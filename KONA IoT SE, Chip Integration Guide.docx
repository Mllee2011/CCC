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BB" w:rsidRDefault="004764BB" w:rsidP="004764BB">
      <w:pPr>
        <w:rPr>
          <w:b/>
        </w:rPr>
      </w:pPr>
    </w:p>
    <w:tbl>
      <w:tblPr>
        <w:tblStyle w:val="ab"/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4764BB" w:rsidTr="00CC1283">
        <w:trPr>
          <w:trHeight w:val="3141"/>
        </w:trPr>
        <w:tc>
          <w:tcPr>
            <w:tcW w:w="9379" w:type="dxa"/>
            <w:vAlign w:val="bottom"/>
          </w:tcPr>
          <w:p w:rsidR="004764BB" w:rsidRDefault="004764BB" w:rsidP="004764BB">
            <w:pPr>
              <w:ind w:leftChars="0" w:left="0"/>
              <w:jc w:val="center"/>
              <w:rPr>
                <w:b/>
              </w:rPr>
            </w:pPr>
            <w:r w:rsidRPr="008E3613">
              <w:rPr>
                <w:noProof/>
              </w:rPr>
              <w:drawing>
                <wp:inline distT="0" distB="0" distL="0" distR="0" wp14:anchorId="35358790" wp14:editId="619E6B70">
                  <wp:extent cx="4179600" cy="1008000"/>
                  <wp:effectExtent l="0" t="0" r="0" b="1905"/>
                  <wp:docPr id="8" name="Picture 11" descr="KONA_b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1" descr="KONA_bk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6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BB" w:rsidTr="00CC1283">
        <w:trPr>
          <w:trHeight w:val="2076"/>
        </w:trPr>
        <w:tc>
          <w:tcPr>
            <w:tcW w:w="9379" w:type="dxa"/>
            <w:vAlign w:val="center"/>
          </w:tcPr>
          <w:p w:rsidR="004764BB" w:rsidRPr="00602273" w:rsidRDefault="004764BB" w:rsidP="004764BB"/>
          <w:p w:rsidR="004764BB" w:rsidRPr="004764BB" w:rsidRDefault="004764BB" w:rsidP="004764BB">
            <w:pPr>
              <w:pStyle w:val="11"/>
              <w:wordWrap/>
              <w:spacing w:line="240" w:lineRule="auto"/>
              <w:ind w:leftChars="0" w:left="0" w:right="-1" w:firstLineChars="0" w:firstLine="0"/>
              <w:jc w:val="center"/>
              <w:rPr>
                <w:rFonts w:ascii="HY견고딕" w:eastAsia="HY견고딕"/>
                <w:sz w:val="44"/>
                <w:szCs w:val="44"/>
              </w:rPr>
            </w:pPr>
            <w:r w:rsidRPr="004764BB">
              <w:rPr>
                <w:rFonts w:ascii="HY견고딕" w:eastAsia="HY견고딕"/>
                <w:sz w:val="44"/>
                <w:szCs w:val="44"/>
              </w:rPr>
              <w:t>Integration Guide / KONA2 Y2250N</w:t>
            </w:r>
          </w:p>
          <w:p w:rsidR="004764BB" w:rsidRPr="00602273" w:rsidRDefault="004764BB" w:rsidP="004764BB">
            <w:r w:rsidRPr="008E36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2A30CB" wp14:editId="6D9E89A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21590</wp:posOffset>
                      </wp:positionV>
                      <wp:extent cx="5318760" cy="15240"/>
                      <wp:effectExtent l="19050" t="19050" r="34290" b="22860"/>
                      <wp:wrapNone/>
                      <wp:docPr id="72" name="Line 2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18760" cy="152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571BF" id="Line 235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7pt" to="418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" strokecolor="black [3213]" strokeweight="2.25pt">
                      <w10:wrap anchorx="margin"/>
                    </v:line>
                  </w:pict>
                </mc:Fallback>
              </mc:AlternateContent>
            </w:r>
          </w:p>
          <w:p w:rsidR="004764BB" w:rsidRDefault="004764BB" w:rsidP="004764BB">
            <w:pPr>
              <w:ind w:rightChars="354" w:right="708"/>
              <w:jc w:val="right"/>
              <w:rPr>
                <w:b/>
              </w:rPr>
            </w:pPr>
            <w:r w:rsidRPr="008E3613">
              <w:rPr>
                <w:rFonts w:hint="eastAsia"/>
                <w:b/>
              </w:rPr>
              <w:t>V</w:t>
            </w:r>
            <w:r w:rsidR="004A219C">
              <w:rPr>
                <w:b/>
              </w:rPr>
              <w:t>1</w:t>
            </w:r>
            <w:r w:rsidRPr="008E3613">
              <w:rPr>
                <w:rFonts w:hint="eastAsia"/>
                <w:b/>
              </w:rPr>
              <w:t>.0 (</w:t>
            </w:r>
            <w:r>
              <w:rPr>
                <w:rFonts w:hint="eastAsia"/>
                <w:b/>
              </w:rPr>
              <w:t>March</w:t>
            </w:r>
            <w:r w:rsidRPr="008E3613">
              <w:rPr>
                <w:rFonts w:hint="eastAsia"/>
                <w:b/>
              </w:rPr>
              <w:t xml:space="preserve">. </w:t>
            </w:r>
            <w:r>
              <w:rPr>
                <w:b/>
              </w:rPr>
              <w:t>2019</w:t>
            </w:r>
            <w:r w:rsidRPr="008E3613">
              <w:rPr>
                <w:rFonts w:hint="eastAsia"/>
                <w:b/>
              </w:rPr>
              <w:t>)</w:t>
            </w:r>
          </w:p>
          <w:p w:rsidR="00CC1283" w:rsidRPr="008E3613" w:rsidRDefault="00CC1283" w:rsidP="004764BB">
            <w:pPr>
              <w:ind w:rightChars="354" w:right="708"/>
              <w:jc w:val="right"/>
              <w:rPr>
                <w:rFonts w:hint="eastAsia"/>
                <w:b/>
              </w:rPr>
            </w:pPr>
          </w:p>
          <w:p w:rsidR="004764BB" w:rsidRDefault="004764BB" w:rsidP="004764BB">
            <w:pPr>
              <w:ind w:leftChars="0" w:left="0"/>
              <w:rPr>
                <w:b/>
              </w:rPr>
            </w:pPr>
          </w:p>
        </w:tc>
      </w:tr>
      <w:tr w:rsidR="004764BB" w:rsidTr="00CC1283">
        <w:trPr>
          <w:trHeight w:val="8345"/>
        </w:trPr>
        <w:tc>
          <w:tcPr>
            <w:tcW w:w="9379" w:type="dxa"/>
            <w:vAlign w:val="bottom"/>
          </w:tcPr>
          <w:p w:rsidR="004764BB" w:rsidRPr="00602273" w:rsidRDefault="004764BB" w:rsidP="004764BB">
            <w:r w:rsidRPr="00602273">
              <w:t>All copyrights are reserved by KONA I Co., Ltd.</w:t>
            </w:r>
          </w:p>
          <w:p w:rsidR="004764BB" w:rsidRPr="00602273" w:rsidRDefault="004764BB" w:rsidP="004764BB">
            <w:r w:rsidRPr="00602273">
              <w:t>This manual can be revised without any notification.</w:t>
            </w:r>
          </w:p>
          <w:p w:rsidR="004764BB" w:rsidRPr="00602273" w:rsidRDefault="004764BB" w:rsidP="004764BB">
            <w:r w:rsidRPr="00602273">
              <w:t>Unauthorized copying is strictly prohibited by KONA I Co., Ltd without a written consent.</w:t>
            </w:r>
          </w:p>
          <w:p w:rsidR="004764BB" w:rsidRPr="00602273" w:rsidRDefault="004764BB" w:rsidP="004764BB"/>
          <w:p w:rsidR="004764BB" w:rsidRPr="004764BB" w:rsidRDefault="004764BB" w:rsidP="004764BB">
            <w:pPr>
              <w:rPr>
                <w:b/>
                <w:bCs/>
              </w:rPr>
            </w:pPr>
            <w:r w:rsidRPr="00602273">
              <w:t xml:space="preserve">© Copyright KONA I Co., Ltd. </w:t>
            </w:r>
            <w:r>
              <w:t>2019</w:t>
            </w:r>
          </w:p>
        </w:tc>
        <w:bookmarkStart w:id="0" w:name="_GoBack"/>
        <w:bookmarkEnd w:id="0"/>
      </w:tr>
    </w:tbl>
    <w:p w:rsidR="006037B6" w:rsidRDefault="006037B6" w:rsidP="004764BB">
      <w:pPr>
        <w:rPr>
          <w:b/>
        </w:rPr>
      </w:pPr>
      <w:r>
        <w:rPr>
          <w:b/>
        </w:rPr>
        <w:br w:type="page"/>
      </w:r>
    </w:p>
    <w:p w:rsidR="004764BB" w:rsidRDefault="004764BB" w:rsidP="004764BB">
      <w:pPr>
        <w:rPr>
          <w:b/>
        </w:rPr>
      </w:pPr>
    </w:p>
    <w:p w:rsidR="006037B6" w:rsidRPr="006037B6" w:rsidRDefault="006037B6" w:rsidP="006037B6">
      <w:pPr>
        <w:jc w:val="center"/>
        <w:rPr>
          <w:b/>
          <w:sz w:val="32"/>
          <w:u w:val="single"/>
        </w:rPr>
      </w:pPr>
      <w:r w:rsidRPr="006037B6">
        <w:rPr>
          <w:rFonts w:hint="cs"/>
          <w:b/>
          <w:sz w:val="32"/>
          <w:u w:val="single"/>
        </w:rPr>
        <w:t>Contents</w:t>
      </w:r>
    </w:p>
    <w:p w:rsidR="00AE1968" w:rsidRDefault="006037B6">
      <w:pPr>
        <w:pStyle w:val="15"/>
        <w:tabs>
          <w:tab w:val="left" w:pos="1000"/>
          <w:tab w:val="right" w:pos="9912"/>
        </w:tabs>
        <w:ind w:left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555196" w:history="1">
        <w:r w:rsidR="00AE1968" w:rsidRPr="003F7533">
          <w:rPr>
            <w:rStyle w:val="a6"/>
            <w:noProof/>
          </w:rPr>
          <w:t>1.</w:t>
        </w:r>
        <w:r w:rsidR="00AE196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="00AE1968" w:rsidRPr="003F7533">
          <w:rPr>
            <w:rStyle w:val="a6"/>
            <w:noProof/>
          </w:rPr>
          <w:t>Package Information</w:t>
        </w:r>
        <w:r w:rsidR="00AE1968">
          <w:rPr>
            <w:noProof/>
            <w:webHidden/>
          </w:rPr>
          <w:tab/>
        </w:r>
        <w:r w:rsidR="00AE1968">
          <w:rPr>
            <w:noProof/>
            <w:webHidden/>
          </w:rPr>
          <w:fldChar w:fldCharType="begin"/>
        </w:r>
        <w:r w:rsidR="00AE1968">
          <w:rPr>
            <w:noProof/>
            <w:webHidden/>
          </w:rPr>
          <w:instrText xml:space="preserve"> PAGEREF _Toc3555196 \h </w:instrText>
        </w:r>
        <w:r w:rsidR="00AE1968">
          <w:rPr>
            <w:noProof/>
            <w:webHidden/>
          </w:rPr>
        </w:r>
        <w:r w:rsidR="00AE1968"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3</w:t>
        </w:r>
        <w:r w:rsidR="00AE1968"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197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9FBGA Package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198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Brief Top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199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Chip Footprint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200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Pin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15"/>
        <w:tabs>
          <w:tab w:val="left" w:pos="1000"/>
          <w:tab w:val="right" w:pos="9912"/>
        </w:tabs>
        <w:ind w:left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3555201" w:history="1">
        <w:r w:rsidRPr="003F7533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3F7533">
          <w:rPr>
            <w:rStyle w:val="a6"/>
            <w:noProof/>
          </w:rPr>
          <w:t>Integration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202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Pin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33"/>
        <w:rPr>
          <w:rFonts w:eastAsiaTheme="minorEastAsia" w:hAnsiTheme="minorHAnsi" w:cstheme="minorBidi"/>
          <w:noProof/>
          <w:szCs w:val="22"/>
        </w:rPr>
      </w:pPr>
      <w:hyperlink w:anchor="_Toc3555203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3F7533">
          <w:rPr>
            <w:rStyle w:val="a6"/>
            <w:noProof/>
          </w:rPr>
          <w:t>VDD_1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33"/>
        <w:rPr>
          <w:rFonts w:eastAsiaTheme="minorEastAsia" w:hAnsiTheme="minorHAnsi" w:cstheme="minorBidi"/>
          <w:noProof/>
          <w:szCs w:val="22"/>
        </w:rPr>
      </w:pPr>
      <w:hyperlink w:anchor="_Toc3555204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3F7533">
          <w:rPr>
            <w:rStyle w:val="a6"/>
            <w:noProof/>
          </w:rPr>
          <w:t>VSS_1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33"/>
        <w:rPr>
          <w:rFonts w:eastAsiaTheme="minorEastAsia" w:hAnsiTheme="minorHAnsi" w:cstheme="minorBidi"/>
          <w:noProof/>
          <w:szCs w:val="22"/>
        </w:rPr>
      </w:pPr>
      <w:hyperlink w:anchor="_Toc3555205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3F7533">
          <w:rPr>
            <w:rStyle w:val="a6"/>
            <w:noProof/>
          </w:rPr>
          <w:t>XSIO/SDA and XCLK/SCL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33"/>
        <w:rPr>
          <w:rFonts w:eastAsiaTheme="minorEastAsia" w:hAnsiTheme="minorHAnsi" w:cstheme="minorBidi"/>
          <w:noProof/>
          <w:szCs w:val="22"/>
        </w:rPr>
      </w:pPr>
      <w:hyperlink w:anchor="_Toc3555206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3F7533">
          <w:rPr>
            <w:rStyle w:val="a6"/>
            <w:noProof/>
          </w:rPr>
          <w:t>XRST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207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I2C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208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Basic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15"/>
        <w:tabs>
          <w:tab w:val="left" w:pos="1000"/>
          <w:tab w:val="right" w:pos="9912"/>
        </w:tabs>
        <w:ind w:left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3555209" w:history="1">
        <w:r w:rsidRPr="003F7533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3F7533">
          <w:rPr>
            <w:rStyle w:val="a6"/>
            <w:noProof/>
          </w:rPr>
          <w:t>Electrical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210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General DC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1968" w:rsidRDefault="00AE1968">
      <w:pPr>
        <w:pStyle w:val="21"/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3555211" w:history="1">
        <w:r w:rsidRPr="003F7533">
          <w:rPr>
            <w:rStyle w:val="a6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3F7533">
          <w:rPr>
            <w:rStyle w:val="a6"/>
            <w:noProof/>
          </w:rPr>
          <w:t>Absolute Maximum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58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7B6" w:rsidRDefault="006037B6" w:rsidP="004764BB">
      <w:pPr>
        <w:rPr>
          <w:b/>
        </w:rPr>
      </w:pPr>
      <w:r>
        <w:rPr>
          <w:b/>
        </w:rPr>
        <w:fldChar w:fldCharType="end"/>
      </w:r>
    </w:p>
    <w:p w:rsidR="006037B6" w:rsidRPr="00602273" w:rsidRDefault="006037B6" w:rsidP="004764BB">
      <w:pPr>
        <w:rPr>
          <w:b/>
        </w:rPr>
      </w:pPr>
    </w:p>
    <w:p w:rsidR="00E07F92" w:rsidRDefault="00E07F92">
      <w:pPr>
        <w:widowControl/>
        <w:wordWrap/>
        <w:autoSpaceDE/>
        <w:autoSpaceDN/>
        <w:spacing w:line="240" w:lineRule="auto"/>
        <w:ind w:leftChars="0" w:left="0"/>
        <w:jc w:val="left"/>
        <w:rPr>
          <w:rFonts w:eastAsia="돋움"/>
          <w:b/>
          <w:kern w:val="1"/>
          <w:sz w:val="28"/>
          <w:szCs w:val="28"/>
        </w:rPr>
      </w:pPr>
      <w:r>
        <w:br w:type="page"/>
      </w:r>
    </w:p>
    <w:p w:rsidR="004764BB" w:rsidRDefault="004764BB" w:rsidP="00E83411">
      <w:pPr>
        <w:pStyle w:val="KO1"/>
        <w:ind w:left="800"/>
        <w:sectPr w:rsidR="004764BB" w:rsidSect="009A57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991" w:bottom="567" w:left="993" w:header="1134" w:footer="680" w:gutter="0"/>
          <w:cols w:space="425"/>
          <w:docGrid w:linePitch="360"/>
        </w:sectPr>
      </w:pPr>
    </w:p>
    <w:p w:rsidR="002074B7" w:rsidRDefault="002074B7" w:rsidP="00E83411">
      <w:pPr>
        <w:pStyle w:val="KO1"/>
        <w:ind w:left="800"/>
      </w:pPr>
      <w:bookmarkStart w:id="1" w:name="_Toc3543237"/>
      <w:bookmarkStart w:id="2" w:name="_Toc3543340"/>
      <w:bookmarkStart w:id="3" w:name="_Toc3547297"/>
      <w:bookmarkStart w:id="4" w:name="_Toc3555196"/>
      <w:r w:rsidRPr="00E20188">
        <w:rPr>
          <w:rFonts w:hint="eastAsia"/>
        </w:rPr>
        <w:lastRenderedPageBreak/>
        <w:t>Package</w:t>
      </w:r>
      <w:r w:rsidRPr="00E20188">
        <w:t xml:space="preserve"> Information</w:t>
      </w:r>
      <w:bookmarkEnd w:id="1"/>
      <w:bookmarkEnd w:id="2"/>
      <w:bookmarkEnd w:id="3"/>
      <w:bookmarkEnd w:id="4"/>
    </w:p>
    <w:p w:rsidR="002074B7" w:rsidRPr="002074B7" w:rsidRDefault="002074B7" w:rsidP="00E83411">
      <w:r w:rsidRPr="002074B7">
        <w:t>The KONA2 Y2250N supports only the 9FBGA package and other packages are not available.</w:t>
      </w:r>
    </w:p>
    <w:p w:rsidR="00DB2E8C" w:rsidRPr="0076024F" w:rsidRDefault="002074B7" w:rsidP="00DB2E8C">
      <w:pPr>
        <w:pStyle w:val="KO1x2"/>
      </w:pPr>
      <w:bookmarkStart w:id="5" w:name="_Toc3543238"/>
      <w:bookmarkStart w:id="6" w:name="_Toc3543341"/>
      <w:bookmarkStart w:id="7" w:name="_Toc3547298"/>
      <w:bookmarkStart w:id="8" w:name="_Toc3555197"/>
      <w:r>
        <w:t xml:space="preserve">9FBGA </w:t>
      </w:r>
      <w:r w:rsidRPr="0076024F">
        <w:t>Package Dimensions</w:t>
      </w:r>
      <w:bookmarkEnd w:id="5"/>
      <w:bookmarkEnd w:id="6"/>
      <w:bookmarkEnd w:id="7"/>
      <w:bookmarkEnd w:id="8"/>
    </w:p>
    <w:p w:rsidR="002074B7" w:rsidRPr="002074B7" w:rsidRDefault="002074B7" w:rsidP="00DB2E8C">
      <w:pPr>
        <w:pStyle w:val="KO1x2"/>
      </w:pPr>
      <w:bookmarkStart w:id="9" w:name="_Toc3543239"/>
      <w:bookmarkStart w:id="10" w:name="_Toc3543342"/>
      <w:bookmarkStart w:id="11" w:name="_Toc3547299"/>
      <w:bookmarkStart w:id="12" w:name="_Toc3555198"/>
      <w:r w:rsidRPr="002074B7">
        <w:rPr>
          <w:rFonts w:hint="eastAsia"/>
        </w:rPr>
        <w:t>Brief Top View</w:t>
      </w:r>
      <w:bookmarkEnd w:id="9"/>
      <w:bookmarkEnd w:id="10"/>
      <w:bookmarkEnd w:id="11"/>
      <w:bookmarkEnd w:id="12"/>
    </w:p>
    <w:p w:rsidR="002074B7" w:rsidRPr="00433C36" w:rsidRDefault="002074B7" w:rsidP="00DB2E8C">
      <w:pPr>
        <w:ind w:leftChars="400" w:left="800"/>
        <w:rPr>
          <w:b/>
        </w:rPr>
      </w:pPr>
      <w:r>
        <w:rPr>
          <w:noProof/>
        </w:rPr>
        <w:drawing>
          <wp:inline distT="0" distB="0" distL="0" distR="0" wp14:anchorId="50EED720" wp14:editId="75BFCDB9">
            <wp:extent cx="3025140" cy="259158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989" cy="26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C36">
        <w:rPr>
          <w:rFonts w:hint="eastAsia"/>
        </w:rPr>
        <w:t>(</w:t>
      </w:r>
      <w:r w:rsidRPr="00433C36">
        <w:t>Unit</w:t>
      </w:r>
      <w:r w:rsidRPr="00433C36">
        <w:rPr>
          <w:rFonts w:hint="eastAsia"/>
        </w:rPr>
        <w:t xml:space="preserve">: </w:t>
      </w:r>
      <w:r w:rsidR="00B2765C" w:rsidRPr="00B2765C">
        <w:rPr>
          <w:rFonts w:hint="eastAsia"/>
        </w:rPr>
        <w:t>㎜</w:t>
      </w:r>
      <w:r w:rsidRPr="00433C36">
        <w:t>)</w:t>
      </w:r>
    </w:p>
    <w:p w:rsidR="002074B7" w:rsidRDefault="00370AB0" w:rsidP="00DB2E8C">
      <w:pPr>
        <w:pStyle w:val="KO1x2"/>
      </w:pPr>
      <w:bookmarkStart w:id="13" w:name="_Toc3543240"/>
      <w:bookmarkStart w:id="14" w:name="_Toc3543343"/>
      <w:bookmarkStart w:id="15" w:name="_Toc3547300"/>
      <w:bookmarkStart w:id="16" w:name="_Toc3555199"/>
      <w:r>
        <w:t>Chip F</w:t>
      </w:r>
      <w:r w:rsidR="002074B7">
        <w:t>ootprint</w:t>
      </w:r>
      <w:bookmarkEnd w:id="16"/>
      <w:r w:rsidR="002074B7">
        <w:t xml:space="preserve"> </w:t>
      </w:r>
      <w:bookmarkEnd w:id="13"/>
      <w:bookmarkEnd w:id="14"/>
      <w:bookmarkEnd w:id="15"/>
    </w:p>
    <w:p w:rsidR="002074B7" w:rsidRDefault="002074B7" w:rsidP="00DB2E8C">
      <w:pPr>
        <w:ind w:leftChars="400" w:left="800"/>
      </w:pPr>
      <w:r>
        <w:t>These footprint files are freely available.</w:t>
      </w:r>
    </w:p>
    <w:p w:rsidR="006A18A6" w:rsidRPr="006A18A6" w:rsidRDefault="006A18A6" w:rsidP="00DB2E8C">
      <w:pPr>
        <w:jc w:val="center"/>
      </w:pPr>
    </w:p>
    <w:tbl>
      <w:tblPr>
        <w:tblStyle w:val="ab"/>
        <w:tblW w:w="0" w:type="auto"/>
        <w:tblInd w:w="1000" w:type="dxa"/>
        <w:tblLook w:val="04A0" w:firstRow="1" w:lastRow="0" w:firstColumn="1" w:lastColumn="0" w:noHBand="0" w:noVBand="1"/>
      </w:tblPr>
      <w:tblGrid>
        <w:gridCol w:w="3014"/>
        <w:gridCol w:w="3015"/>
      </w:tblGrid>
      <w:tr w:rsidR="002074B7" w:rsidTr="00DB2E8C">
        <w:tc>
          <w:tcPr>
            <w:tcW w:w="3014" w:type="dxa"/>
            <w:shd w:val="clear" w:color="auto" w:fill="BFBFBF" w:themeFill="background1" w:themeFillShade="BF"/>
          </w:tcPr>
          <w:p w:rsidR="002074B7" w:rsidRPr="00025F73" w:rsidRDefault="002074B7" w:rsidP="00DB2E8C">
            <w:pPr>
              <w:ind w:leftChars="-74" w:left="-148" w:rightChars="-15" w:right="-30"/>
              <w:jc w:val="center"/>
            </w:pPr>
            <w:r w:rsidRPr="00025F73">
              <w:rPr>
                <w:rFonts w:hint="eastAsia"/>
              </w:rPr>
              <w:t>DXF</w:t>
            </w:r>
          </w:p>
        </w:tc>
        <w:tc>
          <w:tcPr>
            <w:tcW w:w="3015" w:type="dxa"/>
            <w:shd w:val="clear" w:color="auto" w:fill="BFBFBF" w:themeFill="background1" w:themeFillShade="BF"/>
          </w:tcPr>
          <w:p w:rsidR="002074B7" w:rsidRPr="00025F73" w:rsidRDefault="002074B7" w:rsidP="00DB2E8C">
            <w:pPr>
              <w:ind w:leftChars="-22" w:left="-44" w:rightChars="-66" w:right="-132"/>
              <w:jc w:val="center"/>
            </w:pPr>
            <w:r w:rsidRPr="00025F73">
              <w:rPr>
                <w:rFonts w:hint="eastAsia"/>
              </w:rPr>
              <w:t>PCB</w:t>
            </w:r>
          </w:p>
        </w:tc>
      </w:tr>
      <w:tr w:rsidR="002074B7" w:rsidTr="00DB2E8C">
        <w:tc>
          <w:tcPr>
            <w:tcW w:w="3014" w:type="dxa"/>
          </w:tcPr>
          <w:p w:rsidR="002074B7" w:rsidRDefault="002074B7" w:rsidP="00DB2E8C">
            <w:pPr>
              <w:ind w:rightChars="-15" w:right="-30"/>
              <w:jc w:val="center"/>
            </w:pPr>
          </w:p>
          <w:p w:rsidR="002074B7" w:rsidRDefault="002074B7" w:rsidP="00DB2E8C">
            <w:pPr>
              <w:ind w:rightChars="-15" w:right="-30"/>
              <w:jc w:val="center"/>
            </w:pPr>
            <w:r>
              <w:object w:dxaOrig="1520" w:dyaOrig="1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5pt;height:52.8pt" o:ole="">
                  <v:imagedata r:id="rId16" o:title=""/>
                </v:shape>
                <o:OLEObject Type="Embed" ProgID="Package" ShapeID="_x0000_i1025" DrawAspect="Icon" ObjectID="_1614169210" r:id="rId17"/>
              </w:object>
            </w:r>
          </w:p>
        </w:tc>
        <w:tc>
          <w:tcPr>
            <w:tcW w:w="3015" w:type="dxa"/>
          </w:tcPr>
          <w:p w:rsidR="002074B7" w:rsidRDefault="002074B7" w:rsidP="00DB2E8C">
            <w:pPr>
              <w:ind w:rightChars="-66" w:right="-132"/>
              <w:jc w:val="center"/>
            </w:pPr>
          </w:p>
          <w:p w:rsidR="002074B7" w:rsidRDefault="002074B7" w:rsidP="00DB2E8C">
            <w:pPr>
              <w:ind w:rightChars="-66" w:right="-132"/>
              <w:jc w:val="center"/>
            </w:pPr>
            <w:r>
              <w:object w:dxaOrig="1153" w:dyaOrig="816">
                <v:shape id="_x0000_i1026" type="#_x0000_t75" style="width:57.6pt;height:40.8pt" o:ole="">
                  <v:imagedata r:id="rId18" o:title=""/>
                </v:shape>
                <o:OLEObject Type="Embed" ProgID="Package" ShapeID="_x0000_i1026" DrawAspect="Content" ObjectID="_1614169211" r:id="rId19"/>
              </w:object>
            </w:r>
          </w:p>
        </w:tc>
      </w:tr>
    </w:tbl>
    <w:p w:rsidR="002074B7" w:rsidRDefault="002074B7" w:rsidP="00DB2E8C">
      <w:pPr>
        <w:jc w:val="center"/>
      </w:pPr>
    </w:p>
    <w:p w:rsidR="002074B7" w:rsidRPr="0076024F" w:rsidRDefault="002074B7" w:rsidP="00DB2E8C">
      <w:pPr>
        <w:pStyle w:val="KO1x2"/>
      </w:pPr>
      <w:bookmarkStart w:id="17" w:name="_Toc3543241"/>
      <w:bookmarkStart w:id="18" w:name="_Toc3543344"/>
      <w:bookmarkStart w:id="19" w:name="_Toc3547301"/>
      <w:bookmarkStart w:id="20" w:name="_Toc3555200"/>
      <w:r>
        <w:t>Pin Map</w:t>
      </w:r>
      <w:bookmarkEnd w:id="17"/>
      <w:bookmarkEnd w:id="18"/>
      <w:bookmarkEnd w:id="19"/>
      <w:bookmarkEnd w:id="20"/>
    </w:p>
    <w:tbl>
      <w:tblPr>
        <w:tblStyle w:val="ab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2063"/>
        <w:gridCol w:w="1945"/>
        <w:gridCol w:w="2202"/>
      </w:tblGrid>
      <w:tr w:rsidR="002074B7" w:rsidTr="003D7793">
        <w:trPr>
          <w:trHeight w:val="633"/>
        </w:trPr>
        <w:tc>
          <w:tcPr>
            <w:tcW w:w="12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74B7" w:rsidRPr="002074B7" w:rsidRDefault="002074B7" w:rsidP="00E83411"/>
        </w:tc>
        <w:tc>
          <w:tcPr>
            <w:tcW w:w="20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74B7" w:rsidRPr="00DB2E8C" w:rsidRDefault="002074B7" w:rsidP="003D7793">
            <w:pPr>
              <w:ind w:leftChars="0" w:left="0"/>
              <w:jc w:val="center"/>
              <w:rPr>
                <w:b/>
              </w:rPr>
            </w:pPr>
            <w:r w:rsidRPr="00DB2E8C">
              <w:rPr>
                <w:rFonts w:hint="eastAsia"/>
                <w:b/>
              </w:rPr>
              <w:t>1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74B7" w:rsidRPr="00DB2E8C" w:rsidRDefault="002074B7" w:rsidP="003D7793">
            <w:pPr>
              <w:ind w:leftChars="-51" w:left="-102" w:rightChars="-5" w:right="-10"/>
              <w:jc w:val="center"/>
              <w:rPr>
                <w:b/>
              </w:rPr>
            </w:pPr>
            <w:r w:rsidRPr="00DB2E8C">
              <w:rPr>
                <w:rFonts w:hint="eastAsia"/>
                <w:b/>
              </w:rPr>
              <w:t>2</w:t>
            </w:r>
          </w:p>
        </w:tc>
        <w:tc>
          <w:tcPr>
            <w:tcW w:w="22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74B7" w:rsidRPr="00DB2E8C" w:rsidRDefault="002074B7" w:rsidP="003D7793">
            <w:pPr>
              <w:ind w:leftChars="-31" w:left="-62"/>
              <w:jc w:val="center"/>
              <w:rPr>
                <w:b/>
              </w:rPr>
            </w:pPr>
            <w:r w:rsidRPr="00DB2E8C">
              <w:rPr>
                <w:rFonts w:hint="eastAsia"/>
                <w:b/>
              </w:rPr>
              <w:t>3</w:t>
            </w:r>
          </w:p>
        </w:tc>
      </w:tr>
      <w:tr w:rsidR="002074B7" w:rsidTr="003D7793">
        <w:trPr>
          <w:trHeight w:val="712"/>
        </w:trPr>
        <w:tc>
          <w:tcPr>
            <w:tcW w:w="12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74B7" w:rsidRPr="00DB2E8C" w:rsidRDefault="002074B7" w:rsidP="00E83411">
            <w:pPr>
              <w:rPr>
                <w:b/>
              </w:rPr>
            </w:pPr>
            <w:r w:rsidRPr="00DB2E8C">
              <w:rPr>
                <w:rFonts w:hint="eastAsia"/>
                <w:b/>
              </w:rPr>
              <w:t>A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4B7" w:rsidRPr="002074B7" w:rsidRDefault="002074B7" w:rsidP="003D7793">
            <w:pPr>
              <w:ind w:leftChars="0" w:left="0"/>
              <w:jc w:val="center"/>
            </w:pPr>
            <w:r w:rsidRPr="002074B7">
              <w:rPr>
                <w:rFonts w:hint="eastAsia"/>
              </w:rPr>
              <w:t>XCLK</w:t>
            </w:r>
            <w:r>
              <w:t>/SCL</w:t>
            </w:r>
          </w:p>
          <w:p w:rsidR="002074B7" w:rsidRPr="002074B7" w:rsidRDefault="002074B7" w:rsidP="003D7793">
            <w:pPr>
              <w:ind w:leftChars="0" w:left="0"/>
              <w:jc w:val="center"/>
            </w:pPr>
            <w:r w:rsidRPr="002074B7">
              <w:t>(I2C_CLK)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2074B7" w:rsidRPr="002074B7" w:rsidRDefault="002074B7" w:rsidP="003D7793">
            <w:pPr>
              <w:ind w:leftChars="-51" w:left="-102" w:rightChars="-5" w:right="-10"/>
              <w:jc w:val="center"/>
            </w:pPr>
            <w:r w:rsidRPr="002074B7">
              <w:rPr>
                <w:rFonts w:hint="eastAsia"/>
              </w:rPr>
              <w:t>VSS_1</w:t>
            </w:r>
          </w:p>
          <w:p w:rsidR="002074B7" w:rsidRPr="002074B7" w:rsidRDefault="002074B7" w:rsidP="003D7793">
            <w:pPr>
              <w:ind w:leftChars="-51" w:left="-102" w:rightChars="-5" w:right="-10"/>
              <w:jc w:val="center"/>
            </w:pPr>
            <w:r w:rsidRPr="002074B7">
              <w:t>(GND)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4B7" w:rsidRPr="002074B7" w:rsidRDefault="002074B7" w:rsidP="003D7793">
            <w:pPr>
              <w:ind w:leftChars="-31" w:left="-62"/>
              <w:jc w:val="center"/>
            </w:pPr>
            <w:r w:rsidRPr="002074B7">
              <w:rPr>
                <w:rFonts w:hint="eastAsia"/>
              </w:rPr>
              <w:t>XSIO</w:t>
            </w:r>
            <w:r>
              <w:t>/SDA</w:t>
            </w:r>
          </w:p>
          <w:p w:rsidR="002074B7" w:rsidRPr="002074B7" w:rsidRDefault="002074B7" w:rsidP="003D7793">
            <w:pPr>
              <w:ind w:leftChars="-31" w:left="-62"/>
              <w:jc w:val="center"/>
            </w:pPr>
            <w:r w:rsidRPr="002074B7">
              <w:t>(I2C_DATA)</w:t>
            </w:r>
          </w:p>
        </w:tc>
      </w:tr>
      <w:tr w:rsidR="002074B7" w:rsidTr="003D7793">
        <w:trPr>
          <w:trHeight w:val="712"/>
        </w:trPr>
        <w:tc>
          <w:tcPr>
            <w:tcW w:w="12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74B7" w:rsidRPr="00DB2E8C" w:rsidRDefault="002074B7" w:rsidP="00E83411">
            <w:pPr>
              <w:rPr>
                <w:b/>
              </w:rPr>
            </w:pPr>
            <w:r w:rsidRPr="00DB2E8C">
              <w:rPr>
                <w:rFonts w:hint="eastAsia"/>
                <w:b/>
              </w:rPr>
              <w:t>B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4B7" w:rsidRPr="002074B7" w:rsidRDefault="002074B7" w:rsidP="003D7793">
            <w:pPr>
              <w:ind w:leftChars="0" w:left="0"/>
              <w:jc w:val="center"/>
            </w:pPr>
            <w:r w:rsidRPr="002074B7">
              <w:rPr>
                <w:rFonts w:hint="eastAsia"/>
              </w:rPr>
              <w:t>XRST</w:t>
            </w:r>
          </w:p>
          <w:p w:rsidR="002074B7" w:rsidRPr="002074B7" w:rsidRDefault="002074B7" w:rsidP="003D7793">
            <w:pPr>
              <w:ind w:leftChars="0" w:left="0"/>
              <w:jc w:val="center"/>
            </w:pPr>
            <w:r w:rsidRPr="002074B7">
              <w:t>(Flow Control Pin)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2074B7" w:rsidRPr="002074B7" w:rsidRDefault="002074B7" w:rsidP="003D7793">
            <w:pPr>
              <w:ind w:leftChars="-51" w:left="-102" w:rightChars="-5" w:right="-10"/>
              <w:jc w:val="center"/>
            </w:pPr>
            <w:r w:rsidRPr="002074B7">
              <w:rPr>
                <w:rFonts w:hint="eastAsia"/>
              </w:rPr>
              <w:t>VSS_1</w:t>
            </w:r>
          </w:p>
          <w:p w:rsidR="002074B7" w:rsidRPr="002074B7" w:rsidRDefault="002074B7" w:rsidP="003D7793">
            <w:pPr>
              <w:ind w:leftChars="-51" w:left="-102" w:rightChars="-5" w:right="-10"/>
              <w:jc w:val="center"/>
            </w:pPr>
            <w:r w:rsidRPr="002074B7">
              <w:t>(GND)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2074B7" w:rsidRPr="002074B7" w:rsidRDefault="002074B7" w:rsidP="003D7793">
            <w:pPr>
              <w:ind w:leftChars="-31" w:left="-62"/>
              <w:jc w:val="center"/>
            </w:pPr>
            <w:r w:rsidRPr="002074B7">
              <w:rPr>
                <w:rFonts w:hint="eastAsia"/>
              </w:rPr>
              <w:t>VSS_1</w:t>
            </w:r>
          </w:p>
          <w:p w:rsidR="002074B7" w:rsidRPr="002074B7" w:rsidRDefault="002074B7" w:rsidP="003D7793">
            <w:pPr>
              <w:ind w:leftChars="-31" w:left="-62"/>
              <w:jc w:val="center"/>
            </w:pPr>
            <w:r w:rsidRPr="002074B7">
              <w:t>(GND)</w:t>
            </w:r>
          </w:p>
        </w:tc>
      </w:tr>
      <w:tr w:rsidR="002074B7" w:rsidTr="003D7793">
        <w:trPr>
          <w:trHeight w:val="728"/>
        </w:trPr>
        <w:tc>
          <w:tcPr>
            <w:tcW w:w="12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74B7" w:rsidRPr="00DB2E8C" w:rsidRDefault="002074B7" w:rsidP="00E83411">
            <w:pPr>
              <w:rPr>
                <w:b/>
              </w:rPr>
            </w:pPr>
            <w:r w:rsidRPr="00DB2E8C">
              <w:rPr>
                <w:rFonts w:hint="eastAsia"/>
                <w:b/>
              </w:rPr>
              <w:t>C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2074B7" w:rsidRPr="002074B7" w:rsidRDefault="002074B7" w:rsidP="003D7793">
            <w:pPr>
              <w:ind w:leftChars="0" w:left="0"/>
              <w:jc w:val="center"/>
            </w:pPr>
            <w:r w:rsidRPr="002074B7">
              <w:rPr>
                <w:rFonts w:hint="eastAsia"/>
              </w:rPr>
              <w:t>VSS_1</w:t>
            </w:r>
          </w:p>
          <w:p w:rsidR="002074B7" w:rsidRPr="002074B7" w:rsidRDefault="002074B7" w:rsidP="003D7793">
            <w:pPr>
              <w:ind w:leftChars="0" w:left="0"/>
              <w:jc w:val="center"/>
            </w:pPr>
            <w:r w:rsidRPr="002074B7">
              <w:t>(GND)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4B7" w:rsidRPr="002074B7" w:rsidRDefault="002074B7" w:rsidP="003D7793">
            <w:pPr>
              <w:ind w:leftChars="-51" w:left="-102" w:rightChars="-5" w:right="-10"/>
              <w:jc w:val="center"/>
            </w:pPr>
            <w:r w:rsidRPr="002074B7">
              <w:t>VDD_1</w:t>
            </w:r>
          </w:p>
          <w:p w:rsidR="002074B7" w:rsidRPr="002074B7" w:rsidRDefault="002074B7" w:rsidP="003D7793">
            <w:pPr>
              <w:ind w:leftChars="-51" w:left="-102" w:rightChars="-5" w:right="-10"/>
              <w:jc w:val="center"/>
            </w:pPr>
            <w:r w:rsidRPr="002074B7">
              <w:t>(VCC)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2074B7" w:rsidRPr="002074B7" w:rsidRDefault="002074B7" w:rsidP="003D7793">
            <w:pPr>
              <w:ind w:leftChars="-31" w:left="-62"/>
              <w:jc w:val="center"/>
            </w:pPr>
            <w:r w:rsidRPr="002074B7">
              <w:rPr>
                <w:rFonts w:hint="eastAsia"/>
              </w:rPr>
              <w:t>VSS_1</w:t>
            </w:r>
          </w:p>
          <w:p w:rsidR="002074B7" w:rsidRPr="002074B7" w:rsidRDefault="002074B7" w:rsidP="003D7793">
            <w:pPr>
              <w:ind w:leftChars="-31" w:left="-62"/>
              <w:jc w:val="center"/>
            </w:pPr>
            <w:r w:rsidRPr="002074B7">
              <w:t>(GND)</w:t>
            </w:r>
          </w:p>
        </w:tc>
      </w:tr>
    </w:tbl>
    <w:p w:rsidR="002074B7" w:rsidRDefault="002074B7" w:rsidP="00E83411"/>
    <w:p w:rsidR="002074B7" w:rsidRDefault="002074B7" w:rsidP="00E83411">
      <w:pPr>
        <w:rPr>
          <w:sz w:val="28"/>
          <w:szCs w:val="28"/>
        </w:rPr>
      </w:pPr>
      <w:r>
        <w:br w:type="page"/>
      </w:r>
    </w:p>
    <w:p w:rsidR="002074B7" w:rsidRDefault="002074B7" w:rsidP="00E83411">
      <w:pPr>
        <w:pStyle w:val="KO1"/>
        <w:ind w:left="800"/>
      </w:pPr>
      <w:bookmarkStart w:id="21" w:name="_Toc3543242"/>
      <w:bookmarkStart w:id="22" w:name="_Toc3543345"/>
      <w:bookmarkStart w:id="23" w:name="_Toc3547302"/>
      <w:bookmarkStart w:id="24" w:name="_Toc3555201"/>
      <w:r>
        <w:lastRenderedPageBreak/>
        <w:t>Integration Guide</w:t>
      </w:r>
      <w:bookmarkEnd w:id="21"/>
      <w:bookmarkEnd w:id="22"/>
      <w:bookmarkEnd w:id="23"/>
      <w:bookmarkEnd w:id="24"/>
    </w:p>
    <w:p w:rsidR="00530C65" w:rsidRDefault="00370AB0" w:rsidP="00370AB0">
      <w:pPr>
        <w:jc w:val="center"/>
      </w:pPr>
      <w:r>
        <w:rPr>
          <w:noProof/>
        </w:rPr>
        <w:drawing>
          <wp:inline distT="0" distB="0" distL="0" distR="0" wp14:anchorId="77310FD8" wp14:editId="23DC7ED7">
            <wp:extent cx="4211782" cy="2018871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2768" cy="20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42" w:rsidRDefault="008B4342" w:rsidP="00DB2E8C">
      <w:pPr>
        <w:pStyle w:val="KO1x2"/>
      </w:pPr>
      <w:bookmarkStart w:id="25" w:name="_Toc3543243"/>
      <w:bookmarkStart w:id="26" w:name="_Toc3543346"/>
      <w:bookmarkStart w:id="27" w:name="_Toc3547303"/>
      <w:bookmarkStart w:id="28" w:name="_Toc3555202"/>
      <w:r>
        <w:t>Pin Description</w:t>
      </w:r>
      <w:bookmarkEnd w:id="28"/>
    </w:p>
    <w:p w:rsidR="00530C65" w:rsidRDefault="00F8516C" w:rsidP="008B4342">
      <w:pPr>
        <w:pStyle w:val="KO1x3"/>
      </w:pPr>
      <w:bookmarkStart w:id="29" w:name="_Toc3555203"/>
      <w:r>
        <w:rPr>
          <w:rFonts w:hint="eastAsia"/>
        </w:rPr>
        <w:t>VDD_1</w:t>
      </w:r>
      <w:bookmarkEnd w:id="25"/>
      <w:bookmarkEnd w:id="26"/>
      <w:bookmarkEnd w:id="27"/>
      <w:bookmarkEnd w:id="29"/>
    </w:p>
    <w:p w:rsidR="00F8516C" w:rsidRPr="00F8516C" w:rsidRDefault="00F8516C" w:rsidP="008B4342">
      <w:pPr>
        <w:ind w:leftChars="400" w:left="800"/>
      </w:pPr>
      <w:r>
        <w:rPr>
          <w:rFonts w:hint="eastAsia"/>
        </w:rPr>
        <w:t xml:space="preserve">VDD_1 can take three voltage levels: V1.8, V3.0, </w:t>
      </w:r>
      <w:r w:rsidR="006A18A6">
        <w:t>and V5.0</w:t>
      </w:r>
    </w:p>
    <w:p w:rsidR="00F8516C" w:rsidRDefault="00F8516C" w:rsidP="008B4342">
      <w:pPr>
        <w:pStyle w:val="KO1x3"/>
      </w:pPr>
      <w:bookmarkStart w:id="30" w:name="_Toc3543244"/>
      <w:bookmarkStart w:id="31" w:name="_Toc3543347"/>
      <w:bookmarkStart w:id="32" w:name="_Toc3547304"/>
      <w:bookmarkStart w:id="33" w:name="_Toc3555204"/>
      <w:r>
        <w:t>VSS_1</w:t>
      </w:r>
      <w:bookmarkEnd w:id="30"/>
      <w:bookmarkEnd w:id="31"/>
      <w:bookmarkEnd w:id="32"/>
      <w:bookmarkEnd w:id="33"/>
    </w:p>
    <w:p w:rsidR="00F8516C" w:rsidRDefault="00F8516C" w:rsidP="008B4342">
      <w:pPr>
        <w:ind w:leftChars="400" w:left="800"/>
      </w:pPr>
      <w:r>
        <w:rPr>
          <w:rFonts w:hint="eastAsia"/>
        </w:rPr>
        <w:t>V</w:t>
      </w:r>
      <w:r>
        <w:t>SS_1 shall be connected to the GND.</w:t>
      </w:r>
    </w:p>
    <w:p w:rsidR="00F8516C" w:rsidRDefault="00F8516C" w:rsidP="008B4342">
      <w:pPr>
        <w:pStyle w:val="KO1x3"/>
      </w:pPr>
      <w:bookmarkStart w:id="34" w:name="_Toc3543245"/>
      <w:bookmarkStart w:id="35" w:name="_Toc3543348"/>
      <w:bookmarkStart w:id="36" w:name="_Toc3547305"/>
      <w:bookmarkStart w:id="37" w:name="_Toc3555205"/>
      <w:r>
        <w:t>XSIO/SDA and XCLK/SCL</w:t>
      </w:r>
      <w:bookmarkEnd w:id="34"/>
      <w:bookmarkEnd w:id="35"/>
      <w:bookmarkEnd w:id="36"/>
      <w:bookmarkEnd w:id="37"/>
    </w:p>
    <w:p w:rsidR="006A18A6" w:rsidRPr="00E83411" w:rsidRDefault="006A18A6" w:rsidP="008B4342">
      <w:pPr>
        <w:ind w:leftChars="400" w:left="800"/>
      </w:pPr>
      <w:r w:rsidRPr="00E83411">
        <w:rPr>
          <w:rFonts w:hint="eastAsia"/>
        </w:rPr>
        <w:t>XSIO/SDA and XCLK/SCL are used for I2C communication and these</w:t>
      </w:r>
      <w:r w:rsidRPr="00E83411">
        <w:t xml:space="preserve"> lines shall be connected to a pull-up register.</w:t>
      </w:r>
    </w:p>
    <w:p w:rsidR="006A18A6" w:rsidRDefault="006A18A6" w:rsidP="008B4342">
      <w:pPr>
        <w:pStyle w:val="KO1x3"/>
      </w:pPr>
      <w:bookmarkStart w:id="38" w:name="_Toc3543246"/>
      <w:bookmarkStart w:id="39" w:name="_Toc3543349"/>
      <w:bookmarkStart w:id="40" w:name="_Toc3547306"/>
      <w:bookmarkStart w:id="41" w:name="_Toc3555206"/>
      <w:r>
        <w:rPr>
          <w:rFonts w:hint="eastAsia"/>
        </w:rPr>
        <w:t>XRST</w:t>
      </w:r>
      <w:bookmarkEnd w:id="38"/>
      <w:bookmarkEnd w:id="39"/>
      <w:bookmarkEnd w:id="40"/>
      <w:bookmarkEnd w:id="41"/>
    </w:p>
    <w:p w:rsidR="006A18A6" w:rsidRDefault="00692C8E" w:rsidP="008B4342">
      <w:pPr>
        <w:ind w:leftChars="400" w:left="800"/>
      </w:pPr>
      <w:r>
        <w:rPr>
          <w:rFonts w:hint="eastAsia"/>
        </w:rPr>
        <w:t xml:space="preserve">XRST has two modes of </w:t>
      </w:r>
      <w:r>
        <w:t>‘</w:t>
      </w:r>
      <w:r>
        <w:rPr>
          <w:rFonts w:hint="eastAsia"/>
        </w:rPr>
        <w:t>RESET</w:t>
      </w:r>
      <w:r>
        <w:t>’</w:t>
      </w:r>
      <w:r>
        <w:rPr>
          <w:rFonts w:hint="eastAsia"/>
        </w:rPr>
        <w:t xml:space="preserve"> and </w:t>
      </w:r>
      <w:r>
        <w:t>‘Flow Control’.</w:t>
      </w:r>
    </w:p>
    <w:p w:rsidR="00692C8E" w:rsidRDefault="00692C8E" w:rsidP="008B4342">
      <w:pPr>
        <w:ind w:leftChars="400" w:left="800"/>
      </w:pPr>
    </w:p>
    <w:p w:rsidR="00692C8E" w:rsidRPr="00692C8E" w:rsidRDefault="00692C8E" w:rsidP="008B4342">
      <w:pPr>
        <w:pStyle w:val="a0"/>
        <w:ind w:leftChars="522" w:left="1334" w:hanging="290"/>
      </w:pPr>
      <w:r w:rsidRPr="00692C8E">
        <w:rPr>
          <w:rFonts w:hint="eastAsia"/>
        </w:rPr>
        <w:t>RESET:</w:t>
      </w:r>
      <w:r w:rsidRPr="00692C8E">
        <w:t xml:space="preserve"> During power-on time, XRST shall have high level.</w:t>
      </w:r>
    </w:p>
    <w:p w:rsidR="00E83411" w:rsidRPr="008B4342" w:rsidRDefault="00692C8E" w:rsidP="000C7CA8">
      <w:pPr>
        <w:pStyle w:val="a0"/>
        <w:ind w:leftChars="522" w:left="1334" w:hanging="290"/>
        <w:rPr>
          <w:rFonts w:hint="eastAsia"/>
        </w:rPr>
      </w:pPr>
      <w:r w:rsidRPr="00692C8E">
        <w:t xml:space="preserve">Flow Control: After power-on time, it </w:t>
      </w:r>
      <w:r>
        <w:t xml:space="preserve">acts as a GPIO_OUT indicating the SE </w:t>
      </w:r>
      <w:r w:rsidR="008B4342">
        <w:t xml:space="preserve">busy </w:t>
      </w:r>
      <w:r>
        <w:t>state</w:t>
      </w:r>
      <w:r w:rsidR="00812157">
        <w:t>.</w:t>
      </w:r>
    </w:p>
    <w:p w:rsidR="00E83411" w:rsidRPr="005A50CB" w:rsidRDefault="00E83411" w:rsidP="008B4342">
      <w:pPr>
        <w:ind w:leftChars="400" w:left="800"/>
        <w:rPr>
          <w:b/>
        </w:rPr>
      </w:pPr>
      <w:r w:rsidRPr="005A50CB">
        <w:rPr>
          <w:rFonts w:hint="eastAsia"/>
          <w:b/>
        </w:rPr>
        <w:t>Caution!</w:t>
      </w:r>
    </w:p>
    <w:p w:rsidR="008B4342" w:rsidRPr="005A50CB" w:rsidRDefault="005A50CB" w:rsidP="000C7CA8">
      <w:pPr>
        <w:ind w:leftChars="500" w:left="1000"/>
        <w:rPr>
          <w:rFonts w:hint="eastAsia"/>
          <w:b/>
        </w:rPr>
      </w:pPr>
      <w:r w:rsidRPr="005A50CB">
        <w:rPr>
          <w:b/>
        </w:rPr>
        <w:t xml:space="preserve">- </w:t>
      </w:r>
      <w:r w:rsidR="00E83411" w:rsidRPr="005A50CB">
        <w:rPr>
          <w:b/>
        </w:rPr>
        <w:t xml:space="preserve">I2C </w:t>
      </w:r>
      <w:r w:rsidR="00E83411" w:rsidRPr="005A50CB">
        <w:rPr>
          <w:rFonts w:hint="eastAsia"/>
          <w:b/>
        </w:rPr>
        <w:t>Host</w:t>
      </w:r>
      <w:r w:rsidR="00E83411" w:rsidRPr="005A50CB">
        <w:rPr>
          <w:b/>
        </w:rPr>
        <w:t xml:space="preserve"> does not need to handle the flow control, it is handled by the SE Library.</w:t>
      </w:r>
    </w:p>
    <w:p w:rsidR="00370AB0" w:rsidRDefault="00F1212F" w:rsidP="008B4342">
      <w:pPr>
        <w:pStyle w:val="KO1x2"/>
      </w:pPr>
      <w:bookmarkStart w:id="42" w:name="_Toc3555207"/>
      <w:r>
        <w:t>I2C Information</w:t>
      </w:r>
      <w:bookmarkEnd w:id="42"/>
    </w:p>
    <w:p w:rsidR="000C7CA8" w:rsidRPr="00692C8E" w:rsidRDefault="000C7CA8" w:rsidP="000C7CA8">
      <w:pPr>
        <w:pStyle w:val="a0"/>
        <w:ind w:leftChars="522" w:left="1334" w:hanging="290"/>
      </w:pPr>
      <w:r>
        <w:t>Slave Address</w:t>
      </w:r>
      <w:r w:rsidRPr="00692C8E">
        <w:rPr>
          <w:rFonts w:hint="eastAsia"/>
        </w:rPr>
        <w:t>:</w:t>
      </w:r>
      <w:r w:rsidRPr="00692C8E">
        <w:t xml:space="preserve"> </w:t>
      </w:r>
      <w:r>
        <w:t>0x23</w:t>
      </w:r>
    </w:p>
    <w:p w:rsidR="00F1212F" w:rsidRPr="000C7CA8" w:rsidRDefault="000C7CA8" w:rsidP="000C7CA8">
      <w:pPr>
        <w:pStyle w:val="a0"/>
        <w:ind w:leftChars="522" w:left="1334" w:hanging="290"/>
        <w:rPr>
          <w:rFonts w:hint="eastAsia"/>
        </w:rPr>
      </w:pPr>
      <w:r>
        <w:t>Speed: Normal</w:t>
      </w:r>
    </w:p>
    <w:p w:rsidR="00F1212F" w:rsidRDefault="00F1212F" w:rsidP="00F1212F">
      <w:pPr>
        <w:pStyle w:val="KO1x2"/>
      </w:pPr>
      <w:bookmarkStart w:id="43" w:name="_Toc3555208"/>
      <w:r>
        <w:rPr>
          <w:rFonts w:hint="eastAsia"/>
        </w:rPr>
        <w:t>Basic Test</w:t>
      </w:r>
      <w:bookmarkEnd w:id="43"/>
    </w:p>
    <w:tbl>
      <w:tblPr>
        <w:tblStyle w:val="ab"/>
        <w:tblW w:w="0" w:type="auto"/>
        <w:tblInd w:w="1160" w:type="dxa"/>
        <w:tblLook w:val="04A0" w:firstRow="1" w:lastRow="0" w:firstColumn="1" w:lastColumn="0" w:noHBand="0" w:noVBand="1"/>
      </w:tblPr>
      <w:tblGrid>
        <w:gridCol w:w="1054"/>
        <w:gridCol w:w="1762"/>
        <w:gridCol w:w="2168"/>
        <w:gridCol w:w="3383"/>
      </w:tblGrid>
      <w:tr w:rsidR="000C7CA8" w:rsidTr="000C7CA8">
        <w:trPr>
          <w:trHeight w:val="375"/>
        </w:trPr>
        <w:tc>
          <w:tcPr>
            <w:tcW w:w="1054" w:type="dxa"/>
            <w:shd w:val="clear" w:color="auto" w:fill="BFBFBF" w:themeFill="background1" w:themeFillShade="BF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1762" w:type="dxa"/>
            <w:shd w:val="clear" w:color="auto" w:fill="BFBFBF" w:themeFill="background1" w:themeFillShade="BF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I2C W/R</w:t>
            </w:r>
          </w:p>
        </w:tc>
        <w:tc>
          <w:tcPr>
            <w:tcW w:w="2168" w:type="dxa"/>
            <w:shd w:val="clear" w:color="auto" w:fill="BFBFBF" w:themeFill="background1" w:themeFillShade="BF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Data</w:t>
            </w:r>
            <w:r>
              <w:t xml:space="preserve"> / Length</w:t>
            </w:r>
          </w:p>
        </w:tc>
        <w:tc>
          <w:tcPr>
            <w:tcW w:w="3383" w:type="dxa"/>
            <w:shd w:val="clear" w:color="auto" w:fill="BFBFBF" w:themeFill="background1" w:themeFillShade="BF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0C7CA8" w:rsidTr="000C7CA8">
        <w:trPr>
          <w:trHeight w:val="363"/>
        </w:trPr>
        <w:tc>
          <w:tcPr>
            <w:tcW w:w="1054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2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2168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spacing w:line="240" w:lineRule="auto"/>
              <w:jc w:val="center"/>
            </w:pPr>
            <w:r w:rsidRPr="000C7CA8">
              <w:rPr>
                <w:rFonts w:ascii="맑은 고딕" w:eastAsia="맑은 고딕" w:hAnsi="맑은 고딕" w:hint="eastAsia"/>
                <w:color w:val="000000"/>
                <w:szCs w:val="20"/>
              </w:rPr>
              <w:t>02 00 00 00 10</w:t>
            </w:r>
          </w:p>
        </w:tc>
        <w:tc>
          <w:tcPr>
            <w:tcW w:w="3383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Generate Random</w:t>
            </w:r>
          </w:p>
        </w:tc>
      </w:tr>
      <w:tr w:rsidR="000C7CA8" w:rsidTr="000C7CA8">
        <w:trPr>
          <w:trHeight w:val="375"/>
        </w:trPr>
        <w:tc>
          <w:tcPr>
            <w:tcW w:w="1054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2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Read</w:t>
            </w:r>
          </w:p>
        </w:tc>
        <w:tc>
          <w:tcPr>
            <w:tcW w:w="2168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 w:rsidRPr="000C7CA8">
              <w:rPr>
                <w:rFonts w:hint="eastAsia"/>
              </w:rPr>
              <w:t>2 bytes</w:t>
            </w:r>
          </w:p>
        </w:tc>
        <w:tc>
          <w:tcPr>
            <w:tcW w:w="3383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t>Length of SE Response</w:t>
            </w:r>
          </w:p>
        </w:tc>
      </w:tr>
      <w:tr w:rsidR="000C7CA8" w:rsidTr="000C7CA8">
        <w:trPr>
          <w:trHeight w:val="257"/>
        </w:trPr>
        <w:tc>
          <w:tcPr>
            <w:tcW w:w="1054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2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Read</w:t>
            </w:r>
          </w:p>
        </w:tc>
        <w:tc>
          <w:tcPr>
            <w:tcW w:w="2168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 w:rsidRPr="000C7CA8">
              <w:rPr>
                <w:rFonts w:hint="eastAsia"/>
              </w:rPr>
              <w:t>18 bytes</w:t>
            </w:r>
          </w:p>
        </w:tc>
        <w:tc>
          <w:tcPr>
            <w:tcW w:w="3383" w:type="dxa"/>
            <w:vAlign w:val="center"/>
          </w:tcPr>
          <w:p w:rsidR="000C7CA8" w:rsidRDefault="000C7CA8" w:rsidP="000C7CA8">
            <w:pPr>
              <w:pStyle w:val="a0"/>
              <w:numPr>
                <w:ilvl w:val="0"/>
                <w:numId w:val="0"/>
              </w:numPr>
              <w:jc w:val="center"/>
            </w:pPr>
            <w:r>
              <w:t>Random Values</w:t>
            </w:r>
          </w:p>
        </w:tc>
      </w:tr>
    </w:tbl>
    <w:p w:rsidR="000C7CA8" w:rsidRPr="00370AB0" w:rsidRDefault="000C7CA8" w:rsidP="000C7CA8">
      <w:pPr>
        <w:pStyle w:val="a0"/>
        <w:numPr>
          <w:ilvl w:val="0"/>
          <w:numId w:val="0"/>
        </w:numPr>
        <w:ind w:left="1160"/>
      </w:pPr>
    </w:p>
    <w:p w:rsidR="00E07F92" w:rsidRDefault="002074B7" w:rsidP="00370AB0">
      <w:r>
        <w:br w:type="page"/>
      </w:r>
    </w:p>
    <w:p w:rsidR="007A6DBC" w:rsidRDefault="003D7793" w:rsidP="00E83411">
      <w:pPr>
        <w:pStyle w:val="KO1"/>
        <w:ind w:left="800"/>
      </w:pPr>
      <w:bookmarkStart w:id="44" w:name="_Toc3555209"/>
      <w:r>
        <w:rPr>
          <w:rFonts w:hint="eastAsia"/>
        </w:rPr>
        <w:lastRenderedPageBreak/>
        <w:t>Electri</w:t>
      </w:r>
      <w:r>
        <w:t>cal Data</w:t>
      </w:r>
      <w:bookmarkEnd w:id="44"/>
    </w:p>
    <w:p w:rsidR="003D7793" w:rsidRDefault="003D7793" w:rsidP="003D7793">
      <w:pPr>
        <w:pStyle w:val="KO1x2"/>
      </w:pPr>
      <w:bookmarkStart w:id="45" w:name="_Toc3555210"/>
      <w:r>
        <w:rPr>
          <w:rFonts w:hint="eastAsia"/>
        </w:rPr>
        <w:t xml:space="preserve">General DC </w:t>
      </w:r>
      <w:r w:rsidR="00E13634">
        <w:t>Electrical Characteristics</w:t>
      </w:r>
      <w:bookmarkEnd w:id="45"/>
    </w:p>
    <w:p w:rsidR="00A725F8" w:rsidRDefault="00A725F8" w:rsidP="00A725F8">
      <w:pPr>
        <w:pStyle w:val="a0"/>
        <w:numPr>
          <w:ilvl w:val="0"/>
          <w:numId w:val="22"/>
        </w:numPr>
        <w:ind w:leftChars="0"/>
      </w:pPr>
      <w:r>
        <w:rPr>
          <w:rFonts w:hint="eastAsia"/>
        </w:rPr>
        <w:t>Temperature -25</w:t>
      </w:r>
      <w:r w:rsidRPr="00A725F8">
        <w:rPr>
          <w:rFonts w:hint="eastAsia"/>
        </w:rPr>
        <w:t>℃</w:t>
      </w:r>
      <w:r>
        <w:rPr>
          <w:rFonts w:hint="eastAsia"/>
        </w:rPr>
        <w:t xml:space="preserve"> ~ +85</w:t>
      </w:r>
      <w:r w:rsidRPr="00A725F8">
        <w:rPr>
          <w:rFonts w:hint="eastAsia"/>
        </w:rPr>
        <w:t>℃</w:t>
      </w:r>
      <w:r>
        <w:rPr>
          <w:rFonts w:hint="eastAsia"/>
        </w:rPr>
        <w:t>, VDD</w:t>
      </w:r>
      <w:r>
        <w:t xml:space="preserve"> 1.62V ~ 5.5V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05"/>
        <w:gridCol w:w="1205"/>
        <w:gridCol w:w="1276"/>
        <w:gridCol w:w="929"/>
      </w:tblGrid>
      <w:tr w:rsidR="00E13634" w:rsidTr="00A725F8">
        <w:trPr>
          <w:trHeight w:val="297"/>
          <w:jc w:val="center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E13634" w:rsidRDefault="00E13634" w:rsidP="00E13634">
            <w:pPr>
              <w:tabs>
                <w:tab w:val="left" w:pos="0"/>
              </w:tabs>
              <w:ind w:leftChars="0" w:left="0"/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E13634" w:rsidRDefault="00E13634" w:rsidP="00E13634">
            <w:pPr>
              <w:ind w:leftChars="0" w:left="0"/>
              <w:jc w:val="center"/>
            </w:pPr>
            <w:r>
              <w:rPr>
                <w:rFonts w:hint="eastAsia"/>
              </w:rPr>
              <w:t>Conditions</w:t>
            </w:r>
          </w:p>
        </w:tc>
        <w:tc>
          <w:tcPr>
            <w:tcW w:w="1205" w:type="dxa"/>
            <w:shd w:val="clear" w:color="auto" w:fill="BFBFBF" w:themeFill="background1" w:themeFillShade="BF"/>
            <w:vAlign w:val="center"/>
          </w:tcPr>
          <w:p w:rsidR="00E13634" w:rsidRDefault="00E13634" w:rsidP="00A725F8">
            <w:pPr>
              <w:ind w:leftChars="0" w:left="0"/>
              <w:jc w:val="center"/>
            </w:pPr>
            <w:r>
              <w:rPr>
                <w:rFonts w:hint="eastAsia"/>
              </w:rPr>
              <w:t>Min.</w:t>
            </w:r>
          </w:p>
        </w:tc>
        <w:tc>
          <w:tcPr>
            <w:tcW w:w="1205" w:type="dxa"/>
            <w:shd w:val="clear" w:color="auto" w:fill="BFBFBF" w:themeFill="background1" w:themeFillShade="BF"/>
            <w:vAlign w:val="center"/>
          </w:tcPr>
          <w:p w:rsidR="00E13634" w:rsidRDefault="00E13634" w:rsidP="00A725F8">
            <w:pPr>
              <w:ind w:leftChars="0" w:left="0"/>
              <w:jc w:val="center"/>
            </w:pPr>
            <w:r>
              <w:rPr>
                <w:rFonts w:hint="eastAsia"/>
              </w:rPr>
              <w:t>Typ.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E13634" w:rsidRDefault="00E13634" w:rsidP="00A725F8">
            <w:pPr>
              <w:ind w:leftChars="0" w:left="0"/>
              <w:jc w:val="center"/>
            </w:pPr>
            <w:r>
              <w:rPr>
                <w:rFonts w:hint="eastAsia"/>
              </w:rPr>
              <w:t>Max.</w:t>
            </w:r>
          </w:p>
        </w:tc>
        <w:tc>
          <w:tcPr>
            <w:tcW w:w="929" w:type="dxa"/>
            <w:shd w:val="clear" w:color="auto" w:fill="BFBFBF" w:themeFill="background1" w:themeFillShade="BF"/>
            <w:vAlign w:val="center"/>
          </w:tcPr>
          <w:p w:rsidR="00E13634" w:rsidRDefault="00E13634" w:rsidP="00E13634">
            <w:pPr>
              <w:ind w:leftChars="0" w:left="0"/>
              <w:jc w:val="center"/>
            </w:pPr>
            <w:r>
              <w:rPr>
                <w:rFonts w:hint="eastAsia"/>
              </w:rPr>
              <w:t>Unit</w:t>
            </w:r>
          </w:p>
        </w:tc>
      </w:tr>
      <w:tr w:rsidR="00E13634" w:rsidTr="00A725F8">
        <w:trPr>
          <w:trHeight w:val="297"/>
          <w:jc w:val="center"/>
        </w:trPr>
        <w:tc>
          <w:tcPr>
            <w:tcW w:w="2122" w:type="dxa"/>
            <w:vMerge w:val="restart"/>
            <w:vAlign w:val="center"/>
          </w:tcPr>
          <w:p w:rsidR="00E13634" w:rsidRDefault="00E13634" w:rsidP="00A76506">
            <w:pPr>
              <w:ind w:leftChars="0" w:left="0"/>
              <w:jc w:val="center"/>
            </w:pPr>
            <w:r w:rsidRPr="00E13634">
              <w:t>Input low voltage</w:t>
            </w:r>
          </w:p>
          <w:p w:rsidR="00A76506" w:rsidRPr="00E13634" w:rsidRDefault="00A76506" w:rsidP="00A76506">
            <w:pPr>
              <w:ind w:leftChars="0" w:left="0"/>
              <w:jc w:val="center"/>
              <w:rPr>
                <w:rFonts w:hint="eastAsia"/>
              </w:rPr>
            </w:pPr>
            <w:r>
              <w:t>(V</w:t>
            </w:r>
            <w:r w:rsidRPr="00A76506">
              <w:rPr>
                <w:vertAlign w:val="subscript"/>
              </w:rPr>
              <w:t>IL</w:t>
            </w:r>
            <w:r>
              <w:t>)</w:t>
            </w: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SIO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-0.3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0.2 VDD</w:t>
            </w:r>
          </w:p>
        </w:tc>
        <w:tc>
          <w:tcPr>
            <w:tcW w:w="929" w:type="dxa"/>
            <w:vMerge w:val="restart"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V</w:t>
            </w:r>
          </w:p>
        </w:tc>
      </w:tr>
      <w:tr w:rsidR="00E13634" w:rsidTr="00A725F8">
        <w:trPr>
          <w:trHeight w:val="310"/>
          <w:jc w:val="center"/>
        </w:trPr>
        <w:tc>
          <w:tcPr>
            <w:tcW w:w="2122" w:type="dxa"/>
            <w:vMerge/>
            <w:vAlign w:val="center"/>
          </w:tcPr>
          <w:p w:rsidR="00E13634" w:rsidRPr="00E13634" w:rsidRDefault="00E13634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Clock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-0.3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0.2 VDD</w:t>
            </w:r>
          </w:p>
        </w:tc>
        <w:tc>
          <w:tcPr>
            <w:tcW w:w="929" w:type="dxa"/>
            <w:vMerge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</w:pPr>
          </w:p>
        </w:tc>
      </w:tr>
      <w:tr w:rsidR="00E13634" w:rsidTr="00A725F8">
        <w:trPr>
          <w:trHeight w:val="297"/>
          <w:jc w:val="center"/>
        </w:trPr>
        <w:tc>
          <w:tcPr>
            <w:tcW w:w="2122" w:type="dxa"/>
            <w:vMerge/>
            <w:vAlign w:val="center"/>
          </w:tcPr>
          <w:p w:rsidR="00E13634" w:rsidRPr="00E13634" w:rsidRDefault="00E13634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Reset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-0.3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0.2 VDD</w:t>
            </w:r>
          </w:p>
        </w:tc>
        <w:tc>
          <w:tcPr>
            <w:tcW w:w="929" w:type="dxa"/>
            <w:vMerge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</w:pPr>
          </w:p>
        </w:tc>
      </w:tr>
      <w:tr w:rsidR="00E13634" w:rsidTr="00A725F8">
        <w:trPr>
          <w:trHeight w:val="297"/>
          <w:jc w:val="center"/>
        </w:trPr>
        <w:tc>
          <w:tcPr>
            <w:tcW w:w="2122" w:type="dxa"/>
            <w:vMerge w:val="restart"/>
            <w:vAlign w:val="center"/>
          </w:tcPr>
          <w:p w:rsidR="00E13634" w:rsidRDefault="00E13634" w:rsidP="00A76506">
            <w:pPr>
              <w:ind w:leftChars="0" w:left="0"/>
              <w:jc w:val="center"/>
              <w:rPr>
                <w:rFonts w:ascii="CIDFont+F3" w:eastAsia="CIDFont+F3" w:hAnsi="Times New Roman" w:cs="CIDFont+F3"/>
                <w:kern w:val="0"/>
                <w:szCs w:val="20"/>
              </w:rPr>
            </w:pPr>
            <w:r w:rsidRPr="00E13634">
              <w:rPr>
                <w:rFonts w:ascii="CIDFont+F3" w:eastAsia="CIDFont+F3" w:hAnsi="Times New Roman" w:cs="CIDFont+F3"/>
                <w:kern w:val="0"/>
                <w:szCs w:val="20"/>
              </w:rPr>
              <w:t>Input low current</w:t>
            </w:r>
          </w:p>
          <w:p w:rsidR="00A76506" w:rsidRPr="00E13634" w:rsidRDefault="00A76506" w:rsidP="00A76506">
            <w:pPr>
              <w:ind w:leftChars="0" w:left="0"/>
              <w:jc w:val="center"/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(I</w:t>
            </w:r>
            <w:r w:rsidRPr="00A76506">
              <w:rPr>
                <w:rFonts w:ascii="CIDFont+F3" w:eastAsia="CIDFont+F3" w:hAnsi="Times New Roman" w:cs="CIDFont+F3"/>
                <w:kern w:val="0"/>
                <w:szCs w:val="20"/>
                <w:vertAlign w:val="subscript"/>
              </w:rPr>
              <w:t>IL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SIO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-500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+ 20</w:t>
            </w:r>
          </w:p>
        </w:tc>
        <w:tc>
          <w:tcPr>
            <w:tcW w:w="929" w:type="dxa"/>
            <w:vMerge w:val="restart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 w:rsidRPr="00A725F8">
              <w:rPr>
                <w:rFonts w:hint="eastAsia"/>
              </w:rPr>
              <w:t>㎂</w:t>
            </w:r>
          </w:p>
        </w:tc>
      </w:tr>
      <w:tr w:rsidR="00E13634" w:rsidTr="00A725F8">
        <w:trPr>
          <w:trHeight w:val="310"/>
          <w:jc w:val="center"/>
        </w:trPr>
        <w:tc>
          <w:tcPr>
            <w:tcW w:w="2122" w:type="dxa"/>
            <w:vMerge/>
            <w:vAlign w:val="center"/>
          </w:tcPr>
          <w:p w:rsidR="00E13634" w:rsidRPr="00E13634" w:rsidRDefault="00E13634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Clock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+ 20</w:t>
            </w:r>
          </w:p>
        </w:tc>
        <w:tc>
          <w:tcPr>
            <w:tcW w:w="929" w:type="dxa"/>
            <w:vMerge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</w:pPr>
          </w:p>
        </w:tc>
      </w:tr>
      <w:tr w:rsidR="00E13634" w:rsidTr="00A725F8">
        <w:trPr>
          <w:trHeight w:val="310"/>
          <w:jc w:val="center"/>
        </w:trPr>
        <w:tc>
          <w:tcPr>
            <w:tcW w:w="2122" w:type="dxa"/>
            <w:vMerge/>
            <w:vAlign w:val="center"/>
          </w:tcPr>
          <w:p w:rsidR="00E13634" w:rsidRPr="00E13634" w:rsidRDefault="00E13634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Reset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-50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  <w:tc>
          <w:tcPr>
            <w:tcW w:w="929" w:type="dxa"/>
            <w:vMerge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</w:pPr>
          </w:p>
        </w:tc>
      </w:tr>
      <w:tr w:rsidR="00E13634" w:rsidTr="00A725F8">
        <w:trPr>
          <w:trHeight w:val="297"/>
          <w:jc w:val="center"/>
        </w:trPr>
        <w:tc>
          <w:tcPr>
            <w:tcW w:w="2122" w:type="dxa"/>
            <w:vMerge w:val="restart"/>
            <w:vAlign w:val="center"/>
          </w:tcPr>
          <w:p w:rsidR="00E13634" w:rsidRDefault="00E13634" w:rsidP="00A76506">
            <w:pPr>
              <w:ind w:leftChars="0" w:left="0"/>
              <w:jc w:val="center"/>
            </w:pPr>
            <w:r w:rsidRPr="00E13634">
              <w:t>Input high voltage</w:t>
            </w:r>
          </w:p>
          <w:p w:rsidR="00A76506" w:rsidRPr="00E13634" w:rsidRDefault="00A76506" w:rsidP="00A76506">
            <w:pPr>
              <w:ind w:leftChars="0" w:left="0"/>
              <w:jc w:val="center"/>
            </w:pPr>
            <w:r>
              <w:t>(V</w:t>
            </w:r>
            <w:r w:rsidRPr="00A76506">
              <w:rPr>
                <w:vertAlign w:val="subscript"/>
              </w:rPr>
              <w:t>IH</w:t>
            </w:r>
            <w:r>
              <w:t>)</w:t>
            </w: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SIO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 VDD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VDD + 0.3</w:t>
            </w:r>
          </w:p>
        </w:tc>
        <w:tc>
          <w:tcPr>
            <w:tcW w:w="929" w:type="dxa"/>
            <w:vMerge w:val="restart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E13634" w:rsidTr="00A725F8">
        <w:trPr>
          <w:trHeight w:val="310"/>
          <w:jc w:val="center"/>
        </w:trPr>
        <w:tc>
          <w:tcPr>
            <w:tcW w:w="2122" w:type="dxa"/>
            <w:vMerge/>
            <w:vAlign w:val="center"/>
          </w:tcPr>
          <w:p w:rsidR="00E13634" w:rsidRPr="00E13634" w:rsidRDefault="00E13634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Clock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.7 VDD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VDD + 0.3</w:t>
            </w:r>
          </w:p>
        </w:tc>
        <w:tc>
          <w:tcPr>
            <w:tcW w:w="929" w:type="dxa"/>
            <w:vMerge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</w:pPr>
          </w:p>
        </w:tc>
      </w:tr>
      <w:tr w:rsidR="00E13634" w:rsidTr="00A725F8">
        <w:trPr>
          <w:trHeight w:val="310"/>
          <w:jc w:val="center"/>
        </w:trPr>
        <w:tc>
          <w:tcPr>
            <w:tcW w:w="2122" w:type="dxa"/>
            <w:vMerge/>
            <w:vAlign w:val="center"/>
          </w:tcPr>
          <w:p w:rsidR="00E13634" w:rsidRPr="00E13634" w:rsidRDefault="00E13634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Reset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.7 VDD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VDD + 0.3</w:t>
            </w:r>
          </w:p>
        </w:tc>
        <w:tc>
          <w:tcPr>
            <w:tcW w:w="929" w:type="dxa"/>
            <w:vMerge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</w:pPr>
          </w:p>
        </w:tc>
      </w:tr>
      <w:tr w:rsidR="00E13634" w:rsidTr="00A725F8">
        <w:trPr>
          <w:trHeight w:val="297"/>
          <w:jc w:val="center"/>
        </w:trPr>
        <w:tc>
          <w:tcPr>
            <w:tcW w:w="2122" w:type="dxa"/>
            <w:vMerge w:val="restart"/>
            <w:vAlign w:val="center"/>
          </w:tcPr>
          <w:p w:rsidR="00E13634" w:rsidRDefault="00E13634" w:rsidP="00A76506">
            <w:pPr>
              <w:ind w:leftChars="0" w:left="0"/>
              <w:jc w:val="center"/>
            </w:pPr>
            <w:r w:rsidRPr="00E13634">
              <w:t>Input high current</w:t>
            </w:r>
          </w:p>
          <w:p w:rsidR="00A76506" w:rsidRPr="00E13634" w:rsidRDefault="00A76506" w:rsidP="00A76506">
            <w:pPr>
              <w:ind w:leftChars="0" w:left="0"/>
              <w:jc w:val="center"/>
            </w:pPr>
            <w:r>
              <w:t>(I</w:t>
            </w:r>
            <w:r w:rsidRPr="00A76506">
              <w:rPr>
                <w:vertAlign w:val="subscript"/>
              </w:rPr>
              <w:t>IH</w:t>
            </w:r>
            <w:r>
              <w:t>)</w:t>
            </w: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SIO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-300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29" w:type="dxa"/>
            <w:vMerge w:val="restart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 w:rsidRPr="00A725F8">
              <w:rPr>
                <w:rFonts w:hint="eastAsia"/>
              </w:rPr>
              <w:t>㎂</w:t>
            </w:r>
          </w:p>
        </w:tc>
      </w:tr>
      <w:tr w:rsidR="00E13634" w:rsidTr="00A725F8">
        <w:trPr>
          <w:trHeight w:val="297"/>
          <w:jc w:val="center"/>
        </w:trPr>
        <w:tc>
          <w:tcPr>
            <w:tcW w:w="2122" w:type="dxa"/>
            <w:vMerge/>
            <w:vAlign w:val="center"/>
          </w:tcPr>
          <w:p w:rsidR="00E13634" w:rsidRPr="00E13634" w:rsidRDefault="00E13634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Clock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+ 20</w:t>
            </w:r>
          </w:p>
        </w:tc>
        <w:tc>
          <w:tcPr>
            <w:tcW w:w="929" w:type="dxa"/>
            <w:vMerge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</w:pPr>
          </w:p>
        </w:tc>
      </w:tr>
      <w:tr w:rsidR="00E13634" w:rsidTr="00A725F8">
        <w:trPr>
          <w:trHeight w:val="310"/>
          <w:jc w:val="center"/>
        </w:trPr>
        <w:tc>
          <w:tcPr>
            <w:tcW w:w="2122" w:type="dxa"/>
            <w:vMerge/>
            <w:vAlign w:val="center"/>
          </w:tcPr>
          <w:p w:rsidR="00E13634" w:rsidRPr="00E13634" w:rsidRDefault="00E13634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E13634" w:rsidRPr="00E13634" w:rsidRDefault="00E13634" w:rsidP="00E13634">
            <w:pPr>
              <w:ind w:leftChars="0" w:left="0"/>
            </w:pPr>
            <w:r w:rsidRPr="00E13634">
              <w:rPr>
                <w:rFonts w:eastAsia="CIDFont+F3"/>
                <w:kern w:val="0"/>
                <w:szCs w:val="20"/>
              </w:rPr>
              <w:t>Reset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1205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13634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+ 20</w:t>
            </w:r>
          </w:p>
        </w:tc>
        <w:tc>
          <w:tcPr>
            <w:tcW w:w="929" w:type="dxa"/>
            <w:vMerge/>
            <w:vAlign w:val="center"/>
          </w:tcPr>
          <w:p w:rsidR="00E13634" w:rsidRPr="00E13634" w:rsidRDefault="00E13634" w:rsidP="00A725F8">
            <w:pPr>
              <w:ind w:leftChars="0" w:left="0"/>
              <w:jc w:val="center"/>
            </w:pPr>
          </w:p>
        </w:tc>
      </w:tr>
      <w:tr w:rsidR="00A725F8" w:rsidTr="00A725F8">
        <w:trPr>
          <w:trHeight w:val="459"/>
          <w:jc w:val="center"/>
        </w:trPr>
        <w:tc>
          <w:tcPr>
            <w:tcW w:w="2122" w:type="dxa"/>
            <w:vMerge w:val="restart"/>
            <w:vAlign w:val="center"/>
          </w:tcPr>
          <w:p w:rsidR="00A725F8" w:rsidRDefault="00A725F8" w:rsidP="00A76506">
            <w:pPr>
              <w:ind w:leftChars="0" w:left="0"/>
              <w:jc w:val="center"/>
              <w:rPr>
                <w:rFonts w:ascii="CIDFont+F3" w:eastAsia="CIDFont+F3" w:hAnsi="Times New Roman" w:cs="CIDFont+F3"/>
                <w:kern w:val="0"/>
                <w:szCs w:val="20"/>
              </w:rPr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Output low voltage</w:t>
            </w:r>
          </w:p>
          <w:p w:rsidR="00A76506" w:rsidRPr="00E13634" w:rsidRDefault="00A76506" w:rsidP="00A76506">
            <w:pPr>
              <w:ind w:leftChars="0" w:left="0"/>
              <w:jc w:val="center"/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(V</w:t>
            </w:r>
            <w:r w:rsidRPr="00A76506">
              <w:rPr>
                <w:rFonts w:ascii="CIDFont+F3" w:eastAsia="CIDFont+F3" w:hAnsi="Times New Roman" w:cs="CIDFont+F3"/>
                <w:kern w:val="0"/>
                <w:szCs w:val="20"/>
                <w:vertAlign w:val="subscript"/>
              </w:rPr>
              <w:t>OL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:rsidR="00A725F8" w:rsidRDefault="00A725F8" w:rsidP="00A725F8">
            <w:pPr>
              <w:wordWrap/>
              <w:spacing w:line="240" w:lineRule="auto"/>
              <w:ind w:leftChars="0" w:left="0"/>
              <w:jc w:val="left"/>
              <w:rPr>
                <w:rFonts w:ascii="CIDFont+F3" w:eastAsia="CIDFont+F3" w:hAnsi="Times New Roman" w:cs="CIDFont+F3"/>
                <w:kern w:val="0"/>
                <w:szCs w:val="20"/>
              </w:rPr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I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OL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1000</w:t>
            </w:r>
            <w:r w:rsidRPr="00A725F8">
              <w:rPr>
                <w:rFonts w:hint="eastAsia"/>
              </w:rPr>
              <w:t>㎂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, SIO,</w:t>
            </w:r>
          </w:p>
          <w:p w:rsidR="00A725F8" w:rsidRPr="00E13634" w:rsidRDefault="00A725F8" w:rsidP="00A725F8">
            <w:pPr>
              <w:ind w:leftChars="0" w:left="0"/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V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DD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4.5 V</w:t>
            </w:r>
          </w:p>
        </w:tc>
        <w:tc>
          <w:tcPr>
            <w:tcW w:w="1205" w:type="dxa"/>
            <w:vAlign w:val="center"/>
          </w:tcPr>
          <w:p w:rsidR="00A725F8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  <w:p w:rsidR="00A725F8" w:rsidRPr="00E13634" w:rsidRDefault="00A725F8" w:rsidP="00A725F8">
            <w:pPr>
              <w:ind w:leftChars="0" w:left="0"/>
              <w:jc w:val="center"/>
            </w:pPr>
            <w:r>
              <w:t>(NOTE)</w:t>
            </w:r>
          </w:p>
        </w:tc>
        <w:tc>
          <w:tcPr>
            <w:tcW w:w="1205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0.08 VDD</w:t>
            </w:r>
          </w:p>
        </w:tc>
        <w:tc>
          <w:tcPr>
            <w:tcW w:w="929" w:type="dxa"/>
            <w:vMerge w:val="restart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A725F8" w:rsidTr="00A725F8">
        <w:trPr>
          <w:trHeight w:val="283"/>
          <w:jc w:val="center"/>
        </w:trPr>
        <w:tc>
          <w:tcPr>
            <w:tcW w:w="2122" w:type="dxa"/>
            <w:vMerge/>
            <w:vAlign w:val="center"/>
          </w:tcPr>
          <w:p w:rsidR="00A725F8" w:rsidRPr="00E13634" w:rsidRDefault="00A725F8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A725F8" w:rsidRDefault="00A725F8" w:rsidP="00A725F8">
            <w:pPr>
              <w:wordWrap/>
              <w:spacing w:line="240" w:lineRule="auto"/>
              <w:ind w:leftChars="0" w:left="0"/>
              <w:jc w:val="left"/>
              <w:rPr>
                <w:rFonts w:ascii="CIDFont+F3" w:eastAsia="CIDFont+F3" w:hAnsi="Times New Roman" w:cs="CIDFont+F3"/>
                <w:kern w:val="0"/>
                <w:szCs w:val="20"/>
              </w:rPr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I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OL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1000</w:t>
            </w:r>
            <w:r w:rsidRPr="00A725F8">
              <w:rPr>
                <w:rFonts w:hint="eastAsia"/>
              </w:rPr>
              <w:t>㎂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, SIO,</w:t>
            </w:r>
          </w:p>
          <w:p w:rsidR="00A725F8" w:rsidRPr="00A725F8" w:rsidRDefault="00A725F8" w:rsidP="00A725F8">
            <w:pPr>
              <w:ind w:leftChars="0" w:left="0"/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V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DD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2.7 V</w:t>
            </w:r>
          </w:p>
        </w:tc>
        <w:tc>
          <w:tcPr>
            <w:tcW w:w="1205" w:type="dxa"/>
            <w:vAlign w:val="center"/>
          </w:tcPr>
          <w:p w:rsidR="00A725F8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  <w:p w:rsidR="00A725F8" w:rsidRPr="00E13634" w:rsidRDefault="00A725F8" w:rsidP="00A725F8">
            <w:pPr>
              <w:ind w:leftChars="0" w:left="0"/>
              <w:jc w:val="center"/>
            </w:pPr>
            <w:r>
              <w:t>(NOTE)</w:t>
            </w:r>
          </w:p>
        </w:tc>
        <w:tc>
          <w:tcPr>
            <w:tcW w:w="1205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929" w:type="dxa"/>
            <w:vMerge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</w:p>
        </w:tc>
      </w:tr>
      <w:tr w:rsidR="00A725F8" w:rsidTr="00A725F8">
        <w:trPr>
          <w:trHeight w:val="297"/>
          <w:jc w:val="center"/>
        </w:trPr>
        <w:tc>
          <w:tcPr>
            <w:tcW w:w="2122" w:type="dxa"/>
            <w:vMerge/>
            <w:vAlign w:val="center"/>
          </w:tcPr>
          <w:p w:rsidR="00A725F8" w:rsidRPr="00E13634" w:rsidRDefault="00A725F8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A725F8" w:rsidRDefault="00A725F8" w:rsidP="00A725F8">
            <w:pPr>
              <w:wordWrap/>
              <w:spacing w:line="240" w:lineRule="auto"/>
              <w:ind w:leftChars="0" w:left="0"/>
              <w:jc w:val="left"/>
              <w:rPr>
                <w:rFonts w:ascii="CIDFont+F3" w:eastAsia="CIDFont+F3" w:hAnsi="Times New Roman" w:cs="CIDFont+F3"/>
                <w:kern w:val="0"/>
                <w:szCs w:val="20"/>
              </w:rPr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I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OL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1000</w:t>
            </w:r>
            <w:r w:rsidRPr="00A725F8">
              <w:rPr>
                <w:rFonts w:hint="eastAsia"/>
              </w:rPr>
              <w:t>㎂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, SIO,</w:t>
            </w:r>
          </w:p>
          <w:p w:rsidR="00A725F8" w:rsidRPr="00E13634" w:rsidRDefault="00A725F8" w:rsidP="00A725F8">
            <w:pPr>
              <w:ind w:leftChars="0" w:left="0"/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V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DD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1.62 V</w:t>
            </w:r>
          </w:p>
        </w:tc>
        <w:tc>
          <w:tcPr>
            <w:tcW w:w="1205" w:type="dxa"/>
            <w:vAlign w:val="center"/>
          </w:tcPr>
          <w:p w:rsidR="00A725F8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  <w:p w:rsidR="00A725F8" w:rsidRPr="00E13634" w:rsidRDefault="00A725F8" w:rsidP="00A725F8">
            <w:pPr>
              <w:ind w:leftChars="0" w:left="0"/>
              <w:jc w:val="center"/>
            </w:pPr>
            <w:r>
              <w:t>(NOTE)</w:t>
            </w:r>
          </w:p>
        </w:tc>
        <w:tc>
          <w:tcPr>
            <w:tcW w:w="1205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929" w:type="dxa"/>
            <w:vMerge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</w:p>
        </w:tc>
      </w:tr>
      <w:tr w:rsidR="00A725F8" w:rsidTr="00A725F8">
        <w:trPr>
          <w:trHeight w:val="297"/>
          <w:jc w:val="center"/>
        </w:trPr>
        <w:tc>
          <w:tcPr>
            <w:tcW w:w="2122" w:type="dxa"/>
            <w:vMerge/>
            <w:vAlign w:val="center"/>
          </w:tcPr>
          <w:p w:rsidR="00A725F8" w:rsidRPr="00E13634" w:rsidRDefault="00A725F8" w:rsidP="00A76506">
            <w:pPr>
              <w:ind w:leftChars="0" w:left="0"/>
              <w:jc w:val="center"/>
            </w:pPr>
          </w:p>
        </w:tc>
        <w:tc>
          <w:tcPr>
            <w:tcW w:w="1984" w:type="dxa"/>
            <w:vAlign w:val="center"/>
          </w:tcPr>
          <w:p w:rsidR="00A725F8" w:rsidRDefault="00A725F8" w:rsidP="00A725F8">
            <w:pPr>
              <w:wordWrap/>
              <w:spacing w:line="240" w:lineRule="auto"/>
              <w:ind w:leftChars="0" w:left="0"/>
              <w:jc w:val="left"/>
              <w:rPr>
                <w:rFonts w:ascii="CIDFont+F3" w:eastAsia="CIDFont+F3" w:hAnsi="Times New Roman" w:cs="CIDFont+F3"/>
                <w:kern w:val="0"/>
                <w:szCs w:val="20"/>
              </w:rPr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I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OL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500</w:t>
            </w:r>
            <w:r w:rsidRPr="00A725F8">
              <w:rPr>
                <w:rFonts w:hint="eastAsia"/>
              </w:rPr>
              <w:t>㎂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, SIO,</w:t>
            </w:r>
          </w:p>
          <w:p w:rsidR="00A725F8" w:rsidRPr="00E13634" w:rsidRDefault="00A725F8" w:rsidP="00A725F8">
            <w:pPr>
              <w:ind w:leftChars="0" w:left="0"/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V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DD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1.62 V</w:t>
            </w:r>
          </w:p>
        </w:tc>
        <w:tc>
          <w:tcPr>
            <w:tcW w:w="1205" w:type="dxa"/>
            <w:vAlign w:val="center"/>
          </w:tcPr>
          <w:p w:rsidR="00A725F8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  <w:p w:rsidR="00A725F8" w:rsidRPr="00E13634" w:rsidRDefault="00A725F8" w:rsidP="00A725F8">
            <w:pPr>
              <w:ind w:leftChars="0" w:left="0"/>
              <w:jc w:val="center"/>
            </w:pPr>
            <w:r>
              <w:t>(NOTE)</w:t>
            </w:r>
          </w:p>
        </w:tc>
        <w:tc>
          <w:tcPr>
            <w:tcW w:w="1205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0.15 VDD</w:t>
            </w:r>
          </w:p>
        </w:tc>
        <w:tc>
          <w:tcPr>
            <w:tcW w:w="929" w:type="dxa"/>
            <w:vMerge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</w:p>
        </w:tc>
      </w:tr>
      <w:tr w:rsidR="00A725F8" w:rsidTr="00A725F8">
        <w:trPr>
          <w:trHeight w:val="297"/>
          <w:jc w:val="center"/>
        </w:trPr>
        <w:tc>
          <w:tcPr>
            <w:tcW w:w="2122" w:type="dxa"/>
            <w:vAlign w:val="center"/>
          </w:tcPr>
          <w:p w:rsidR="00A725F8" w:rsidRDefault="00A725F8" w:rsidP="00A76506">
            <w:pPr>
              <w:ind w:leftChars="0" w:left="0"/>
              <w:jc w:val="center"/>
            </w:pPr>
            <w:r w:rsidRPr="00E13634">
              <w:t>Output high voltage</w:t>
            </w:r>
          </w:p>
          <w:p w:rsidR="00A76506" w:rsidRPr="00E13634" w:rsidRDefault="00A76506" w:rsidP="00A76506">
            <w:pPr>
              <w:ind w:leftChars="0" w:left="0"/>
              <w:jc w:val="center"/>
            </w:pPr>
            <w:r>
              <w:t>(V</w:t>
            </w:r>
            <w:r w:rsidRPr="00A76506">
              <w:rPr>
                <w:vertAlign w:val="subscript"/>
              </w:rPr>
              <w:t>OH</w:t>
            </w:r>
            <w:r>
              <w:t>)</w:t>
            </w:r>
          </w:p>
        </w:tc>
        <w:tc>
          <w:tcPr>
            <w:tcW w:w="1984" w:type="dxa"/>
            <w:vAlign w:val="center"/>
          </w:tcPr>
          <w:p w:rsidR="00A725F8" w:rsidRPr="00E13634" w:rsidRDefault="00A725F8" w:rsidP="00A725F8">
            <w:pPr>
              <w:ind w:leftChars="0" w:left="0"/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I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 xml:space="preserve">OH 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= -20</w:t>
            </w:r>
            <w:r w:rsidRPr="00A725F8">
              <w:rPr>
                <w:rFonts w:hint="eastAsia"/>
              </w:rPr>
              <w:t>㎂</w:t>
            </w:r>
            <w:r>
              <w:rPr>
                <w:rFonts w:ascii="CIDFont+F3" w:eastAsia="CIDFont+F3" w:hAnsi="Times New Roman" w:cs="CIDFont+F3"/>
                <w:kern w:val="0"/>
                <w:szCs w:val="20"/>
              </w:rPr>
              <w:t>, SIO</w:t>
            </w:r>
          </w:p>
        </w:tc>
        <w:tc>
          <w:tcPr>
            <w:tcW w:w="1205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  <w:r>
              <w:rPr>
                <w:rFonts w:ascii="CIDFont+F3" w:eastAsia="CIDFont+F3" w:hAnsi="Times New Roman" w:cs="CIDFont+F3"/>
                <w:kern w:val="0"/>
                <w:szCs w:val="20"/>
              </w:rPr>
              <w:t>0.7 V</w:t>
            </w:r>
            <w:r>
              <w:rPr>
                <w:rFonts w:ascii="CIDFont+F3" w:eastAsia="CIDFont+F3" w:hAnsi="Times New Roman" w:cs="CIDFont+F3"/>
                <w:kern w:val="0"/>
                <w:sz w:val="13"/>
                <w:szCs w:val="13"/>
              </w:rPr>
              <w:t>DD</w:t>
            </w:r>
          </w:p>
        </w:tc>
        <w:tc>
          <w:tcPr>
            <w:tcW w:w="1205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VDD</w:t>
            </w:r>
          </w:p>
        </w:tc>
        <w:tc>
          <w:tcPr>
            <w:tcW w:w="929" w:type="dxa"/>
            <w:vAlign w:val="center"/>
          </w:tcPr>
          <w:p w:rsidR="00A725F8" w:rsidRPr="00E13634" w:rsidRDefault="00A725F8" w:rsidP="00A725F8">
            <w:pPr>
              <w:ind w:leftChars="0" w:left="0"/>
              <w:jc w:val="center"/>
            </w:pPr>
          </w:p>
        </w:tc>
      </w:tr>
    </w:tbl>
    <w:p w:rsidR="00E13634" w:rsidRDefault="00E13634" w:rsidP="00E13634">
      <w:pPr>
        <w:ind w:leftChars="300" w:left="600"/>
      </w:pPr>
    </w:p>
    <w:p w:rsidR="00A725F8" w:rsidRDefault="00A725F8" w:rsidP="00E13634">
      <w:pPr>
        <w:ind w:leftChars="300" w:left="600"/>
        <w:rPr>
          <w:rFonts w:hint="eastAsia"/>
        </w:rPr>
      </w:pPr>
      <w:r>
        <w:rPr>
          <w:rFonts w:hint="eastAsia"/>
        </w:rPr>
        <w:t xml:space="preserve">NOTE: To allow for overshoot the voltage on IO, CLK and RESET shall remain between -0.3V and </w:t>
      </w:r>
      <w:proofErr w:type="spellStart"/>
      <w:r>
        <w:rPr>
          <w:rFonts w:hint="eastAsia"/>
        </w:rPr>
        <w:t>Vc</w:t>
      </w:r>
      <w:r w:rsidR="00A76506">
        <w:rPr>
          <w:rFonts w:hint="eastAsia"/>
        </w:rPr>
        <w:t>c</w:t>
      </w:r>
      <w:proofErr w:type="spellEnd"/>
      <w:r w:rsidR="00A76506">
        <w:rPr>
          <w:rFonts w:hint="eastAsia"/>
        </w:rPr>
        <w:t xml:space="preserve"> +0.3V during dynamic operatio</w:t>
      </w:r>
      <w:r>
        <w:rPr>
          <w:rFonts w:hint="eastAsia"/>
        </w:rPr>
        <w:t>ns.</w:t>
      </w:r>
    </w:p>
    <w:p w:rsidR="00E13634" w:rsidRDefault="00E13634" w:rsidP="00E13634">
      <w:pPr>
        <w:rPr>
          <w:rFonts w:hint="eastAsia"/>
        </w:rPr>
      </w:pPr>
    </w:p>
    <w:p w:rsidR="00E13634" w:rsidRDefault="00A76506" w:rsidP="003D7793">
      <w:pPr>
        <w:pStyle w:val="KO1x2"/>
      </w:pPr>
      <w:bookmarkStart w:id="46" w:name="_Toc3555211"/>
      <w:r>
        <w:rPr>
          <w:rFonts w:hint="eastAsia"/>
        </w:rPr>
        <w:t>Absolute Maximum Rating</w:t>
      </w:r>
      <w:bookmarkEnd w:id="46"/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706"/>
        <w:gridCol w:w="838"/>
      </w:tblGrid>
      <w:tr w:rsidR="00582E38" w:rsidRPr="00582E38" w:rsidTr="00582E38">
        <w:trPr>
          <w:trHeight w:val="290"/>
          <w:jc w:val="center"/>
        </w:trPr>
        <w:tc>
          <w:tcPr>
            <w:tcW w:w="3397" w:type="dxa"/>
            <w:shd w:val="clear" w:color="auto" w:fill="BFBFBF" w:themeFill="background1" w:themeFillShade="BF"/>
            <w:vAlign w:val="center"/>
          </w:tcPr>
          <w:p w:rsidR="00582E38" w:rsidRPr="00582E38" w:rsidRDefault="00582E38" w:rsidP="00757977">
            <w:pPr>
              <w:tabs>
                <w:tab w:val="left" w:pos="0"/>
              </w:tabs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Parameter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82E38" w:rsidRPr="00582E38" w:rsidRDefault="00582E38" w:rsidP="00757977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Conditions</w:t>
            </w:r>
          </w:p>
        </w:tc>
        <w:tc>
          <w:tcPr>
            <w:tcW w:w="2706" w:type="dxa"/>
            <w:shd w:val="clear" w:color="auto" w:fill="BFBFBF" w:themeFill="background1" w:themeFillShade="BF"/>
            <w:vAlign w:val="center"/>
          </w:tcPr>
          <w:p w:rsidR="00582E38" w:rsidRPr="00582E38" w:rsidRDefault="00582E38" w:rsidP="00757977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Rating.</w:t>
            </w:r>
          </w:p>
        </w:tc>
        <w:tc>
          <w:tcPr>
            <w:tcW w:w="838" w:type="dxa"/>
            <w:shd w:val="clear" w:color="auto" w:fill="BFBFBF" w:themeFill="background1" w:themeFillShade="BF"/>
            <w:vAlign w:val="center"/>
          </w:tcPr>
          <w:p w:rsidR="00582E38" w:rsidRPr="00582E38" w:rsidRDefault="00582E38" w:rsidP="00757977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Unit</w:t>
            </w:r>
          </w:p>
        </w:tc>
      </w:tr>
      <w:tr w:rsidR="00582E38" w:rsidRPr="00582E38" w:rsidTr="00582E38">
        <w:trPr>
          <w:trHeight w:val="290"/>
          <w:jc w:val="center"/>
        </w:trPr>
        <w:tc>
          <w:tcPr>
            <w:tcW w:w="3397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3"/>
                <w:kern w:val="0"/>
                <w:szCs w:val="20"/>
              </w:rPr>
              <w:t>Supply voltage (V</w:t>
            </w:r>
            <w:r w:rsidRPr="00582E38">
              <w:rPr>
                <w:rFonts w:eastAsia="CIDFont+F3"/>
                <w:kern w:val="0"/>
                <w:szCs w:val="20"/>
                <w:vertAlign w:val="subscript"/>
              </w:rPr>
              <w:t>DD</w:t>
            </w:r>
            <w:r w:rsidRPr="00582E38">
              <w:rPr>
                <w:rFonts w:eastAsia="CIDFont+F3"/>
                <w:kern w:val="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TA = 25</w:t>
            </w:r>
            <w:r w:rsidRPr="00582E38">
              <w:rPr>
                <w:rFonts w:ascii="맑은 고딕" w:eastAsia="맑은 고딕" w:hAnsi="맑은 고딕" w:cs="맑은 고딕" w:hint="eastAsia"/>
                <w:szCs w:val="20"/>
              </w:rPr>
              <w:t>℃</w:t>
            </w:r>
          </w:p>
        </w:tc>
        <w:tc>
          <w:tcPr>
            <w:tcW w:w="2706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5"/>
                <w:kern w:val="0"/>
                <w:szCs w:val="20"/>
              </w:rPr>
              <w:t xml:space="preserve">– </w:t>
            </w:r>
            <w:r w:rsidRPr="00582E38">
              <w:rPr>
                <w:rFonts w:eastAsia="CIDFont+F3"/>
                <w:kern w:val="0"/>
                <w:szCs w:val="20"/>
              </w:rPr>
              <w:t>0.3 to + 7.0</w:t>
            </w:r>
          </w:p>
        </w:tc>
        <w:tc>
          <w:tcPr>
            <w:tcW w:w="838" w:type="dxa"/>
            <w:vMerge w:val="restart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V</w:t>
            </w:r>
          </w:p>
        </w:tc>
      </w:tr>
      <w:tr w:rsidR="00582E38" w:rsidRPr="00582E38" w:rsidTr="00582E38">
        <w:trPr>
          <w:trHeight w:val="290"/>
          <w:jc w:val="center"/>
        </w:trPr>
        <w:tc>
          <w:tcPr>
            <w:tcW w:w="3397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3"/>
                <w:kern w:val="0"/>
                <w:szCs w:val="20"/>
              </w:rPr>
              <w:t>Input voltage (V</w:t>
            </w:r>
            <w:r w:rsidRPr="00582E38">
              <w:rPr>
                <w:rFonts w:eastAsia="CIDFont+F3"/>
                <w:kern w:val="0"/>
                <w:szCs w:val="20"/>
                <w:vertAlign w:val="subscript"/>
              </w:rPr>
              <w:t>IN</w:t>
            </w:r>
            <w:r w:rsidRPr="00582E38">
              <w:rPr>
                <w:rFonts w:eastAsia="CIDFont+F3"/>
                <w:kern w:val="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TA = 25</w:t>
            </w:r>
            <w:r w:rsidRPr="00582E38">
              <w:rPr>
                <w:rFonts w:ascii="맑은 고딕" w:eastAsia="맑은 고딕" w:hAnsi="맑은 고딕" w:cs="맑은 고딕" w:hint="eastAsia"/>
                <w:szCs w:val="20"/>
              </w:rPr>
              <w:t>℃</w:t>
            </w:r>
          </w:p>
        </w:tc>
        <w:tc>
          <w:tcPr>
            <w:tcW w:w="2706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5"/>
                <w:kern w:val="0"/>
                <w:szCs w:val="20"/>
              </w:rPr>
              <w:t xml:space="preserve">– </w:t>
            </w:r>
            <w:r w:rsidRPr="00582E38">
              <w:rPr>
                <w:rFonts w:eastAsia="CIDFont+F3"/>
                <w:kern w:val="0"/>
                <w:szCs w:val="20"/>
              </w:rPr>
              <w:t>0.3 to VDD + 0.3</w:t>
            </w:r>
          </w:p>
        </w:tc>
        <w:tc>
          <w:tcPr>
            <w:tcW w:w="838" w:type="dxa"/>
            <w:vMerge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</w:p>
        </w:tc>
      </w:tr>
      <w:tr w:rsidR="00582E38" w:rsidRPr="00582E38" w:rsidTr="00582E38">
        <w:trPr>
          <w:trHeight w:val="290"/>
          <w:jc w:val="center"/>
        </w:trPr>
        <w:tc>
          <w:tcPr>
            <w:tcW w:w="3397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3"/>
                <w:kern w:val="0"/>
                <w:szCs w:val="20"/>
              </w:rPr>
              <w:t>Output voltage (V</w:t>
            </w:r>
            <w:r w:rsidRPr="00582E38">
              <w:rPr>
                <w:rFonts w:eastAsia="CIDFont+F3"/>
                <w:kern w:val="0"/>
                <w:szCs w:val="20"/>
                <w:vertAlign w:val="subscript"/>
              </w:rPr>
              <w:t>O</w:t>
            </w:r>
            <w:r w:rsidRPr="00582E38">
              <w:rPr>
                <w:rFonts w:eastAsia="CIDFont+F3"/>
                <w:kern w:val="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TA = 25</w:t>
            </w:r>
            <w:r w:rsidRPr="00582E38">
              <w:rPr>
                <w:rFonts w:ascii="맑은 고딕" w:eastAsia="맑은 고딕" w:hAnsi="맑은 고딕" w:cs="맑은 고딕" w:hint="eastAsia"/>
                <w:szCs w:val="20"/>
              </w:rPr>
              <w:t>℃</w:t>
            </w:r>
          </w:p>
        </w:tc>
        <w:tc>
          <w:tcPr>
            <w:tcW w:w="2706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5"/>
                <w:kern w:val="0"/>
                <w:szCs w:val="20"/>
              </w:rPr>
              <w:t xml:space="preserve">– </w:t>
            </w:r>
            <w:r w:rsidRPr="00582E38">
              <w:rPr>
                <w:rFonts w:eastAsia="CIDFont+F3"/>
                <w:kern w:val="0"/>
                <w:szCs w:val="20"/>
              </w:rPr>
              <w:t>0.3 to VDD + 0.3</w:t>
            </w:r>
          </w:p>
        </w:tc>
        <w:tc>
          <w:tcPr>
            <w:tcW w:w="838" w:type="dxa"/>
            <w:vMerge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</w:p>
        </w:tc>
      </w:tr>
      <w:tr w:rsidR="00582E38" w:rsidRPr="00582E38" w:rsidTr="00582E38">
        <w:trPr>
          <w:trHeight w:val="290"/>
          <w:jc w:val="center"/>
        </w:trPr>
        <w:tc>
          <w:tcPr>
            <w:tcW w:w="3397" w:type="dxa"/>
            <w:vAlign w:val="center"/>
          </w:tcPr>
          <w:p w:rsidR="00582E38" w:rsidRPr="00582E38" w:rsidRDefault="00582E38" w:rsidP="00582E38">
            <w:pPr>
              <w:wordWrap/>
              <w:spacing w:line="240" w:lineRule="auto"/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3"/>
                <w:kern w:val="0"/>
                <w:szCs w:val="20"/>
              </w:rPr>
              <w:t>Operating temperature (T</w:t>
            </w:r>
            <w:r w:rsidRPr="00582E38">
              <w:rPr>
                <w:rFonts w:eastAsia="CIDFont+F3"/>
                <w:kern w:val="0"/>
                <w:szCs w:val="20"/>
                <w:vertAlign w:val="subscript"/>
              </w:rPr>
              <w:t>A</w:t>
            </w:r>
            <w:r w:rsidRPr="00582E38">
              <w:rPr>
                <w:rFonts w:eastAsia="CIDFont+F3"/>
                <w:kern w:val="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-</w:t>
            </w:r>
          </w:p>
        </w:tc>
        <w:tc>
          <w:tcPr>
            <w:tcW w:w="2706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5"/>
                <w:kern w:val="0"/>
                <w:szCs w:val="20"/>
              </w:rPr>
              <w:t xml:space="preserve">– </w:t>
            </w:r>
            <w:r w:rsidRPr="00582E38">
              <w:rPr>
                <w:rFonts w:eastAsia="CIDFont+F3"/>
                <w:kern w:val="0"/>
                <w:szCs w:val="20"/>
              </w:rPr>
              <w:t>25 to + 85</w:t>
            </w:r>
          </w:p>
        </w:tc>
        <w:tc>
          <w:tcPr>
            <w:tcW w:w="838" w:type="dxa"/>
            <w:vMerge w:val="restart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ascii="맑은 고딕" w:eastAsia="맑은 고딕" w:hAnsi="맑은 고딕" w:cs="맑은 고딕" w:hint="eastAsia"/>
                <w:szCs w:val="20"/>
              </w:rPr>
              <w:t>℃</w:t>
            </w:r>
          </w:p>
        </w:tc>
      </w:tr>
      <w:tr w:rsidR="00582E38" w:rsidRPr="00582E38" w:rsidTr="00582E38">
        <w:trPr>
          <w:trHeight w:val="290"/>
          <w:jc w:val="center"/>
        </w:trPr>
        <w:tc>
          <w:tcPr>
            <w:tcW w:w="3397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3"/>
                <w:kern w:val="0"/>
                <w:szCs w:val="20"/>
              </w:rPr>
              <w:t>Storage temperature</w:t>
            </w:r>
          </w:p>
        </w:tc>
        <w:tc>
          <w:tcPr>
            <w:tcW w:w="1843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-</w:t>
            </w:r>
          </w:p>
        </w:tc>
        <w:tc>
          <w:tcPr>
            <w:tcW w:w="2706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5"/>
                <w:kern w:val="0"/>
                <w:szCs w:val="20"/>
              </w:rPr>
              <w:t xml:space="preserve">– </w:t>
            </w:r>
            <w:r w:rsidRPr="00582E38">
              <w:rPr>
                <w:rFonts w:eastAsia="CIDFont+F3"/>
                <w:kern w:val="0"/>
                <w:szCs w:val="20"/>
              </w:rPr>
              <w:t>65 to + 150</w:t>
            </w:r>
          </w:p>
        </w:tc>
        <w:tc>
          <w:tcPr>
            <w:tcW w:w="838" w:type="dxa"/>
            <w:vMerge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</w:p>
        </w:tc>
      </w:tr>
      <w:tr w:rsidR="00582E38" w:rsidRPr="00582E38" w:rsidTr="00582E38">
        <w:trPr>
          <w:trHeight w:val="290"/>
          <w:jc w:val="center"/>
        </w:trPr>
        <w:tc>
          <w:tcPr>
            <w:tcW w:w="3397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3"/>
                <w:kern w:val="0"/>
                <w:szCs w:val="20"/>
              </w:rPr>
              <w:t>Electrostatic discharge</w:t>
            </w:r>
          </w:p>
        </w:tc>
        <w:tc>
          <w:tcPr>
            <w:tcW w:w="1843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TA = 25</w:t>
            </w:r>
            <w:r w:rsidRPr="00582E38">
              <w:rPr>
                <w:rFonts w:ascii="맑은 고딕" w:eastAsia="맑은 고딕" w:hAnsi="맑은 고딕" w:cs="맑은 고딕" w:hint="eastAsia"/>
                <w:szCs w:val="20"/>
              </w:rPr>
              <w:t>℃</w:t>
            </w:r>
          </w:p>
        </w:tc>
        <w:tc>
          <w:tcPr>
            <w:tcW w:w="2706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rFonts w:eastAsia="CIDFont+F3"/>
                <w:kern w:val="0"/>
                <w:szCs w:val="20"/>
              </w:rPr>
              <w:t>4000</w:t>
            </w:r>
          </w:p>
        </w:tc>
        <w:tc>
          <w:tcPr>
            <w:tcW w:w="838" w:type="dxa"/>
            <w:vAlign w:val="center"/>
          </w:tcPr>
          <w:p w:rsidR="00582E38" w:rsidRPr="00582E38" w:rsidRDefault="00582E38" w:rsidP="00582E38">
            <w:pPr>
              <w:ind w:leftChars="0" w:left="0"/>
              <w:jc w:val="center"/>
              <w:rPr>
                <w:szCs w:val="20"/>
              </w:rPr>
            </w:pPr>
            <w:r w:rsidRPr="00582E38">
              <w:rPr>
                <w:szCs w:val="20"/>
              </w:rPr>
              <w:t>V</w:t>
            </w:r>
          </w:p>
        </w:tc>
      </w:tr>
    </w:tbl>
    <w:p w:rsidR="00582E38" w:rsidRPr="00E61AA5" w:rsidRDefault="00582E38" w:rsidP="00582E38"/>
    <w:sectPr w:rsidR="00582E38" w:rsidRPr="00E61AA5" w:rsidSect="00805AA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 w:code="9"/>
      <w:pgMar w:top="851" w:right="991" w:bottom="567" w:left="993" w:header="1134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E5B" w:rsidRDefault="00002E5B" w:rsidP="00E83411">
      <w:r>
        <w:separator/>
      </w:r>
    </w:p>
    <w:p w:rsidR="00002E5B" w:rsidRDefault="00002E5B" w:rsidP="00E83411"/>
    <w:p w:rsidR="00002E5B" w:rsidRDefault="00002E5B" w:rsidP="00E83411"/>
    <w:p w:rsidR="00002E5B" w:rsidRDefault="00002E5B" w:rsidP="00E83411"/>
    <w:p w:rsidR="00002E5B" w:rsidRDefault="00002E5B" w:rsidP="00E83411"/>
  </w:endnote>
  <w:endnote w:type="continuationSeparator" w:id="0">
    <w:p w:rsidR="00002E5B" w:rsidRDefault="00002E5B" w:rsidP="00E83411">
      <w:r>
        <w:continuationSeparator/>
      </w:r>
    </w:p>
    <w:p w:rsidR="00002E5B" w:rsidRDefault="00002E5B" w:rsidP="00E83411"/>
    <w:p w:rsidR="00002E5B" w:rsidRDefault="00002E5B" w:rsidP="00E83411"/>
    <w:p w:rsidR="00002E5B" w:rsidRDefault="00002E5B" w:rsidP="00E83411"/>
    <w:p w:rsidR="00002E5B" w:rsidRDefault="00002E5B" w:rsidP="00E83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MS PGothic"/>
    <w:charset w:val="80"/>
    <w:family w:val="swiss"/>
    <w:pitch w:val="variable"/>
  </w:font>
  <w:font w:name="DejaVu Sans">
    <w:charset w:val="00"/>
    <w:family w:val="swiss"/>
    <w:pitch w:val="variable"/>
    <w:sig w:usb0="E7003EFF" w:usb1="D200FDFF" w:usb2="0004602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IDFont+F3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Default="00757977" w:rsidP="006037B6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Default="0075797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Default="00757977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Default="00757977" w:rsidP="006037B6">
    <w:pPr>
      <w:pStyle w:val="a8"/>
      <w:jc w:val="center"/>
    </w:pPr>
    <w:r w:rsidRPr="008E3613">
      <w:rPr>
        <w:noProof/>
      </w:rPr>
      <w:drawing>
        <wp:inline distT="0" distB="0" distL="0" distR="0" wp14:anchorId="0C8999E7" wp14:editId="15E1E798">
          <wp:extent cx="601200" cy="144000"/>
          <wp:effectExtent l="0" t="0" r="0" b="8890"/>
          <wp:docPr id="5" name="Picture 11" descr="KONA_b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1" descr="KONA_b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2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Default="00757977" w:rsidP="00805AA4">
    <w:pPr>
      <w:pStyle w:val="a8"/>
      <w:jc w:val="center"/>
    </w:pPr>
    <w:r w:rsidRPr="008E3613">
      <w:rPr>
        <w:noProof/>
      </w:rPr>
      <w:drawing>
        <wp:inline distT="0" distB="0" distL="0" distR="0" wp14:anchorId="70048AFC" wp14:editId="7954E48C">
          <wp:extent cx="601200" cy="144000"/>
          <wp:effectExtent l="0" t="0" r="0" b="8890"/>
          <wp:docPr id="4" name="Picture 11" descr="KONA_b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1" descr="KONA_b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2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E5B" w:rsidRDefault="00002E5B" w:rsidP="00E83411">
      <w:r>
        <w:separator/>
      </w:r>
    </w:p>
    <w:p w:rsidR="00002E5B" w:rsidRDefault="00002E5B" w:rsidP="00E83411"/>
    <w:p w:rsidR="00002E5B" w:rsidRDefault="00002E5B" w:rsidP="00E83411"/>
    <w:p w:rsidR="00002E5B" w:rsidRDefault="00002E5B" w:rsidP="00E83411"/>
    <w:p w:rsidR="00002E5B" w:rsidRDefault="00002E5B" w:rsidP="00E83411"/>
  </w:footnote>
  <w:footnote w:type="continuationSeparator" w:id="0">
    <w:p w:rsidR="00002E5B" w:rsidRDefault="00002E5B" w:rsidP="00E83411">
      <w:r>
        <w:continuationSeparator/>
      </w:r>
    </w:p>
    <w:p w:rsidR="00002E5B" w:rsidRDefault="00002E5B" w:rsidP="00E83411"/>
    <w:p w:rsidR="00002E5B" w:rsidRDefault="00002E5B" w:rsidP="00E83411"/>
    <w:p w:rsidR="00002E5B" w:rsidRDefault="00002E5B" w:rsidP="00E83411"/>
    <w:p w:rsidR="00002E5B" w:rsidRDefault="00002E5B" w:rsidP="00E834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Pr="009F4CF6" w:rsidRDefault="00757977" w:rsidP="00805AA4">
    <w:pPr>
      <w:pStyle w:val="11"/>
      <w:ind w:leftChars="142" w:left="284" w:firstLineChars="13" w:firstLine="2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27079" o:spid="_x0000_s2052" type="#_x0000_t136" style="position:absolute;left:0;text-align:left;margin-left:0;margin-top:0;width:665.25pt;height:34.1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HY견고딕&quot;;font-size:1pt;v-text-reverse:t" string="Released for SIGMA DELTA TECH."/>
        </v:shape>
      </w:pict>
    </w:r>
    <w:r w:rsidRPr="00805AA4">
      <w:rPr>
        <w:rFonts w:hint="eastAsia"/>
        <w:color w:val="000000" w:themeColor="text1"/>
      </w:rPr>
      <w:t>KONA IoT SE, Chip Integration Guide</w:t>
    </w:r>
    <w:r w:rsidRPr="00805AA4">
      <w:rPr>
        <w:color w:val="000000" w:themeColor="text1"/>
      </w:rPr>
      <w:t xml:space="preserve"> </w:t>
    </w:r>
    <w:r w:rsidRPr="00805AA4">
      <w:rPr>
        <w:rFonts w:hint="eastAsia"/>
        <w:color w:val="000000" w:themeColor="text1"/>
      </w:rPr>
      <w:t xml:space="preserve">                                        </w:t>
    </w:r>
    <w:r w:rsidRPr="00805AA4">
      <w:rPr>
        <w:color w:val="000000" w:themeColor="text1"/>
      </w:rPr>
      <w:t xml:space="preserve">     </w:t>
    </w:r>
    <w:r w:rsidRPr="00805AA4">
      <w:rPr>
        <w:rFonts w:hint="eastAsia"/>
        <w:color w:val="000000" w:themeColor="text1"/>
      </w:rPr>
      <w:t xml:space="preserve">  </w:t>
    </w:r>
    <w:r w:rsidRPr="003C59F7">
      <w:rPr>
        <w:b/>
        <w:color w:val="FF0000"/>
      </w:rPr>
      <w:t>Confidential</w:t>
    </w:r>
  </w:p>
  <w:p w:rsidR="00757977" w:rsidRPr="00805AA4" w:rsidRDefault="00757977" w:rsidP="00805AA4">
    <w:pPr>
      <w:ind w:leftChars="0" w:left="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558378" wp14:editId="46A1580D">
              <wp:simplePos x="0" y="0"/>
              <wp:positionH relativeFrom="column">
                <wp:posOffset>181598</wp:posOffset>
              </wp:positionH>
              <wp:positionV relativeFrom="paragraph">
                <wp:posOffset>13611</wp:posOffset>
              </wp:positionV>
              <wp:extent cx="6021238" cy="0"/>
              <wp:effectExtent l="0" t="0" r="17780" b="19050"/>
              <wp:wrapNone/>
              <wp:docPr id="245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123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38D29" id="Line 2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pt,1.05pt" to="488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" strokecolor="gray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Default="00757977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27080" o:spid="_x0000_s2053" type="#_x0000_t136" style="position:absolute;left:0;text-align:left;margin-left:0;margin-top:0;width:665.25pt;height:34.1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HY견고딕&quot;;font-size:1pt;v-text-reverse:t" string="Released for SIGMA DELTA TECH.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Default="00757977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27078" o:spid="_x0000_s2051" type="#_x0000_t136" style="position:absolute;left:0;text-align:left;margin-left:0;margin-top:0;width:665.25pt;height:34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HY견고딕&quot;;font-size:1pt;v-text-reverse:t" string="Released for SIGMA DELTA TECH.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Pr="009F4CF6" w:rsidRDefault="00757977" w:rsidP="00805AA4">
    <w:pPr>
      <w:pStyle w:val="11"/>
      <w:ind w:leftChars="142" w:left="284" w:firstLineChars="13" w:firstLine="2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27082" o:spid="_x0000_s2055" type="#_x0000_t136" style="position:absolute;left:0;text-align:left;margin-left:0;margin-top:0;width:665.25pt;height:34.1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HY견고딕&quot;;font-size:1pt;v-text-reverse:t" string="Released for SIGMA DELTA TECH."/>
        </v:shape>
      </w:pict>
    </w:r>
    <w:r w:rsidRPr="00805AA4">
      <w:rPr>
        <w:rFonts w:hint="eastAsia"/>
        <w:color w:val="000000" w:themeColor="text1"/>
      </w:rPr>
      <w:t>KONA IoT SE, Chip Integration Guide</w:t>
    </w:r>
    <w:r w:rsidRPr="00805AA4">
      <w:rPr>
        <w:color w:val="000000" w:themeColor="text1"/>
      </w:rPr>
      <w:t xml:space="preserve"> </w:t>
    </w:r>
    <w:r w:rsidRPr="00805AA4">
      <w:rPr>
        <w:rFonts w:hint="eastAsia"/>
        <w:color w:val="000000" w:themeColor="text1"/>
      </w:rPr>
      <w:t xml:space="preserve">                                        </w:t>
    </w:r>
    <w:r w:rsidRPr="00805AA4">
      <w:rPr>
        <w:color w:val="000000" w:themeColor="text1"/>
      </w:rPr>
      <w:t xml:space="preserve">     </w:t>
    </w:r>
    <w:r w:rsidRPr="00805AA4">
      <w:rPr>
        <w:rFonts w:hint="eastAsia"/>
        <w:color w:val="000000" w:themeColor="text1"/>
      </w:rPr>
      <w:t xml:space="preserve">  </w:t>
    </w:r>
    <w:r w:rsidRPr="003C59F7">
      <w:rPr>
        <w:b/>
        <w:color w:val="FF0000"/>
      </w:rPr>
      <w:t>Confidential</w:t>
    </w:r>
  </w:p>
  <w:p w:rsidR="00757977" w:rsidRPr="00805AA4" w:rsidRDefault="00757977" w:rsidP="00805AA4">
    <w:pPr>
      <w:ind w:leftChars="0" w:left="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CDED91" wp14:editId="231F8FB2">
              <wp:simplePos x="0" y="0"/>
              <wp:positionH relativeFrom="column">
                <wp:posOffset>181598</wp:posOffset>
              </wp:positionH>
              <wp:positionV relativeFrom="paragraph">
                <wp:posOffset>13611</wp:posOffset>
              </wp:positionV>
              <wp:extent cx="6021238" cy="0"/>
              <wp:effectExtent l="0" t="0" r="17780" b="19050"/>
              <wp:wrapNone/>
              <wp:docPr id="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123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4F23E" id="Line 2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pt,1.05pt" to="488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" strokecolor="gray" strokeweight="1pt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Pr="009F4CF6" w:rsidRDefault="00757977" w:rsidP="00805AA4">
    <w:pPr>
      <w:pStyle w:val="11"/>
      <w:ind w:leftChars="142" w:left="284" w:firstLineChars="13" w:firstLine="2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27083" o:spid="_x0000_s2056" type="#_x0000_t136" style="position:absolute;left:0;text-align:left;margin-left:0;margin-top:0;width:665.25pt;height:34.1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HY견고딕&quot;;font-size:1pt;v-text-reverse:t" string="Released for SIGMA DELTA TECH."/>
        </v:shape>
      </w:pict>
    </w:r>
    <w:r w:rsidRPr="003C59F7">
      <w:rPr>
        <w:b/>
        <w:color w:val="FF0000"/>
      </w:rPr>
      <w:t>Confidential</w:t>
    </w:r>
    <w:r w:rsidRPr="00873170">
      <w:rPr>
        <w:rFonts w:hint="eastAsia"/>
      </w:rPr>
      <w:t xml:space="preserve"> </w:t>
    </w:r>
    <w:r>
      <w:t xml:space="preserve">                                               </w:t>
    </w:r>
    <w:r>
      <w:rPr>
        <w:rFonts w:hint="eastAsia"/>
      </w:rPr>
      <w:t>KONA IoT SE, Chip Integration Guide</w:t>
    </w:r>
  </w:p>
  <w:p w:rsidR="00757977" w:rsidRPr="00805AA4" w:rsidRDefault="00757977" w:rsidP="00805AA4">
    <w:pPr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9C537" wp14:editId="3D4FA513">
              <wp:simplePos x="0" y="0"/>
              <wp:positionH relativeFrom="column">
                <wp:posOffset>181598</wp:posOffset>
              </wp:positionH>
              <wp:positionV relativeFrom="paragraph">
                <wp:posOffset>13611</wp:posOffset>
              </wp:positionV>
              <wp:extent cx="6021238" cy="0"/>
              <wp:effectExtent l="0" t="0" r="17780" b="19050"/>
              <wp:wrapNone/>
              <wp:docPr id="245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123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1AEA3" id="Line 2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pt,1.05pt" to="488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" strokecolor="gray" strokeweight="1pt"/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77" w:rsidRDefault="00757977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27081" o:spid="_x0000_s2054" type="#_x0000_t136" style="position:absolute;left:0;text-align:left;margin-left:0;margin-top:0;width:665.25pt;height:34.1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HY견고딕&quot;;font-size:1pt;v-text-reverse:t" string="Released for SIGMA DELTA TECH.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8069D2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."/>
      <w:lvlJc w:val="left"/>
      <w:pPr>
        <w:tabs>
          <w:tab w:val="num" w:pos="11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pStyle w:val="30"/>
      <w:lvlText w:val="%1.%2.%3.%4."/>
      <w:lvlJc w:val="left"/>
      <w:pPr>
        <w:tabs>
          <w:tab w:val="num" w:pos="17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651"/>
        </w:tabs>
        <w:ind w:left="1651" w:hanging="40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1651"/>
        </w:tabs>
        <w:ind w:left="1651" w:hanging="40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2407"/>
        </w:tabs>
        <w:ind w:left="2407" w:hanging="400"/>
      </w:pPr>
      <w:rPr>
        <w:rFonts w:ascii="Wingdings" w:hAnsi="Wingdings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1651"/>
        </w:tabs>
        <w:ind w:left="1651" w:hanging="40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2051"/>
        </w:tabs>
        <w:ind w:left="2051" w:hanging="40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2451"/>
        </w:tabs>
        <w:ind w:left="2451" w:hanging="40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851"/>
        </w:tabs>
        <w:ind w:left="2851" w:hanging="40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3251"/>
        </w:tabs>
        <w:ind w:left="3251" w:hanging="40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3651"/>
        </w:tabs>
        <w:ind w:left="3651" w:hanging="40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4051"/>
        </w:tabs>
        <w:ind w:left="4051" w:hanging="40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4451"/>
        </w:tabs>
        <w:ind w:left="4451" w:hanging="40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851"/>
        </w:tabs>
        <w:ind w:left="4851" w:hanging="400"/>
      </w:pPr>
      <w:rPr>
        <w:rFonts w:ascii="Wingdings" w:hAnsi="Wingdings"/>
      </w:rPr>
    </w:lvl>
  </w:abstractNum>
  <w:abstractNum w:abstractNumId="6" w15:restartNumberingAfterBreak="0">
    <w:nsid w:val="015F3A31"/>
    <w:multiLevelType w:val="hybridMultilevel"/>
    <w:tmpl w:val="1B20E9AA"/>
    <w:lvl w:ilvl="0" w:tplc="19FA0CF2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7" w15:restartNumberingAfterBreak="0">
    <w:nsid w:val="07F5685E"/>
    <w:multiLevelType w:val="hybridMultilevel"/>
    <w:tmpl w:val="6930E938"/>
    <w:lvl w:ilvl="0" w:tplc="515ED558">
      <w:start w:val="3"/>
      <w:numFmt w:val="bullet"/>
      <w:pStyle w:val="31"/>
      <w:lvlText w:val="-"/>
      <w:lvlJc w:val="left"/>
      <w:pPr>
        <w:ind w:left="1599" w:hanging="400"/>
      </w:pPr>
      <w:rPr>
        <w:rFonts w:ascii="Arial" w:eastAsia="굴림" w:hAnsi="Arial" w:cs="Arial" w:hint="default"/>
      </w:rPr>
    </w:lvl>
    <w:lvl w:ilvl="1" w:tplc="04090003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8" w15:restartNumberingAfterBreak="0">
    <w:nsid w:val="0A21327B"/>
    <w:multiLevelType w:val="hybridMultilevel"/>
    <w:tmpl w:val="7028446E"/>
    <w:lvl w:ilvl="0" w:tplc="04090009">
      <w:start w:val="1"/>
      <w:numFmt w:val="bullet"/>
      <w:lvlText w:val=""/>
      <w:lvlJc w:val="left"/>
      <w:pPr>
        <w:ind w:left="18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4" w:hanging="400"/>
      </w:pPr>
      <w:rPr>
        <w:rFonts w:ascii="Wingdings" w:hAnsi="Wingdings" w:hint="default"/>
      </w:rPr>
    </w:lvl>
  </w:abstractNum>
  <w:abstractNum w:abstractNumId="9" w15:restartNumberingAfterBreak="0">
    <w:nsid w:val="18CB4EA2"/>
    <w:multiLevelType w:val="hybridMultilevel"/>
    <w:tmpl w:val="1554A660"/>
    <w:lvl w:ilvl="0" w:tplc="6534FAF4">
      <w:numFmt w:val="bullet"/>
      <w:lvlText w:val="-"/>
      <w:lvlJc w:val="left"/>
      <w:pPr>
        <w:ind w:left="961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00"/>
      </w:pPr>
      <w:rPr>
        <w:rFonts w:ascii="Wingdings" w:hAnsi="Wingdings" w:hint="default"/>
      </w:rPr>
    </w:lvl>
  </w:abstractNum>
  <w:abstractNum w:abstractNumId="10" w15:restartNumberingAfterBreak="0">
    <w:nsid w:val="1B5259CE"/>
    <w:multiLevelType w:val="hybridMultilevel"/>
    <w:tmpl w:val="A882FD8A"/>
    <w:lvl w:ilvl="0" w:tplc="8F8A10B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BE65080"/>
    <w:multiLevelType w:val="hybridMultilevel"/>
    <w:tmpl w:val="61F6AF34"/>
    <w:lvl w:ilvl="0" w:tplc="8E4C913E">
      <w:numFmt w:val="bullet"/>
      <w:lvlText w:val="-"/>
      <w:lvlJc w:val="left"/>
      <w:pPr>
        <w:ind w:left="961" w:hanging="360"/>
      </w:pPr>
      <w:rPr>
        <w:rFonts w:ascii="Arial" w:eastAsia="굴림" w:hAnsi="Arial" w:cs="Arial" w:hint="default"/>
      </w:rPr>
    </w:lvl>
    <w:lvl w:ilvl="1" w:tplc="04090003">
      <w:start w:val="1"/>
      <w:numFmt w:val="bullet"/>
      <w:lvlText w:val=""/>
      <w:lvlJc w:val="left"/>
      <w:pPr>
        <w:ind w:left="14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00"/>
      </w:pPr>
      <w:rPr>
        <w:rFonts w:ascii="Wingdings" w:hAnsi="Wingdings" w:hint="default"/>
      </w:rPr>
    </w:lvl>
  </w:abstractNum>
  <w:abstractNum w:abstractNumId="12" w15:restartNumberingAfterBreak="0">
    <w:nsid w:val="2D7D3F72"/>
    <w:multiLevelType w:val="hybridMultilevel"/>
    <w:tmpl w:val="76FAF650"/>
    <w:lvl w:ilvl="0" w:tplc="8264D37A">
      <w:numFmt w:val="bullet"/>
      <w:lvlText w:val="※"/>
      <w:lvlJc w:val="left"/>
      <w:pPr>
        <w:ind w:left="9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F1B24C4"/>
    <w:multiLevelType w:val="hybridMultilevel"/>
    <w:tmpl w:val="B1A6A9F8"/>
    <w:lvl w:ilvl="0" w:tplc="335A525A">
      <w:start w:val="1"/>
      <w:numFmt w:val="bullet"/>
      <w:pStyle w:val="10"/>
      <w:lvlText w:val=""/>
      <w:lvlJc w:val="left"/>
      <w:pPr>
        <w:ind w:left="53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7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03" w:hanging="400"/>
      </w:pPr>
      <w:rPr>
        <w:rFonts w:ascii="Wingdings" w:hAnsi="Wingdings" w:hint="default"/>
      </w:rPr>
    </w:lvl>
  </w:abstractNum>
  <w:abstractNum w:abstractNumId="14" w15:restartNumberingAfterBreak="0">
    <w:nsid w:val="3F4E4A45"/>
    <w:multiLevelType w:val="hybridMultilevel"/>
    <w:tmpl w:val="23364CC4"/>
    <w:lvl w:ilvl="0" w:tplc="5FF24E52">
      <w:start w:val="1"/>
      <w:numFmt w:val="bullet"/>
      <w:pStyle w:val="2"/>
      <w:lvlText w:val=""/>
      <w:lvlJc w:val="left"/>
      <w:pPr>
        <w:ind w:left="16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5" w15:restartNumberingAfterBreak="0">
    <w:nsid w:val="64295545"/>
    <w:multiLevelType w:val="multilevel"/>
    <w:tmpl w:val="7EA4E0B0"/>
    <w:lvl w:ilvl="0">
      <w:start w:val="1"/>
      <w:numFmt w:val="decimal"/>
      <w:pStyle w:val="KO1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pStyle w:val="KO1x2"/>
      <w:isLgl/>
      <w:lvlText w:val="%1.%2"/>
      <w:lvlJc w:val="left"/>
      <w:pPr>
        <w:ind w:left="2390" w:hanging="405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1x3"/>
      <w:isLgl/>
      <w:lvlText w:val="%1.%2.%3"/>
      <w:lvlJc w:val="left"/>
      <w:pPr>
        <w:ind w:left="1004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KO1x4"/>
      <w:isLgl/>
      <w:lvlText w:val="%1.%2.%3.%4"/>
      <w:lvlJc w:val="left"/>
      <w:pPr>
        <w:ind w:left="2356" w:hanging="108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12345"/>
      <w:isLgl/>
      <w:lvlText w:val="%1.%2.%3.%4.%5"/>
      <w:lvlJc w:val="left"/>
      <w:pPr>
        <w:ind w:left="2212" w:hanging="1080"/>
      </w:pPr>
      <w:rPr>
        <w:rFonts w:hint="default"/>
        <w:b/>
        <w:sz w:val="20"/>
      </w:rPr>
    </w:lvl>
    <w:lvl w:ilvl="5">
      <w:start w:val="1"/>
      <w:numFmt w:val="decimal"/>
      <w:pStyle w:val="KO1x6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6D174882"/>
    <w:multiLevelType w:val="hybridMultilevel"/>
    <w:tmpl w:val="2BBAD534"/>
    <w:lvl w:ilvl="0" w:tplc="7E96DC26">
      <w:numFmt w:val="bullet"/>
      <w:lvlText w:val="-"/>
      <w:lvlJc w:val="left"/>
      <w:pPr>
        <w:ind w:left="961" w:hanging="360"/>
      </w:pPr>
      <w:rPr>
        <w:rFonts w:ascii="Arial" w:eastAsia="굴림" w:hAnsi="Arial" w:cs="Arial" w:hint="default"/>
      </w:rPr>
    </w:lvl>
    <w:lvl w:ilvl="1" w:tplc="04090003">
      <w:start w:val="1"/>
      <w:numFmt w:val="bullet"/>
      <w:lvlText w:val=""/>
      <w:lvlJc w:val="left"/>
      <w:pPr>
        <w:ind w:left="14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00"/>
      </w:pPr>
      <w:rPr>
        <w:rFonts w:ascii="Wingdings" w:hAnsi="Wingdings" w:hint="default"/>
      </w:rPr>
    </w:lvl>
  </w:abstractNum>
  <w:abstractNum w:abstractNumId="17" w15:restartNumberingAfterBreak="0">
    <w:nsid w:val="71D07ACD"/>
    <w:multiLevelType w:val="hybridMultilevel"/>
    <w:tmpl w:val="DCD43F3C"/>
    <w:lvl w:ilvl="0" w:tplc="100A9528">
      <w:start w:val="1"/>
      <w:numFmt w:val="bullet"/>
      <w:lvlText w:val=""/>
      <w:lvlJc w:val="left"/>
      <w:pPr>
        <w:ind w:left="1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1" w:hanging="400"/>
      </w:pPr>
      <w:rPr>
        <w:rFonts w:ascii="Wingdings" w:hAnsi="Wingdings" w:hint="default"/>
      </w:rPr>
    </w:lvl>
  </w:abstractNum>
  <w:abstractNum w:abstractNumId="18" w15:restartNumberingAfterBreak="0">
    <w:nsid w:val="75A102CC"/>
    <w:multiLevelType w:val="hybridMultilevel"/>
    <w:tmpl w:val="120A90C4"/>
    <w:lvl w:ilvl="0" w:tplc="2F343E56">
      <w:start w:val="1"/>
      <w:numFmt w:val="bullet"/>
      <w:pStyle w:val="a0"/>
      <w:lvlText w:val=""/>
      <w:lvlJc w:val="left"/>
      <w:pPr>
        <w:ind w:left="998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4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8"/>
  </w:num>
  <w:num w:numId="22">
    <w:abstractNumId w:val="12"/>
  </w:num>
  <w:num w:numId="2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evenAndOddHeaders/>
  <w:drawingGridHorizontalSpacing w:val="142"/>
  <w:displayHorizontalDrawingGridEvery w:val="0"/>
  <w:displayVerticalDrawingGridEvery w:val="2"/>
  <w:noPunctuationKerning/>
  <w:characterSpacingControl w:val="doNotCompress"/>
  <w:hdrShapeDefaults>
    <o:shapedefaults v:ext="edit" spidmax="2057" style="mso-position-vertical-relative:line" fill="f" fillcolor="white" stroke="f">
      <v:fill color="white" on="f"/>
      <v:stroke on="f"/>
      <o:colormru v:ext="edit" colors="#c30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C9"/>
    <w:rsid w:val="0000076F"/>
    <w:rsid w:val="00001927"/>
    <w:rsid w:val="00001EBE"/>
    <w:rsid w:val="0000239E"/>
    <w:rsid w:val="00002E5B"/>
    <w:rsid w:val="00003166"/>
    <w:rsid w:val="000031D5"/>
    <w:rsid w:val="00003BE5"/>
    <w:rsid w:val="00003E76"/>
    <w:rsid w:val="000049B1"/>
    <w:rsid w:val="00005B27"/>
    <w:rsid w:val="00006610"/>
    <w:rsid w:val="00006E54"/>
    <w:rsid w:val="00007167"/>
    <w:rsid w:val="00007287"/>
    <w:rsid w:val="00007E8E"/>
    <w:rsid w:val="0001002B"/>
    <w:rsid w:val="00010C4C"/>
    <w:rsid w:val="00010E5C"/>
    <w:rsid w:val="00011104"/>
    <w:rsid w:val="00011641"/>
    <w:rsid w:val="00011887"/>
    <w:rsid w:val="00011A84"/>
    <w:rsid w:val="00011AC2"/>
    <w:rsid w:val="000123D0"/>
    <w:rsid w:val="000125AF"/>
    <w:rsid w:val="0001296C"/>
    <w:rsid w:val="00013076"/>
    <w:rsid w:val="00013345"/>
    <w:rsid w:val="00013947"/>
    <w:rsid w:val="000139D8"/>
    <w:rsid w:val="00015869"/>
    <w:rsid w:val="00015A40"/>
    <w:rsid w:val="00015CFE"/>
    <w:rsid w:val="0001681F"/>
    <w:rsid w:val="00016864"/>
    <w:rsid w:val="00016B76"/>
    <w:rsid w:val="00016EA8"/>
    <w:rsid w:val="00016FAA"/>
    <w:rsid w:val="00017486"/>
    <w:rsid w:val="000201F7"/>
    <w:rsid w:val="00020FE7"/>
    <w:rsid w:val="0002113E"/>
    <w:rsid w:val="00021426"/>
    <w:rsid w:val="000218F8"/>
    <w:rsid w:val="0002211E"/>
    <w:rsid w:val="00022298"/>
    <w:rsid w:val="00022362"/>
    <w:rsid w:val="000227CC"/>
    <w:rsid w:val="00022E6B"/>
    <w:rsid w:val="00023431"/>
    <w:rsid w:val="0002376E"/>
    <w:rsid w:val="00023AC6"/>
    <w:rsid w:val="00023D02"/>
    <w:rsid w:val="00024F56"/>
    <w:rsid w:val="0002524B"/>
    <w:rsid w:val="0002529B"/>
    <w:rsid w:val="000253B6"/>
    <w:rsid w:val="00025BD6"/>
    <w:rsid w:val="000264F5"/>
    <w:rsid w:val="0002680E"/>
    <w:rsid w:val="00026BC9"/>
    <w:rsid w:val="00026DFA"/>
    <w:rsid w:val="00027413"/>
    <w:rsid w:val="000274C3"/>
    <w:rsid w:val="0002750C"/>
    <w:rsid w:val="00027666"/>
    <w:rsid w:val="00027FD4"/>
    <w:rsid w:val="00031185"/>
    <w:rsid w:val="000318F7"/>
    <w:rsid w:val="00031994"/>
    <w:rsid w:val="000319EE"/>
    <w:rsid w:val="000322EC"/>
    <w:rsid w:val="00032324"/>
    <w:rsid w:val="000325B9"/>
    <w:rsid w:val="000328EB"/>
    <w:rsid w:val="00032DC5"/>
    <w:rsid w:val="000338DA"/>
    <w:rsid w:val="00033E72"/>
    <w:rsid w:val="00033EE5"/>
    <w:rsid w:val="00034ACE"/>
    <w:rsid w:val="0003642A"/>
    <w:rsid w:val="0003645F"/>
    <w:rsid w:val="00036645"/>
    <w:rsid w:val="000368D4"/>
    <w:rsid w:val="0003690D"/>
    <w:rsid w:val="0003731F"/>
    <w:rsid w:val="0003735B"/>
    <w:rsid w:val="00037D1F"/>
    <w:rsid w:val="000402AD"/>
    <w:rsid w:val="00040334"/>
    <w:rsid w:val="00040ABD"/>
    <w:rsid w:val="00040C1C"/>
    <w:rsid w:val="00040C8E"/>
    <w:rsid w:val="000410F2"/>
    <w:rsid w:val="00042077"/>
    <w:rsid w:val="00042480"/>
    <w:rsid w:val="00043550"/>
    <w:rsid w:val="00044650"/>
    <w:rsid w:val="000446E4"/>
    <w:rsid w:val="00044A6F"/>
    <w:rsid w:val="00044AEE"/>
    <w:rsid w:val="000451FE"/>
    <w:rsid w:val="000454B5"/>
    <w:rsid w:val="000455D3"/>
    <w:rsid w:val="00045A7A"/>
    <w:rsid w:val="00045CA2"/>
    <w:rsid w:val="00045D71"/>
    <w:rsid w:val="00046353"/>
    <w:rsid w:val="00046612"/>
    <w:rsid w:val="000469B5"/>
    <w:rsid w:val="00046A7E"/>
    <w:rsid w:val="00046B06"/>
    <w:rsid w:val="00046ECC"/>
    <w:rsid w:val="00050359"/>
    <w:rsid w:val="00050499"/>
    <w:rsid w:val="0005056D"/>
    <w:rsid w:val="0005067B"/>
    <w:rsid w:val="00050AF4"/>
    <w:rsid w:val="00051502"/>
    <w:rsid w:val="00051AF2"/>
    <w:rsid w:val="00051B68"/>
    <w:rsid w:val="00051F38"/>
    <w:rsid w:val="00052144"/>
    <w:rsid w:val="000527E6"/>
    <w:rsid w:val="000529B9"/>
    <w:rsid w:val="00053208"/>
    <w:rsid w:val="00053242"/>
    <w:rsid w:val="000536E0"/>
    <w:rsid w:val="000537C6"/>
    <w:rsid w:val="00053BBB"/>
    <w:rsid w:val="00053BDF"/>
    <w:rsid w:val="00053E21"/>
    <w:rsid w:val="00053FC5"/>
    <w:rsid w:val="00054128"/>
    <w:rsid w:val="00054167"/>
    <w:rsid w:val="000548BF"/>
    <w:rsid w:val="00054A94"/>
    <w:rsid w:val="00054D38"/>
    <w:rsid w:val="0005550B"/>
    <w:rsid w:val="000557F9"/>
    <w:rsid w:val="00056045"/>
    <w:rsid w:val="00056047"/>
    <w:rsid w:val="000561CF"/>
    <w:rsid w:val="0005625F"/>
    <w:rsid w:val="000562A0"/>
    <w:rsid w:val="00056CCD"/>
    <w:rsid w:val="00057216"/>
    <w:rsid w:val="00057363"/>
    <w:rsid w:val="0005760F"/>
    <w:rsid w:val="00057771"/>
    <w:rsid w:val="00057ADC"/>
    <w:rsid w:val="00057CA6"/>
    <w:rsid w:val="00057D6B"/>
    <w:rsid w:val="00060050"/>
    <w:rsid w:val="000603D3"/>
    <w:rsid w:val="00061310"/>
    <w:rsid w:val="000616A4"/>
    <w:rsid w:val="000616B4"/>
    <w:rsid w:val="00061F8E"/>
    <w:rsid w:val="00062342"/>
    <w:rsid w:val="000625AE"/>
    <w:rsid w:val="000637CF"/>
    <w:rsid w:val="00063A52"/>
    <w:rsid w:val="00063F45"/>
    <w:rsid w:val="00064901"/>
    <w:rsid w:val="00064C4A"/>
    <w:rsid w:val="0006535E"/>
    <w:rsid w:val="00065B44"/>
    <w:rsid w:val="00065F48"/>
    <w:rsid w:val="00066B42"/>
    <w:rsid w:val="00067030"/>
    <w:rsid w:val="0006722D"/>
    <w:rsid w:val="00067BDD"/>
    <w:rsid w:val="00067D27"/>
    <w:rsid w:val="00067D9A"/>
    <w:rsid w:val="00067E31"/>
    <w:rsid w:val="000704F9"/>
    <w:rsid w:val="0007055D"/>
    <w:rsid w:val="0007058C"/>
    <w:rsid w:val="000706DD"/>
    <w:rsid w:val="00070A97"/>
    <w:rsid w:val="00070C1D"/>
    <w:rsid w:val="000712FA"/>
    <w:rsid w:val="00071553"/>
    <w:rsid w:val="000716A5"/>
    <w:rsid w:val="00071B16"/>
    <w:rsid w:val="0007204E"/>
    <w:rsid w:val="0007235D"/>
    <w:rsid w:val="00072496"/>
    <w:rsid w:val="000724EB"/>
    <w:rsid w:val="0007254B"/>
    <w:rsid w:val="00072628"/>
    <w:rsid w:val="0007265C"/>
    <w:rsid w:val="000729D6"/>
    <w:rsid w:val="00072C0A"/>
    <w:rsid w:val="000737EA"/>
    <w:rsid w:val="000739C1"/>
    <w:rsid w:val="000741C8"/>
    <w:rsid w:val="0007451C"/>
    <w:rsid w:val="000752BE"/>
    <w:rsid w:val="0007557A"/>
    <w:rsid w:val="00075AEB"/>
    <w:rsid w:val="00075E21"/>
    <w:rsid w:val="00076281"/>
    <w:rsid w:val="0007637E"/>
    <w:rsid w:val="00076661"/>
    <w:rsid w:val="00076EA2"/>
    <w:rsid w:val="00077346"/>
    <w:rsid w:val="0007736B"/>
    <w:rsid w:val="00077601"/>
    <w:rsid w:val="000800CE"/>
    <w:rsid w:val="000800EA"/>
    <w:rsid w:val="000802B7"/>
    <w:rsid w:val="00080415"/>
    <w:rsid w:val="00080A6F"/>
    <w:rsid w:val="00080E45"/>
    <w:rsid w:val="0008189A"/>
    <w:rsid w:val="00081A12"/>
    <w:rsid w:val="0008235F"/>
    <w:rsid w:val="00082C47"/>
    <w:rsid w:val="00082C99"/>
    <w:rsid w:val="00082DEC"/>
    <w:rsid w:val="00083358"/>
    <w:rsid w:val="00083A64"/>
    <w:rsid w:val="00083B42"/>
    <w:rsid w:val="00084ADC"/>
    <w:rsid w:val="0008565F"/>
    <w:rsid w:val="00085AC3"/>
    <w:rsid w:val="00085AD0"/>
    <w:rsid w:val="00085E1F"/>
    <w:rsid w:val="00085F8F"/>
    <w:rsid w:val="00086079"/>
    <w:rsid w:val="000867C4"/>
    <w:rsid w:val="00086AE5"/>
    <w:rsid w:val="00086B1A"/>
    <w:rsid w:val="00087280"/>
    <w:rsid w:val="0008738D"/>
    <w:rsid w:val="00087492"/>
    <w:rsid w:val="0008749B"/>
    <w:rsid w:val="00087923"/>
    <w:rsid w:val="00087951"/>
    <w:rsid w:val="0009026F"/>
    <w:rsid w:val="000904B5"/>
    <w:rsid w:val="00090ADA"/>
    <w:rsid w:val="00090B20"/>
    <w:rsid w:val="00091245"/>
    <w:rsid w:val="0009185C"/>
    <w:rsid w:val="00091A2F"/>
    <w:rsid w:val="00091B76"/>
    <w:rsid w:val="00091CF6"/>
    <w:rsid w:val="00091F90"/>
    <w:rsid w:val="0009205A"/>
    <w:rsid w:val="00092568"/>
    <w:rsid w:val="0009260C"/>
    <w:rsid w:val="000929AD"/>
    <w:rsid w:val="00093536"/>
    <w:rsid w:val="00094985"/>
    <w:rsid w:val="00094D53"/>
    <w:rsid w:val="00095949"/>
    <w:rsid w:val="00095B9A"/>
    <w:rsid w:val="00095EBB"/>
    <w:rsid w:val="00096185"/>
    <w:rsid w:val="000961A0"/>
    <w:rsid w:val="00096465"/>
    <w:rsid w:val="000964D9"/>
    <w:rsid w:val="00096726"/>
    <w:rsid w:val="00096C66"/>
    <w:rsid w:val="0009723F"/>
    <w:rsid w:val="00097587"/>
    <w:rsid w:val="000979C0"/>
    <w:rsid w:val="00097BEF"/>
    <w:rsid w:val="000A0AE3"/>
    <w:rsid w:val="000A0DCE"/>
    <w:rsid w:val="000A0E13"/>
    <w:rsid w:val="000A18BA"/>
    <w:rsid w:val="000A1FD3"/>
    <w:rsid w:val="000A2684"/>
    <w:rsid w:val="000A2CAD"/>
    <w:rsid w:val="000A2D4D"/>
    <w:rsid w:val="000A2E59"/>
    <w:rsid w:val="000A2E9F"/>
    <w:rsid w:val="000A2F0A"/>
    <w:rsid w:val="000A33C7"/>
    <w:rsid w:val="000A3FB9"/>
    <w:rsid w:val="000A4148"/>
    <w:rsid w:val="000A4185"/>
    <w:rsid w:val="000A4490"/>
    <w:rsid w:val="000A46C0"/>
    <w:rsid w:val="000A49EB"/>
    <w:rsid w:val="000A4B8D"/>
    <w:rsid w:val="000A56D1"/>
    <w:rsid w:val="000A59EE"/>
    <w:rsid w:val="000A5D26"/>
    <w:rsid w:val="000A6CFC"/>
    <w:rsid w:val="000A704A"/>
    <w:rsid w:val="000A76B3"/>
    <w:rsid w:val="000A7D05"/>
    <w:rsid w:val="000B008F"/>
    <w:rsid w:val="000B0CAA"/>
    <w:rsid w:val="000B0F70"/>
    <w:rsid w:val="000B0FE1"/>
    <w:rsid w:val="000B1644"/>
    <w:rsid w:val="000B1700"/>
    <w:rsid w:val="000B1755"/>
    <w:rsid w:val="000B26FF"/>
    <w:rsid w:val="000B29A7"/>
    <w:rsid w:val="000B2B53"/>
    <w:rsid w:val="000B364F"/>
    <w:rsid w:val="000B36C6"/>
    <w:rsid w:val="000B3B0D"/>
    <w:rsid w:val="000B3EFF"/>
    <w:rsid w:val="000B4005"/>
    <w:rsid w:val="000B4095"/>
    <w:rsid w:val="000B4422"/>
    <w:rsid w:val="000B5F58"/>
    <w:rsid w:val="000B60C7"/>
    <w:rsid w:val="000B66FE"/>
    <w:rsid w:val="000B72DA"/>
    <w:rsid w:val="000B7336"/>
    <w:rsid w:val="000B7765"/>
    <w:rsid w:val="000B78C3"/>
    <w:rsid w:val="000B7D17"/>
    <w:rsid w:val="000B7F8C"/>
    <w:rsid w:val="000C082E"/>
    <w:rsid w:val="000C129D"/>
    <w:rsid w:val="000C182F"/>
    <w:rsid w:val="000C19E6"/>
    <w:rsid w:val="000C1AA3"/>
    <w:rsid w:val="000C2D51"/>
    <w:rsid w:val="000C334D"/>
    <w:rsid w:val="000C3D82"/>
    <w:rsid w:val="000C3DB3"/>
    <w:rsid w:val="000C4576"/>
    <w:rsid w:val="000C4DA8"/>
    <w:rsid w:val="000C4F17"/>
    <w:rsid w:val="000C4F6D"/>
    <w:rsid w:val="000C50FD"/>
    <w:rsid w:val="000C533B"/>
    <w:rsid w:val="000C5711"/>
    <w:rsid w:val="000C5768"/>
    <w:rsid w:val="000C5862"/>
    <w:rsid w:val="000C5BEC"/>
    <w:rsid w:val="000C5C9D"/>
    <w:rsid w:val="000C5CDC"/>
    <w:rsid w:val="000C6041"/>
    <w:rsid w:val="000C6456"/>
    <w:rsid w:val="000C66E8"/>
    <w:rsid w:val="000C678A"/>
    <w:rsid w:val="000C6AAB"/>
    <w:rsid w:val="000C6B30"/>
    <w:rsid w:val="000C6D33"/>
    <w:rsid w:val="000C6F95"/>
    <w:rsid w:val="000C7CA8"/>
    <w:rsid w:val="000D0405"/>
    <w:rsid w:val="000D0DC5"/>
    <w:rsid w:val="000D0DEB"/>
    <w:rsid w:val="000D14AF"/>
    <w:rsid w:val="000D1FCB"/>
    <w:rsid w:val="000D2716"/>
    <w:rsid w:val="000D2CCD"/>
    <w:rsid w:val="000D307F"/>
    <w:rsid w:val="000D314A"/>
    <w:rsid w:val="000D3274"/>
    <w:rsid w:val="000D3ED9"/>
    <w:rsid w:val="000D4655"/>
    <w:rsid w:val="000D4872"/>
    <w:rsid w:val="000D4A0E"/>
    <w:rsid w:val="000D5818"/>
    <w:rsid w:val="000D5DB0"/>
    <w:rsid w:val="000D5DC6"/>
    <w:rsid w:val="000D64C5"/>
    <w:rsid w:val="000D704D"/>
    <w:rsid w:val="000D72BA"/>
    <w:rsid w:val="000D7519"/>
    <w:rsid w:val="000D76FD"/>
    <w:rsid w:val="000D7DFB"/>
    <w:rsid w:val="000E0057"/>
    <w:rsid w:val="000E017C"/>
    <w:rsid w:val="000E0483"/>
    <w:rsid w:val="000E09B1"/>
    <w:rsid w:val="000E0D29"/>
    <w:rsid w:val="000E167A"/>
    <w:rsid w:val="000E1A4A"/>
    <w:rsid w:val="000E2176"/>
    <w:rsid w:val="000E27D7"/>
    <w:rsid w:val="000E3580"/>
    <w:rsid w:val="000E3669"/>
    <w:rsid w:val="000E36A2"/>
    <w:rsid w:val="000E3D23"/>
    <w:rsid w:val="000E4031"/>
    <w:rsid w:val="000E4045"/>
    <w:rsid w:val="000E4204"/>
    <w:rsid w:val="000E444D"/>
    <w:rsid w:val="000E4D64"/>
    <w:rsid w:val="000E4ED5"/>
    <w:rsid w:val="000E51BE"/>
    <w:rsid w:val="000E523A"/>
    <w:rsid w:val="000E5279"/>
    <w:rsid w:val="000E55A4"/>
    <w:rsid w:val="000E56CD"/>
    <w:rsid w:val="000E5B92"/>
    <w:rsid w:val="000E6C12"/>
    <w:rsid w:val="000E7902"/>
    <w:rsid w:val="000E7AAD"/>
    <w:rsid w:val="000F0002"/>
    <w:rsid w:val="000F04FE"/>
    <w:rsid w:val="000F1038"/>
    <w:rsid w:val="000F103E"/>
    <w:rsid w:val="000F14F7"/>
    <w:rsid w:val="000F155D"/>
    <w:rsid w:val="000F1678"/>
    <w:rsid w:val="000F17F3"/>
    <w:rsid w:val="000F1A83"/>
    <w:rsid w:val="000F1D00"/>
    <w:rsid w:val="000F1D2B"/>
    <w:rsid w:val="000F2070"/>
    <w:rsid w:val="000F21A6"/>
    <w:rsid w:val="000F23A2"/>
    <w:rsid w:val="000F2533"/>
    <w:rsid w:val="000F26CF"/>
    <w:rsid w:val="000F2824"/>
    <w:rsid w:val="000F3899"/>
    <w:rsid w:val="000F3DFF"/>
    <w:rsid w:val="000F4915"/>
    <w:rsid w:val="000F4F13"/>
    <w:rsid w:val="000F510D"/>
    <w:rsid w:val="000F59E5"/>
    <w:rsid w:val="000F615B"/>
    <w:rsid w:val="000F6589"/>
    <w:rsid w:val="000F6FD7"/>
    <w:rsid w:val="000F7144"/>
    <w:rsid w:val="000F78A9"/>
    <w:rsid w:val="000F79DE"/>
    <w:rsid w:val="000F7B72"/>
    <w:rsid w:val="000F7DF8"/>
    <w:rsid w:val="00100957"/>
    <w:rsid w:val="00100EBB"/>
    <w:rsid w:val="00101782"/>
    <w:rsid w:val="00101A88"/>
    <w:rsid w:val="0010260A"/>
    <w:rsid w:val="00102A17"/>
    <w:rsid w:val="00102AF0"/>
    <w:rsid w:val="001030BB"/>
    <w:rsid w:val="001030FE"/>
    <w:rsid w:val="00103914"/>
    <w:rsid w:val="00103920"/>
    <w:rsid w:val="00103DA2"/>
    <w:rsid w:val="00103F2C"/>
    <w:rsid w:val="00103FB0"/>
    <w:rsid w:val="00104274"/>
    <w:rsid w:val="00104C9A"/>
    <w:rsid w:val="00104EFB"/>
    <w:rsid w:val="00105B87"/>
    <w:rsid w:val="00106017"/>
    <w:rsid w:val="00106360"/>
    <w:rsid w:val="00106627"/>
    <w:rsid w:val="00106996"/>
    <w:rsid w:val="00106AEA"/>
    <w:rsid w:val="001071E7"/>
    <w:rsid w:val="00107381"/>
    <w:rsid w:val="00107409"/>
    <w:rsid w:val="001075CF"/>
    <w:rsid w:val="00107D30"/>
    <w:rsid w:val="00107E18"/>
    <w:rsid w:val="00111390"/>
    <w:rsid w:val="001114EF"/>
    <w:rsid w:val="00111589"/>
    <w:rsid w:val="001119D5"/>
    <w:rsid w:val="00111B34"/>
    <w:rsid w:val="00112CA3"/>
    <w:rsid w:val="00112FF5"/>
    <w:rsid w:val="00113B72"/>
    <w:rsid w:val="00113C69"/>
    <w:rsid w:val="0011595E"/>
    <w:rsid w:val="00115A22"/>
    <w:rsid w:val="00115D79"/>
    <w:rsid w:val="00115ECD"/>
    <w:rsid w:val="00116058"/>
    <w:rsid w:val="00116CAE"/>
    <w:rsid w:val="001171B1"/>
    <w:rsid w:val="00117202"/>
    <w:rsid w:val="001175D2"/>
    <w:rsid w:val="001176AD"/>
    <w:rsid w:val="0011770E"/>
    <w:rsid w:val="001179BB"/>
    <w:rsid w:val="001179F9"/>
    <w:rsid w:val="00117CAB"/>
    <w:rsid w:val="001206C2"/>
    <w:rsid w:val="0012143E"/>
    <w:rsid w:val="00121E3B"/>
    <w:rsid w:val="00123B8F"/>
    <w:rsid w:val="00123C13"/>
    <w:rsid w:val="00124068"/>
    <w:rsid w:val="00124373"/>
    <w:rsid w:val="001243AE"/>
    <w:rsid w:val="00124C3F"/>
    <w:rsid w:val="001251E2"/>
    <w:rsid w:val="00125746"/>
    <w:rsid w:val="00125811"/>
    <w:rsid w:val="00125AD1"/>
    <w:rsid w:val="00125E29"/>
    <w:rsid w:val="001262E5"/>
    <w:rsid w:val="00126949"/>
    <w:rsid w:val="00126BF0"/>
    <w:rsid w:val="0012756C"/>
    <w:rsid w:val="001277F2"/>
    <w:rsid w:val="00127BE3"/>
    <w:rsid w:val="00127DC0"/>
    <w:rsid w:val="00127E55"/>
    <w:rsid w:val="00130332"/>
    <w:rsid w:val="00130B0E"/>
    <w:rsid w:val="001311AA"/>
    <w:rsid w:val="00131808"/>
    <w:rsid w:val="00131FD9"/>
    <w:rsid w:val="0013320D"/>
    <w:rsid w:val="0013370A"/>
    <w:rsid w:val="00133945"/>
    <w:rsid w:val="001342AB"/>
    <w:rsid w:val="00134AC9"/>
    <w:rsid w:val="00134DDD"/>
    <w:rsid w:val="00135E45"/>
    <w:rsid w:val="00136106"/>
    <w:rsid w:val="00136372"/>
    <w:rsid w:val="0013694B"/>
    <w:rsid w:val="00136E63"/>
    <w:rsid w:val="00136F41"/>
    <w:rsid w:val="00137566"/>
    <w:rsid w:val="00140410"/>
    <w:rsid w:val="00140656"/>
    <w:rsid w:val="00141074"/>
    <w:rsid w:val="0014144D"/>
    <w:rsid w:val="0014152F"/>
    <w:rsid w:val="0014189A"/>
    <w:rsid w:val="00141EC9"/>
    <w:rsid w:val="00142175"/>
    <w:rsid w:val="00142182"/>
    <w:rsid w:val="00142185"/>
    <w:rsid w:val="00142A2F"/>
    <w:rsid w:val="00142A75"/>
    <w:rsid w:val="00142F8F"/>
    <w:rsid w:val="00143005"/>
    <w:rsid w:val="0014332B"/>
    <w:rsid w:val="00143759"/>
    <w:rsid w:val="00143B77"/>
    <w:rsid w:val="00144441"/>
    <w:rsid w:val="0014449C"/>
    <w:rsid w:val="00144619"/>
    <w:rsid w:val="00145126"/>
    <w:rsid w:val="0014539A"/>
    <w:rsid w:val="00145F8D"/>
    <w:rsid w:val="00146D54"/>
    <w:rsid w:val="00146D55"/>
    <w:rsid w:val="0014776C"/>
    <w:rsid w:val="001477E8"/>
    <w:rsid w:val="00147879"/>
    <w:rsid w:val="00147DC9"/>
    <w:rsid w:val="00150130"/>
    <w:rsid w:val="0015034D"/>
    <w:rsid w:val="00150A8E"/>
    <w:rsid w:val="00150AE3"/>
    <w:rsid w:val="00150E92"/>
    <w:rsid w:val="00151125"/>
    <w:rsid w:val="001511EB"/>
    <w:rsid w:val="00151438"/>
    <w:rsid w:val="0015159B"/>
    <w:rsid w:val="001517D9"/>
    <w:rsid w:val="00151BB8"/>
    <w:rsid w:val="00151BD6"/>
    <w:rsid w:val="00151C84"/>
    <w:rsid w:val="00151F21"/>
    <w:rsid w:val="00151FD4"/>
    <w:rsid w:val="001525EC"/>
    <w:rsid w:val="00152FA1"/>
    <w:rsid w:val="00153434"/>
    <w:rsid w:val="001534D5"/>
    <w:rsid w:val="00153C50"/>
    <w:rsid w:val="001542DE"/>
    <w:rsid w:val="00154643"/>
    <w:rsid w:val="00155CE0"/>
    <w:rsid w:val="00155E3B"/>
    <w:rsid w:val="00155F9E"/>
    <w:rsid w:val="001562B7"/>
    <w:rsid w:val="001562BA"/>
    <w:rsid w:val="00156730"/>
    <w:rsid w:val="00157283"/>
    <w:rsid w:val="001577EF"/>
    <w:rsid w:val="001578C1"/>
    <w:rsid w:val="00157956"/>
    <w:rsid w:val="001602B4"/>
    <w:rsid w:val="00160E5B"/>
    <w:rsid w:val="00161D68"/>
    <w:rsid w:val="00161DFF"/>
    <w:rsid w:val="00162201"/>
    <w:rsid w:val="0016221B"/>
    <w:rsid w:val="00162FE1"/>
    <w:rsid w:val="001632E4"/>
    <w:rsid w:val="00164072"/>
    <w:rsid w:val="0016411F"/>
    <w:rsid w:val="001642E3"/>
    <w:rsid w:val="00164815"/>
    <w:rsid w:val="001648D7"/>
    <w:rsid w:val="00164DF4"/>
    <w:rsid w:val="0016564F"/>
    <w:rsid w:val="00165AFD"/>
    <w:rsid w:val="00166072"/>
    <w:rsid w:val="00166313"/>
    <w:rsid w:val="001666DD"/>
    <w:rsid w:val="00166882"/>
    <w:rsid w:val="00166F42"/>
    <w:rsid w:val="00166F68"/>
    <w:rsid w:val="001670FF"/>
    <w:rsid w:val="00167906"/>
    <w:rsid w:val="00167956"/>
    <w:rsid w:val="00167AEF"/>
    <w:rsid w:val="001700C3"/>
    <w:rsid w:val="00170430"/>
    <w:rsid w:val="001706BF"/>
    <w:rsid w:val="00170811"/>
    <w:rsid w:val="0017184F"/>
    <w:rsid w:val="00171A51"/>
    <w:rsid w:val="00171A8B"/>
    <w:rsid w:val="00172055"/>
    <w:rsid w:val="00172155"/>
    <w:rsid w:val="001722E3"/>
    <w:rsid w:val="00172405"/>
    <w:rsid w:val="00172457"/>
    <w:rsid w:val="00172EFB"/>
    <w:rsid w:val="00173160"/>
    <w:rsid w:val="00173432"/>
    <w:rsid w:val="0017364A"/>
    <w:rsid w:val="00173747"/>
    <w:rsid w:val="001742D9"/>
    <w:rsid w:val="00174551"/>
    <w:rsid w:val="001745B7"/>
    <w:rsid w:val="00174B94"/>
    <w:rsid w:val="00174FCA"/>
    <w:rsid w:val="00175729"/>
    <w:rsid w:val="00175991"/>
    <w:rsid w:val="00175F62"/>
    <w:rsid w:val="00176382"/>
    <w:rsid w:val="00176634"/>
    <w:rsid w:val="00176714"/>
    <w:rsid w:val="001769B0"/>
    <w:rsid w:val="00176BE1"/>
    <w:rsid w:val="00176E12"/>
    <w:rsid w:val="00176F1E"/>
    <w:rsid w:val="0017706F"/>
    <w:rsid w:val="001803EF"/>
    <w:rsid w:val="0018087F"/>
    <w:rsid w:val="00180F10"/>
    <w:rsid w:val="00181724"/>
    <w:rsid w:val="0018195E"/>
    <w:rsid w:val="00181A33"/>
    <w:rsid w:val="00181DB5"/>
    <w:rsid w:val="0018213A"/>
    <w:rsid w:val="0018267A"/>
    <w:rsid w:val="001827BD"/>
    <w:rsid w:val="00182939"/>
    <w:rsid w:val="0018297E"/>
    <w:rsid w:val="00182C70"/>
    <w:rsid w:val="00182DF0"/>
    <w:rsid w:val="00183129"/>
    <w:rsid w:val="0018358B"/>
    <w:rsid w:val="0018358F"/>
    <w:rsid w:val="001836B6"/>
    <w:rsid w:val="001836D8"/>
    <w:rsid w:val="00183D0E"/>
    <w:rsid w:val="001840A9"/>
    <w:rsid w:val="0018434D"/>
    <w:rsid w:val="00185BD1"/>
    <w:rsid w:val="00185CEF"/>
    <w:rsid w:val="00186017"/>
    <w:rsid w:val="0018631A"/>
    <w:rsid w:val="00186909"/>
    <w:rsid w:val="00186C42"/>
    <w:rsid w:val="00187052"/>
    <w:rsid w:val="00187609"/>
    <w:rsid w:val="00187F50"/>
    <w:rsid w:val="001903ED"/>
    <w:rsid w:val="001907EE"/>
    <w:rsid w:val="00190CC6"/>
    <w:rsid w:val="00190CF4"/>
    <w:rsid w:val="001912F7"/>
    <w:rsid w:val="0019158E"/>
    <w:rsid w:val="001921B0"/>
    <w:rsid w:val="00192285"/>
    <w:rsid w:val="001929DA"/>
    <w:rsid w:val="00192F3D"/>
    <w:rsid w:val="001935EF"/>
    <w:rsid w:val="00194070"/>
    <w:rsid w:val="0019414B"/>
    <w:rsid w:val="001943CA"/>
    <w:rsid w:val="001955F6"/>
    <w:rsid w:val="001956AF"/>
    <w:rsid w:val="00195813"/>
    <w:rsid w:val="0019588B"/>
    <w:rsid w:val="0019596A"/>
    <w:rsid w:val="001959AD"/>
    <w:rsid w:val="00195F41"/>
    <w:rsid w:val="00197A1C"/>
    <w:rsid w:val="001A03BF"/>
    <w:rsid w:val="001A066E"/>
    <w:rsid w:val="001A0D9F"/>
    <w:rsid w:val="001A1135"/>
    <w:rsid w:val="001A1404"/>
    <w:rsid w:val="001A15D8"/>
    <w:rsid w:val="001A1667"/>
    <w:rsid w:val="001A1745"/>
    <w:rsid w:val="001A1842"/>
    <w:rsid w:val="001A1896"/>
    <w:rsid w:val="001A2892"/>
    <w:rsid w:val="001A2CAA"/>
    <w:rsid w:val="001A2FA4"/>
    <w:rsid w:val="001A301E"/>
    <w:rsid w:val="001A335C"/>
    <w:rsid w:val="001A3463"/>
    <w:rsid w:val="001A3573"/>
    <w:rsid w:val="001A38F1"/>
    <w:rsid w:val="001A4E05"/>
    <w:rsid w:val="001A4E5E"/>
    <w:rsid w:val="001A4F5E"/>
    <w:rsid w:val="001A53A8"/>
    <w:rsid w:val="001A6A3A"/>
    <w:rsid w:val="001A6B45"/>
    <w:rsid w:val="001A6B62"/>
    <w:rsid w:val="001A6F41"/>
    <w:rsid w:val="001A7257"/>
    <w:rsid w:val="001A7E69"/>
    <w:rsid w:val="001A7FFA"/>
    <w:rsid w:val="001B0B10"/>
    <w:rsid w:val="001B134F"/>
    <w:rsid w:val="001B135B"/>
    <w:rsid w:val="001B1882"/>
    <w:rsid w:val="001B1A98"/>
    <w:rsid w:val="001B1F98"/>
    <w:rsid w:val="001B236A"/>
    <w:rsid w:val="001B2DAC"/>
    <w:rsid w:val="001B3263"/>
    <w:rsid w:val="001B3A24"/>
    <w:rsid w:val="001B3F1C"/>
    <w:rsid w:val="001B438B"/>
    <w:rsid w:val="001B4CD9"/>
    <w:rsid w:val="001B54B9"/>
    <w:rsid w:val="001B59D9"/>
    <w:rsid w:val="001B5E89"/>
    <w:rsid w:val="001B5F23"/>
    <w:rsid w:val="001B6B7F"/>
    <w:rsid w:val="001B6DA7"/>
    <w:rsid w:val="001B6EAF"/>
    <w:rsid w:val="001B7516"/>
    <w:rsid w:val="001B7971"/>
    <w:rsid w:val="001C00A5"/>
    <w:rsid w:val="001C013D"/>
    <w:rsid w:val="001C0310"/>
    <w:rsid w:val="001C03EB"/>
    <w:rsid w:val="001C049A"/>
    <w:rsid w:val="001C0565"/>
    <w:rsid w:val="001C096F"/>
    <w:rsid w:val="001C16EC"/>
    <w:rsid w:val="001C184B"/>
    <w:rsid w:val="001C1C0B"/>
    <w:rsid w:val="001C1D5D"/>
    <w:rsid w:val="001C2D45"/>
    <w:rsid w:val="001C2E46"/>
    <w:rsid w:val="001C3BEB"/>
    <w:rsid w:val="001C3FEC"/>
    <w:rsid w:val="001C4722"/>
    <w:rsid w:val="001C4F6D"/>
    <w:rsid w:val="001C50E4"/>
    <w:rsid w:val="001C51B2"/>
    <w:rsid w:val="001C55A8"/>
    <w:rsid w:val="001C5981"/>
    <w:rsid w:val="001C5B44"/>
    <w:rsid w:val="001C605F"/>
    <w:rsid w:val="001C6C81"/>
    <w:rsid w:val="001C6F6E"/>
    <w:rsid w:val="001C7217"/>
    <w:rsid w:val="001C7633"/>
    <w:rsid w:val="001C7F30"/>
    <w:rsid w:val="001C7FD5"/>
    <w:rsid w:val="001D0C90"/>
    <w:rsid w:val="001D0D17"/>
    <w:rsid w:val="001D1604"/>
    <w:rsid w:val="001D174E"/>
    <w:rsid w:val="001D2564"/>
    <w:rsid w:val="001D2DF4"/>
    <w:rsid w:val="001D31E6"/>
    <w:rsid w:val="001D379C"/>
    <w:rsid w:val="001D3DF3"/>
    <w:rsid w:val="001D4927"/>
    <w:rsid w:val="001D6D7B"/>
    <w:rsid w:val="001D7141"/>
    <w:rsid w:val="001D7389"/>
    <w:rsid w:val="001D7692"/>
    <w:rsid w:val="001D7EAC"/>
    <w:rsid w:val="001E0532"/>
    <w:rsid w:val="001E0CFB"/>
    <w:rsid w:val="001E0E6E"/>
    <w:rsid w:val="001E1851"/>
    <w:rsid w:val="001E1E8D"/>
    <w:rsid w:val="001E2D39"/>
    <w:rsid w:val="001E32F7"/>
    <w:rsid w:val="001E35A2"/>
    <w:rsid w:val="001E3615"/>
    <w:rsid w:val="001E3C10"/>
    <w:rsid w:val="001E3E0F"/>
    <w:rsid w:val="001E4B7D"/>
    <w:rsid w:val="001E4B9F"/>
    <w:rsid w:val="001E5123"/>
    <w:rsid w:val="001E516B"/>
    <w:rsid w:val="001E53E8"/>
    <w:rsid w:val="001E54CD"/>
    <w:rsid w:val="001E6443"/>
    <w:rsid w:val="001E65CD"/>
    <w:rsid w:val="001E683F"/>
    <w:rsid w:val="001E68D9"/>
    <w:rsid w:val="001E6E81"/>
    <w:rsid w:val="001E77D8"/>
    <w:rsid w:val="001E7BE6"/>
    <w:rsid w:val="001E7C95"/>
    <w:rsid w:val="001E7DFC"/>
    <w:rsid w:val="001F0276"/>
    <w:rsid w:val="001F0DE0"/>
    <w:rsid w:val="001F130A"/>
    <w:rsid w:val="001F13CE"/>
    <w:rsid w:val="001F1C8F"/>
    <w:rsid w:val="001F2065"/>
    <w:rsid w:val="001F20A0"/>
    <w:rsid w:val="001F24E8"/>
    <w:rsid w:val="001F24FC"/>
    <w:rsid w:val="001F2B8D"/>
    <w:rsid w:val="001F2FFC"/>
    <w:rsid w:val="001F30DB"/>
    <w:rsid w:val="001F319F"/>
    <w:rsid w:val="001F36D2"/>
    <w:rsid w:val="001F3AF8"/>
    <w:rsid w:val="001F3B34"/>
    <w:rsid w:val="001F3E21"/>
    <w:rsid w:val="001F47F1"/>
    <w:rsid w:val="001F47FA"/>
    <w:rsid w:val="001F5324"/>
    <w:rsid w:val="001F5B2A"/>
    <w:rsid w:val="001F5ECB"/>
    <w:rsid w:val="001F64CC"/>
    <w:rsid w:val="001F6809"/>
    <w:rsid w:val="001F6A7F"/>
    <w:rsid w:val="001F7D98"/>
    <w:rsid w:val="001F7DAA"/>
    <w:rsid w:val="001F7E2E"/>
    <w:rsid w:val="001F7E61"/>
    <w:rsid w:val="00200023"/>
    <w:rsid w:val="002007D4"/>
    <w:rsid w:val="00201AA1"/>
    <w:rsid w:val="00202B0D"/>
    <w:rsid w:val="00202EA2"/>
    <w:rsid w:val="00202EDA"/>
    <w:rsid w:val="0020345C"/>
    <w:rsid w:val="002043DA"/>
    <w:rsid w:val="002046A4"/>
    <w:rsid w:val="00204868"/>
    <w:rsid w:val="00204C3B"/>
    <w:rsid w:val="00205139"/>
    <w:rsid w:val="00205148"/>
    <w:rsid w:val="002051BB"/>
    <w:rsid w:val="00205F9D"/>
    <w:rsid w:val="002062CA"/>
    <w:rsid w:val="00207128"/>
    <w:rsid w:val="002074B7"/>
    <w:rsid w:val="00207DEA"/>
    <w:rsid w:val="002100D0"/>
    <w:rsid w:val="00210198"/>
    <w:rsid w:val="00210A53"/>
    <w:rsid w:val="00211668"/>
    <w:rsid w:val="002118B2"/>
    <w:rsid w:val="00211931"/>
    <w:rsid w:val="00211A77"/>
    <w:rsid w:val="00211B23"/>
    <w:rsid w:val="00211CEC"/>
    <w:rsid w:val="002126B1"/>
    <w:rsid w:val="00212715"/>
    <w:rsid w:val="002127DD"/>
    <w:rsid w:val="00212945"/>
    <w:rsid w:val="00213077"/>
    <w:rsid w:val="00214174"/>
    <w:rsid w:val="00214DDD"/>
    <w:rsid w:val="00214FA6"/>
    <w:rsid w:val="00215745"/>
    <w:rsid w:val="00215770"/>
    <w:rsid w:val="00215DEC"/>
    <w:rsid w:val="00215EBD"/>
    <w:rsid w:val="00216AA8"/>
    <w:rsid w:val="00216BCF"/>
    <w:rsid w:val="002173B6"/>
    <w:rsid w:val="00217DA5"/>
    <w:rsid w:val="00220640"/>
    <w:rsid w:val="00220750"/>
    <w:rsid w:val="00220932"/>
    <w:rsid w:val="00221394"/>
    <w:rsid w:val="00221C5E"/>
    <w:rsid w:val="00221CFD"/>
    <w:rsid w:val="00222834"/>
    <w:rsid w:val="00222858"/>
    <w:rsid w:val="00223116"/>
    <w:rsid w:val="002235AA"/>
    <w:rsid w:val="002235E5"/>
    <w:rsid w:val="0022421F"/>
    <w:rsid w:val="00225D8E"/>
    <w:rsid w:val="00225DCA"/>
    <w:rsid w:val="00226290"/>
    <w:rsid w:val="002266CB"/>
    <w:rsid w:val="00226977"/>
    <w:rsid w:val="00226986"/>
    <w:rsid w:val="00226AEA"/>
    <w:rsid w:val="00226FCC"/>
    <w:rsid w:val="00226FD6"/>
    <w:rsid w:val="00227181"/>
    <w:rsid w:val="002271AC"/>
    <w:rsid w:val="00227C9A"/>
    <w:rsid w:val="00230123"/>
    <w:rsid w:val="00230759"/>
    <w:rsid w:val="00231B52"/>
    <w:rsid w:val="00232326"/>
    <w:rsid w:val="00232522"/>
    <w:rsid w:val="00232599"/>
    <w:rsid w:val="0023277B"/>
    <w:rsid w:val="002329C8"/>
    <w:rsid w:val="00232B2B"/>
    <w:rsid w:val="00232FB6"/>
    <w:rsid w:val="00233E0A"/>
    <w:rsid w:val="00234BE4"/>
    <w:rsid w:val="00235292"/>
    <w:rsid w:val="00235464"/>
    <w:rsid w:val="00236868"/>
    <w:rsid w:val="00236DD7"/>
    <w:rsid w:val="002370D9"/>
    <w:rsid w:val="002378F6"/>
    <w:rsid w:val="00237C6C"/>
    <w:rsid w:val="00240097"/>
    <w:rsid w:val="00240277"/>
    <w:rsid w:val="002402D4"/>
    <w:rsid w:val="002409EA"/>
    <w:rsid w:val="00240F82"/>
    <w:rsid w:val="00240FD3"/>
    <w:rsid w:val="0024107C"/>
    <w:rsid w:val="0024109C"/>
    <w:rsid w:val="00241186"/>
    <w:rsid w:val="00241847"/>
    <w:rsid w:val="002418A5"/>
    <w:rsid w:val="00241B1E"/>
    <w:rsid w:val="00241EE7"/>
    <w:rsid w:val="00242063"/>
    <w:rsid w:val="002421AD"/>
    <w:rsid w:val="00242778"/>
    <w:rsid w:val="002428DB"/>
    <w:rsid w:val="00242B9A"/>
    <w:rsid w:val="00242D23"/>
    <w:rsid w:val="00242D2A"/>
    <w:rsid w:val="00243179"/>
    <w:rsid w:val="00243320"/>
    <w:rsid w:val="0024393A"/>
    <w:rsid w:val="00243A0B"/>
    <w:rsid w:val="002440BB"/>
    <w:rsid w:val="002443D7"/>
    <w:rsid w:val="002443EC"/>
    <w:rsid w:val="00244E2A"/>
    <w:rsid w:val="002458DB"/>
    <w:rsid w:val="00246530"/>
    <w:rsid w:val="00246755"/>
    <w:rsid w:val="0024692D"/>
    <w:rsid w:val="00246A25"/>
    <w:rsid w:val="00246EC4"/>
    <w:rsid w:val="00247473"/>
    <w:rsid w:val="002477DB"/>
    <w:rsid w:val="00247A21"/>
    <w:rsid w:val="002505C2"/>
    <w:rsid w:val="00250CAB"/>
    <w:rsid w:val="00250FDE"/>
    <w:rsid w:val="00251055"/>
    <w:rsid w:val="00251AC5"/>
    <w:rsid w:val="00251B6B"/>
    <w:rsid w:val="00251F94"/>
    <w:rsid w:val="002522E7"/>
    <w:rsid w:val="00252EA4"/>
    <w:rsid w:val="0025303E"/>
    <w:rsid w:val="00253508"/>
    <w:rsid w:val="00253531"/>
    <w:rsid w:val="002536F4"/>
    <w:rsid w:val="00253B81"/>
    <w:rsid w:val="002542E7"/>
    <w:rsid w:val="00255785"/>
    <w:rsid w:val="00255AC9"/>
    <w:rsid w:val="0025603D"/>
    <w:rsid w:val="002566AE"/>
    <w:rsid w:val="00256A30"/>
    <w:rsid w:val="00256B0E"/>
    <w:rsid w:val="00256C99"/>
    <w:rsid w:val="00256E35"/>
    <w:rsid w:val="00257B43"/>
    <w:rsid w:val="00257C1A"/>
    <w:rsid w:val="00257DB9"/>
    <w:rsid w:val="00260DAF"/>
    <w:rsid w:val="00260FF9"/>
    <w:rsid w:val="00261155"/>
    <w:rsid w:val="002613E6"/>
    <w:rsid w:val="00261F4F"/>
    <w:rsid w:val="00262BAE"/>
    <w:rsid w:val="00263171"/>
    <w:rsid w:val="002631EA"/>
    <w:rsid w:val="002633B2"/>
    <w:rsid w:val="0026349E"/>
    <w:rsid w:val="00263B6C"/>
    <w:rsid w:val="00263DC8"/>
    <w:rsid w:val="00264D56"/>
    <w:rsid w:val="00265096"/>
    <w:rsid w:val="00265624"/>
    <w:rsid w:val="00265930"/>
    <w:rsid w:val="00265959"/>
    <w:rsid w:val="002659E2"/>
    <w:rsid w:val="00265A7E"/>
    <w:rsid w:val="00265D9A"/>
    <w:rsid w:val="002663BB"/>
    <w:rsid w:val="002669B0"/>
    <w:rsid w:val="00267268"/>
    <w:rsid w:val="002672EF"/>
    <w:rsid w:val="00267BAE"/>
    <w:rsid w:val="00267D42"/>
    <w:rsid w:val="002700D5"/>
    <w:rsid w:val="00270634"/>
    <w:rsid w:val="00270836"/>
    <w:rsid w:val="00270C31"/>
    <w:rsid w:val="00270CFD"/>
    <w:rsid w:val="00270FF8"/>
    <w:rsid w:val="002714E5"/>
    <w:rsid w:val="00271CBF"/>
    <w:rsid w:val="00271DBD"/>
    <w:rsid w:val="002720A5"/>
    <w:rsid w:val="0027219A"/>
    <w:rsid w:val="002721BA"/>
    <w:rsid w:val="00272D60"/>
    <w:rsid w:val="00272E8F"/>
    <w:rsid w:val="002732D1"/>
    <w:rsid w:val="00273345"/>
    <w:rsid w:val="0027370C"/>
    <w:rsid w:val="00273CF8"/>
    <w:rsid w:val="00273EE1"/>
    <w:rsid w:val="00274277"/>
    <w:rsid w:val="002746D2"/>
    <w:rsid w:val="00274723"/>
    <w:rsid w:val="00274929"/>
    <w:rsid w:val="00274C0D"/>
    <w:rsid w:val="00274FA3"/>
    <w:rsid w:val="00275AAF"/>
    <w:rsid w:val="00275EF2"/>
    <w:rsid w:val="002763E9"/>
    <w:rsid w:val="00276B42"/>
    <w:rsid w:val="00276BBC"/>
    <w:rsid w:val="00276D01"/>
    <w:rsid w:val="0027708D"/>
    <w:rsid w:val="00277238"/>
    <w:rsid w:val="00280475"/>
    <w:rsid w:val="0028067B"/>
    <w:rsid w:val="0028082C"/>
    <w:rsid w:val="00280BFB"/>
    <w:rsid w:val="00280C7F"/>
    <w:rsid w:val="00280DB8"/>
    <w:rsid w:val="00280E9A"/>
    <w:rsid w:val="00281797"/>
    <w:rsid w:val="00281D2A"/>
    <w:rsid w:val="00281D57"/>
    <w:rsid w:val="00281FD9"/>
    <w:rsid w:val="00281FDD"/>
    <w:rsid w:val="002821CC"/>
    <w:rsid w:val="00282BA6"/>
    <w:rsid w:val="002832AD"/>
    <w:rsid w:val="00283785"/>
    <w:rsid w:val="00283A10"/>
    <w:rsid w:val="00283F51"/>
    <w:rsid w:val="00284C9F"/>
    <w:rsid w:val="00284FD5"/>
    <w:rsid w:val="00285850"/>
    <w:rsid w:val="002868D2"/>
    <w:rsid w:val="00286917"/>
    <w:rsid w:val="00286AED"/>
    <w:rsid w:val="00286C75"/>
    <w:rsid w:val="00286C99"/>
    <w:rsid w:val="00286E06"/>
    <w:rsid w:val="002878D6"/>
    <w:rsid w:val="00287918"/>
    <w:rsid w:val="0028797B"/>
    <w:rsid w:val="00290DFC"/>
    <w:rsid w:val="00290FBD"/>
    <w:rsid w:val="00291A0C"/>
    <w:rsid w:val="00291F8E"/>
    <w:rsid w:val="00292A05"/>
    <w:rsid w:val="00292FD0"/>
    <w:rsid w:val="0029352E"/>
    <w:rsid w:val="00294133"/>
    <w:rsid w:val="002941C4"/>
    <w:rsid w:val="00294389"/>
    <w:rsid w:val="00294B2B"/>
    <w:rsid w:val="00294E22"/>
    <w:rsid w:val="002952F0"/>
    <w:rsid w:val="00295640"/>
    <w:rsid w:val="00295D67"/>
    <w:rsid w:val="00295DE4"/>
    <w:rsid w:val="00296292"/>
    <w:rsid w:val="0029641E"/>
    <w:rsid w:val="002969A1"/>
    <w:rsid w:val="00296CB5"/>
    <w:rsid w:val="00296F6C"/>
    <w:rsid w:val="002975DB"/>
    <w:rsid w:val="002977E7"/>
    <w:rsid w:val="002979C8"/>
    <w:rsid w:val="00297F05"/>
    <w:rsid w:val="002A0180"/>
    <w:rsid w:val="002A054C"/>
    <w:rsid w:val="002A0C23"/>
    <w:rsid w:val="002A0EB0"/>
    <w:rsid w:val="002A13E2"/>
    <w:rsid w:val="002A1A76"/>
    <w:rsid w:val="002A1FC0"/>
    <w:rsid w:val="002A207E"/>
    <w:rsid w:val="002A233C"/>
    <w:rsid w:val="002A29E8"/>
    <w:rsid w:val="002A2D26"/>
    <w:rsid w:val="002A326D"/>
    <w:rsid w:val="002A32E0"/>
    <w:rsid w:val="002A39F3"/>
    <w:rsid w:val="002A5936"/>
    <w:rsid w:val="002A5B47"/>
    <w:rsid w:val="002A5CD4"/>
    <w:rsid w:val="002A5E2F"/>
    <w:rsid w:val="002A5F8D"/>
    <w:rsid w:val="002A6095"/>
    <w:rsid w:val="002A6634"/>
    <w:rsid w:val="002A6FB9"/>
    <w:rsid w:val="002A7079"/>
    <w:rsid w:val="002A720B"/>
    <w:rsid w:val="002A72AC"/>
    <w:rsid w:val="002A730E"/>
    <w:rsid w:val="002A74AD"/>
    <w:rsid w:val="002A7A17"/>
    <w:rsid w:val="002B0534"/>
    <w:rsid w:val="002B06DD"/>
    <w:rsid w:val="002B1103"/>
    <w:rsid w:val="002B1104"/>
    <w:rsid w:val="002B169E"/>
    <w:rsid w:val="002B18F7"/>
    <w:rsid w:val="002B1F88"/>
    <w:rsid w:val="002B2360"/>
    <w:rsid w:val="002B238A"/>
    <w:rsid w:val="002B2525"/>
    <w:rsid w:val="002B26F1"/>
    <w:rsid w:val="002B2C50"/>
    <w:rsid w:val="002B2FFE"/>
    <w:rsid w:val="002B362A"/>
    <w:rsid w:val="002B4838"/>
    <w:rsid w:val="002B49EB"/>
    <w:rsid w:val="002B4A46"/>
    <w:rsid w:val="002B5443"/>
    <w:rsid w:val="002B59AC"/>
    <w:rsid w:val="002B5CAA"/>
    <w:rsid w:val="002B6369"/>
    <w:rsid w:val="002B66F3"/>
    <w:rsid w:val="002B6A7B"/>
    <w:rsid w:val="002B6F40"/>
    <w:rsid w:val="002B7017"/>
    <w:rsid w:val="002C0B98"/>
    <w:rsid w:val="002C1256"/>
    <w:rsid w:val="002C1A38"/>
    <w:rsid w:val="002C1ED2"/>
    <w:rsid w:val="002C1EF6"/>
    <w:rsid w:val="002C1F5D"/>
    <w:rsid w:val="002C2841"/>
    <w:rsid w:val="002C2DC3"/>
    <w:rsid w:val="002C390B"/>
    <w:rsid w:val="002C3A32"/>
    <w:rsid w:val="002C3B70"/>
    <w:rsid w:val="002C3DB5"/>
    <w:rsid w:val="002C3EC6"/>
    <w:rsid w:val="002C4889"/>
    <w:rsid w:val="002C4A66"/>
    <w:rsid w:val="002C502E"/>
    <w:rsid w:val="002C5349"/>
    <w:rsid w:val="002C58B8"/>
    <w:rsid w:val="002C6836"/>
    <w:rsid w:val="002C6E0C"/>
    <w:rsid w:val="002C759C"/>
    <w:rsid w:val="002C7B78"/>
    <w:rsid w:val="002C7B79"/>
    <w:rsid w:val="002C7CB8"/>
    <w:rsid w:val="002D0EF7"/>
    <w:rsid w:val="002D1A7D"/>
    <w:rsid w:val="002D1DDC"/>
    <w:rsid w:val="002D1E4A"/>
    <w:rsid w:val="002D2B15"/>
    <w:rsid w:val="002D2DC7"/>
    <w:rsid w:val="002D347D"/>
    <w:rsid w:val="002D36C8"/>
    <w:rsid w:val="002D38F0"/>
    <w:rsid w:val="002D42F1"/>
    <w:rsid w:val="002D4359"/>
    <w:rsid w:val="002D43DE"/>
    <w:rsid w:val="002D5426"/>
    <w:rsid w:val="002D55C9"/>
    <w:rsid w:val="002D568B"/>
    <w:rsid w:val="002D5B06"/>
    <w:rsid w:val="002D6CBB"/>
    <w:rsid w:val="002D6EB8"/>
    <w:rsid w:val="002D6FA1"/>
    <w:rsid w:val="002D71B8"/>
    <w:rsid w:val="002D71C2"/>
    <w:rsid w:val="002D7715"/>
    <w:rsid w:val="002D773A"/>
    <w:rsid w:val="002E0954"/>
    <w:rsid w:val="002E0DF0"/>
    <w:rsid w:val="002E119F"/>
    <w:rsid w:val="002E17C5"/>
    <w:rsid w:val="002E1DC8"/>
    <w:rsid w:val="002E2230"/>
    <w:rsid w:val="002E230E"/>
    <w:rsid w:val="002E2A6D"/>
    <w:rsid w:val="002E2B4D"/>
    <w:rsid w:val="002E2D13"/>
    <w:rsid w:val="002E3317"/>
    <w:rsid w:val="002E33C9"/>
    <w:rsid w:val="002E4D60"/>
    <w:rsid w:val="002E5162"/>
    <w:rsid w:val="002E5224"/>
    <w:rsid w:val="002E5278"/>
    <w:rsid w:val="002E56F5"/>
    <w:rsid w:val="002E57AC"/>
    <w:rsid w:val="002E68D8"/>
    <w:rsid w:val="002E7284"/>
    <w:rsid w:val="002E7345"/>
    <w:rsid w:val="002E74DF"/>
    <w:rsid w:val="002F03DE"/>
    <w:rsid w:val="002F0594"/>
    <w:rsid w:val="002F0CDD"/>
    <w:rsid w:val="002F179F"/>
    <w:rsid w:val="002F1B88"/>
    <w:rsid w:val="002F21EB"/>
    <w:rsid w:val="002F33D7"/>
    <w:rsid w:val="002F34DA"/>
    <w:rsid w:val="002F36DB"/>
    <w:rsid w:val="002F3768"/>
    <w:rsid w:val="002F3842"/>
    <w:rsid w:val="002F3CD6"/>
    <w:rsid w:val="002F4812"/>
    <w:rsid w:val="002F4EBC"/>
    <w:rsid w:val="002F52DD"/>
    <w:rsid w:val="002F577C"/>
    <w:rsid w:val="002F57C9"/>
    <w:rsid w:val="002F59D1"/>
    <w:rsid w:val="002F5A65"/>
    <w:rsid w:val="002F5C50"/>
    <w:rsid w:val="002F5CE2"/>
    <w:rsid w:val="002F5EF1"/>
    <w:rsid w:val="002F6C88"/>
    <w:rsid w:val="002F6D6A"/>
    <w:rsid w:val="002F6F40"/>
    <w:rsid w:val="002F7A11"/>
    <w:rsid w:val="002F7DE9"/>
    <w:rsid w:val="003002A1"/>
    <w:rsid w:val="00300764"/>
    <w:rsid w:val="00300CB1"/>
    <w:rsid w:val="00300F30"/>
    <w:rsid w:val="003019F3"/>
    <w:rsid w:val="00301B41"/>
    <w:rsid w:val="00301DEF"/>
    <w:rsid w:val="00301E46"/>
    <w:rsid w:val="0030238A"/>
    <w:rsid w:val="00302EE9"/>
    <w:rsid w:val="0030350A"/>
    <w:rsid w:val="0030372E"/>
    <w:rsid w:val="0030394F"/>
    <w:rsid w:val="003041C2"/>
    <w:rsid w:val="00304406"/>
    <w:rsid w:val="003044C1"/>
    <w:rsid w:val="00304A49"/>
    <w:rsid w:val="00305A14"/>
    <w:rsid w:val="003063FC"/>
    <w:rsid w:val="003066D0"/>
    <w:rsid w:val="00306834"/>
    <w:rsid w:val="0030759A"/>
    <w:rsid w:val="00310167"/>
    <w:rsid w:val="00310354"/>
    <w:rsid w:val="00310529"/>
    <w:rsid w:val="00310738"/>
    <w:rsid w:val="003108FF"/>
    <w:rsid w:val="00311157"/>
    <w:rsid w:val="003119FA"/>
    <w:rsid w:val="00312192"/>
    <w:rsid w:val="00312A61"/>
    <w:rsid w:val="0031310E"/>
    <w:rsid w:val="003133AD"/>
    <w:rsid w:val="00313614"/>
    <w:rsid w:val="003137D7"/>
    <w:rsid w:val="00313E01"/>
    <w:rsid w:val="00314340"/>
    <w:rsid w:val="003149D3"/>
    <w:rsid w:val="00314C85"/>
    <w:rsid w:val="00315064"/>
    <w:rsid w:val="00315319"/>
    <w:rsid w:val="00315571"/>
    <w:rsid w:val="00315C08"/>
    <w:rsid w:val="00315C73"/>
    <w:rsid w:val="00315E5C"/>
    <w:rsid w:val="00316086"/>
    <w:rsid w:val="0031668F"/>
    <w:rsid w:val="0031731D"/>
    <w:rsid w:val="00317923"/>
    <w:rsid w:val="00320AFD"/>
    <w:rsid w:val="003214DF"/>
    <w:rsid w:val="003218FC"/>
    <w:rsid w:val="00321ED1"/>
    <w:rsid w:val="00322430"/>
    <w:rsid w:val="00322729"/>
    <w:rsid w:val="003228B1"/>
    <w:rsid w:val="00322A35"/>
    <w:rsid w:val="00322CF1"/>
    <w:rsid w:val="00322E78"/>
    <w:rsid w:val="00323535"/>
    <w:rsid w:val="00323813"/>
    <w:rsid w:val="00323A77"/>
    <w:rsid w:val="00323D98"/>
    <w:rsid w:val="00324098"/>
    <w:rsid w:val="003240DA"/>
    <w:rsid w:val="00324B30"/>
    <w:rsid w:val="00324C34"/>
    <w:rsid w:val="00324CDB"/>
    <w:rsid w:val="003251C0"/>
    <w:rsid w:val="003255CA"/>
    <w:rsid w:val="00326170"/>
    <w:rsid w:val="00326851"/>
    <w:rsid w:val="003268B4"/>
    <w:rsid w:val="00326AF4"/>
    <w:rsid w:val="00327563"/>
    <w:rsid w:val="00327763"/>
    <w:rsid w:val="00330852"/>
    <w:rsid w:val="00330B12"/>
    <w:rsid w:val="00330ECC"/>
    <w:rsid w:val="00331B09"/>
    <w:rsid w:val="00331CBB"/>
    <w:rsid w:val="0033258B"/>
    <w:rsid w:val="00332925"/>
    <w:rsid w:val="00333BC5"/>
    <w:rsid w:val="00333D3E"/>
    <w:rsid w:val="00333FCB"/>
    <w:rsid w:val="003343DD"/>
    <w:rsid w:val="0033484F"/>
    <w:rsid w:val="00334885"/>
    <w:rsid w:val="00334DE4"/>
    <w:rsid w:val="003351F0"/>
    <w:rsid w:val="00336259"/>
    <w:rsid w:val="00336487"/>
    <w:rsid w:val="00337579"/>
    <w:rsid w:val="00337C37"/>
    <w:rsid w:val="00337CB8"/>
    <w:rsid w:val="00337F69"/>
    <w:rsid w:val="00337F83"/>
    <w:rsid w:val="0034013E"/>
    <w:rsid w:val="0034045D"/>
    <w:rsid w:val="003416A9"/>
    <w:rsid w:val="003417BB"/>
    <w:rsid w:val="00341C90"/>
    <w:rsid w:val="00341D50"/>
    <w:rsid w:val="00341DFB"/>
    <w:rsid w:val="003425C6"/>
    <w:rsid w:val="003442B8"/>
    <w:rsid w:val="00344856"/>
    <w:rsid w:val="00344B81"/>
    <w:rsid w:val="00344DAA"/>
    <w:rsid w:val="00345035"/>
    <w:rsid w:val="003450B3"/>
    <w:rsid w:val="0034541C"/>
    <w:rsid w:val="003454E0"/>
    <w:rsid w:val="003456B7"/>
    <w:rsid w:val="0034692C"/>
    <w:rsid w:val="00347035"/>
    <w:rsid w:val="00347F7D"/>
    <w:rsid w:val="003509A5"/>
    <w:rsid w:val="00350C9B"/>
    <w:rsid w:val="00350CEC"/>
    <w:rsid w:val="003512AB"/>
    <w:rsid w:val="003522A4"/>
    <w:rsid w:val="003524F8"/>
    <w:rsid w:val="003531C1"/>
    <w:rsid w:val="00353AC2"/>
    <w:rsid w:val="00353BF2"/>
    <w:rsid w:val="00353EC3"/>
    <w:rsid w:val="003545A7"/>
    <w:rsid w:val="00354980"/>
    <w:rsid w:val="00354B67"/>
    <w:rsid w:val="00354B95"/>
    <w:rsid w:val="00354BE0"/>
    <w:rsid w:val="003551AD"/>
    <w:rsid w:val="00355392"/>
    <w:rsid w:val="00355B9F"/>
    <w:rsid w:val="003564B5"/>
    <w:rsid w:val="003565D0"/>
    <w:rsid w:val="0035697D"/>
    <w:rsid w:val="00356E1B"/>
    <w:rsid w:val="0035716D"/>
    <w:rsid w:val="003578E5"/>
    <w:rsid w:val="0036005C"/>
    <w:rsid w:val="00360083"/>
    <w:rsid w:val="00360256"/>
    <w:rsid w:val="00360332"/>
    <w:rsid w:val="003609FF"/>
    <w:rsid w:val="0036127D"/>
    <w:rsid w:val="00361459"/>
    <w:rsid w:val="0036160E"/>
    <w:rsid w:val="00361D31"/>
    <w:rsid w:val="00361D6F"/>
    <w:rsid w:val="00361E9A"/>
    <w:rsid w:val="0036266D"/>
    <w:rsid w:val="003626B8"/>
    <w:rsid w:val="003629DB"/>
    <w:rsid w:val="00362CE8"/>
    <w:rsid w:val="00362DCB"/>
    <w:rsid w:val="00362EE9"/>
    <w:rsid w:val="00363006"/>
    <w:rsid w:val="003630D4"/>
    <w:rsid w:val="0036322F"/>
    <w:rsid w:val="00363F12"/>
    <w:rsid w:val="0036419C"/>
    <w:rsid w:val="00364243"/>
    <w:rsid w:val="00365027"/>
    <w:rsid w:val="003656B7"/>
    <w:rsid w:val="00365D7E"/>
    <w:rsid w:val="003666A3"/>
    <w:rsid w:val="00366B74"/>
    <w:rsid w:val="00366E4F"/>
    <w:rsid w:val="00366EA1"/>
    <w:rsid w:val="0036702F"/>
    <w:rsid w:val="003679BE"/>
    <w:rsid w:val="00367ABF"/>
    <w:rsid w:val="00367B6F"/>
    <w:rsid w:val="003702C8"/>
    <w:rsid w:val="003705E0"/>
    <w:rsid w:val="00370AB0"/>
    <w:rsid w:val="00371363"/>
    <w:rsid w:val="0037157E"/>
    <w:rsid w:val="00371792"/>
    <w:rsid w:val="003719EC"/>
    <w:rsid w:val="003724BB"/>
    <w:rsid w:val="00372809"/>
    <w:rsid w:val="00372898"/>
    <w:rsid w:val="0037302A"/>
    <w:rsid w:val="00373135"/>
    <w:rsid w:val="00373DC1"/>
    <w:rsid w:val="00374617"/>
    <w:rsid w:val="00374819"/>
    <w:rsid w:val="00374B8C"/>
    <w:rsid w:val="00374E95"/>
    <w:rsid w:val="003756C8"/>
    <w:rsid w:val="00376055"/>
    <w:rsid w:val="00376098"/>
    <w:rsid w:val="00376146"/>
    <w:rsid w:val="0037660B"/>
    <w:rsid w:val="00376777"/>
    <w:rsid w:val="0037690C"/>
    <w:rsid w:val="00376B89"/>
    <w:rsid w:val="00377AAE"/>
    <w:rsid w:val="00377C6E"/>
    <w:rsid w:val="00377DA7"/>
    <w:rsid w:val="00380240"/>
    <w:rsid w:val="00380283"/>
    <w:rsid w:val="003805DD"/>
    <w:rsid w:val="003805E7"/>
    <w:rsid w:val="003810E5"/>
    <w:rsid w:val="003811FC"/>
    <w:rsid w:val="0038174E"/>
    <w:rsid w:val="0038179F"/>
    <w:rsid w:val="00381B02"/>
    <w:rsid w:val="0038227E"/>
    <w:rsid w:val="00382CCC"/>
    <w:rsid w:val="0038309D"/>
    <w:rsid w:val="00383507"/>
    <w:rsid w:val="0038420F"/>
    <w:rsid w:val="003845FB"/>
    <w:rsid w:val="00384690"/>
    <w:rsid w:val="003847AB"/>
    <w:rsid w:val="00385E30"/>
    <w:rsid w:val="003862FB"/>
    <w:rsid w:val="0038642F"/>
    <w:rsid w:val="003864C3"/>
    <w:rsid w:val="003872C2"/>
    <w:rsid w:val="003874C3"/>
    <w:rsid w:val="00387563"/>
    <w:rsid w:val="003879B5"/>
    <w:rsid w:val="003879D6"/>
    <w:rsid w:val="003901ED"/>
    <w:rsid w:val="0039150E"/>
    <w:rsid w:val="0039171C"/>
    <w:rsid w:val="0039194A"/>
    <w:rsid w:val="00391B7B"/>
    <w:rsid w:val="00391E58"/>
    <w:rsid w:val="003926AF"/>
    <w:rsid w:val="00392BC6"/>
    <w:rsid w:val="0039402B"/>
    <w:rsid w:val="00394BF3"/>
    <w:rsid w:val="00394CD2"/>
    <w:rsid w:val="00394D50"/>
    <w:rsid w:val="003950E9"/>
    <w:rsid w:val="0039529A"/>
    <w:rsid w:val="00395676"/>
    <w:rsid w:val="00395DB7"/>
    <w:rsid w:val="00395E72"/>
    <w:rsid w:val="00396555"/>
    <w:rsid w:val="0039663E"/>
    <w:rsid w:val="00396C1A"/>
    <w:rsid w:val="00396F56"/>
    <w:rsid w:val="00397206"/>
    <w:rsid w:val="00397392"/>
    <w:rsid w:val="00397671"/>
    <w:rsid w:val="003978B9"/>
    <w:rsid w:val="00397AE3"/>
    <w:rsid w:val="00397CAA"/>
    <w:rsid w:val="00397DA4"/>
    <w:rsid w:val="00397E95"/>
    <w:rsid w:val="00397FEE"/>
    <w:rsid w:val="003A0A1F"/>
    <w:rsid w:val="003A0F65"/>
    <w:rsid w:val="003A111E"/>
    <w:rsid w:val="003A118D"/>
    <w:rsid w:val="003A1A2A"/>
    <w:rsid w:val="003A1A66"/>
    <w:rsid w:val="003A2261"/>
    <w:rsid w:val="003A2CC5"/>
    <w:rsid w:val="003A302C"/>
    <w:rsid w:val="003A3325"/>
    <w:rsid w:val="003A3831"/>
    <w:rsid w:val="003A3A5C"/>
    <w:rsid w:val="003A3C84"/>
    <w:rsid w:val="003A3F1D"/>
    <w:rsid w:val="003A3F9F"/>
    <w:rsid w:val="003A406D"/>
    <w:rsid w:val="003A4244"/>
    <w:rsid w:val="003A434A"/>
    <w:rsid w:val="003A473F"/>
    <w:rsid w:val="003A4BFE"/>
    <w:rsid w:val="003A4E30"/>
    <w:rsid w:val="003A55AE"/>
    <w:rsid w:val="003A565F"/>
    <w:rsid w:val="003A573F"/>
    <w:rsid w:val="003A60D2"/>
    <w:rsid w:val="003A6319"/>
    <w:rsid w:val="003A6DD7"/>
    <w:rsid w:val="003A70F4"/>
    <w:rsid w:val="003A7330"/>
    <w:rsid w:val="003A7444"/>
    <w:rsid w:val="003A7490"/>
    <w:rsid w:val="003A7713"/>
    <w:rsid w:val="003A7AD3"/>
    <w:rsid w:val="003B0067"/>
    <w:rsid w:val="003B00EF"/>
    <w:rsid w:val="003B0963"/>
    <w:rsid w:val="003B0A4E"/>
    <w:rsid w:val="003B11DD"/>
    <w:rsid w:val="003B1C59"/>
    <w:rsid w:val="003B1F66"/>
    <w:rsid w:val="003B23A7"/>
    <w:rsid w:val="003B34F7"/>
    <w:rsid w:val="003B393E"/>
    <w:rsid w:val="003B3D52"/>
    <w:rsid w:val="003B3E2C"/>
    <w:rsid w:val="003B41DE"/>
    <w:rsid w:val="003B4990"/>
    <w:rsid w:val="003B59B7"/>
    <w:rsid w:val="003B59EF"/>
    <w:rsid w:val="003B5A3D"/>
    <w:rsid w:val="003B5DEA"/>
    <w:rsid w:val="003B6548"/>
    <w:rsid w:val="003B6B96"/>
    <w:rsid w:val="003B748D"/>
    <w:rsid w:val="003B75C7"/>
    <w:rsid w:val="003B765A"/>
    <w:rsid w:val="003B7AB4"/>
    <w:rsid w:val="003C00CE"/>
    <w:rsid w:val="003C02CC"/>
    <w:rsid w:val="003C0C40"/>
    <w:rsid w:val="003C0D32"/>
    <w:rsid w:val="003C0EA8"/>
    <w:rsid w:val="003C0EB8"/>
    <w:rsid w:val="003C0EF2"/>
    <w:rsid w:val="003C10F4"/>
    <w:rsid w:val="003C1134"/>
    <w:rsid w:val="003C1ECE"/>
    <w:rsid w:val="003C2073"/>
    <w:rsid w:val="003C2465"/>
    <w:rsid w:val="003C37A5"/>
    <w:rsid w:val="003C3B01"/>
    <w:rsid w:val="003C3DE4"/>
    <w:rsid w:val="003C48CC"/>
    <w:rsid w:val="003C4B73"/>
    <w:rsid w:val="003C59F7"/>
    <w:rsid w:val="003C5CD3"/>
    <w:rsid w:val="003C6598"/>
    <w:rsid w:val="003C6CE8"/>
    <w:rsid w:val="003C6F3C"/>
    <w:rsid w:val="003C7917"/>
    <w:rsid w:val="003C7C75"/>
    <w:rsid w:val="003D01F7"/>
    <w:rsid w:val="003D0510"/>
    <w:rsid w:val="003D11D5"/>
    <w:rsid w:val="003D18FB"/>
    <w:rsid w:val="003D19B1"/>
    <w:rsid w:val="003D1BFB"/>
    <w:rsid w:val="003D1C78"/>
    <w:rsid w:val="003D2206"/>
    <w:rsid w:val="003D28BD"/>
    <w:rsid w:val="003D2923"/>
    <w:rsid w:val="003D2C0F"/>
    <w:rsid w:val="003D2C43"/>
    <w:rsid w:val="003D3437"/>
    <w:rsid w:val="003D349C"/>
    <w:rsid w:val="003D44C5"/>
    <w:rsid w:val="003D4B3C"/>
    <w:rsid w:val="003D4D10"/>
    <w:rsid w:val="003D5046"/>
    <w:rsid w:val="003D5393"/>
    <w:rsid w:val="003D575C"/>
    <w:rsid w:val="003D5E06"/>
    <w:rsid w:val="003D682B"/>
    <w:rsid w:val="003D6944"/>
    <w:rsid w:val="003D6A90"/>
    <w:rsid w:val="003D6BD4"/>
    <w:rsid w:val="003D6DD7"/>
    <w:rsid w:val="003D75E3"/>
    <w:rsid w:val="003D76DA"/>
    <w:rsid w:val="003D7793"/>
    <w:rsid w:val="003D7A0D"/>
    <w:rsid w:val="003D7A9F"/>
    <w:rsid w:val="003D7B70"/>
    <w:rsid w:val="003D7DBE"/>
    <w:rsid w:val="003E0009"/>
    <w:rsid w:val="003E00BC"/>
    <w:rsid w:val="003E01B7"/>
    <w:rsid w:val="003E047D"/>
    <w:rsid w:val="003E05A7"/>
    <w:rsid w:val="003E0BC2"/>
    <w:rsid w:val="003E0D23"/>
    <w:rsid w:val="003E102B"/>
    <w:rsid w:val="003E2938"/>
    <w:rsid w:val="003E2A03"/>
    <w:rsid w:val="003E2F1A"/>
    <w:rsid w:val="003E2FF1"/>
    <w:rsid w:val="003E323C"/>
    <w:rsid w:val="003E32B1"/>
    <w:rsid w:val="003E393C"/>
    <w:rsid w:val="003E4243"/>
    <w:rsid w:val="003E50F5"/>
    <w:rsid w:val="003E518E"/>
    <w:rsid w:val="003E51E7"/>
    <w:rsid w:val="003E53FA"/>
    <w:rsid w:val="003E53FE"/>
    <w:rsid w:val="003E6250"/>
    <w:rsid w:val="003E6354"/>
    <w:rsid w:val="003E674A"/>
    <w:rsid w:val="003E69B5"/>
    <w:rsid w:val="003E7333"/>
    <w:rsid w:val="003E7517"/>
    <w:rsid w:val="003E7F32"/>
    <w:rsid w:val="003F0118"/>
    <w:rsid w:val="003F0589"/>
    <w:rsid w:val="003F065C"/>
    <w:rsid w:val="003F2073"/>
    <w:rsid w:val="003F23A3"/>
    <w:rsid w:val="003F2782"/>
    <w:rsid w:val="003F3A06"/>
    <w:rsid w:val="003F41F3"/>
    <w:rsid w:val="003F442A"/>
    <w:rsid w:val="003F4776"/>
    <w:rsid w:val="003F47D4"/>
    <w:rsid w:val="003F5118"/>
    <w:rsid w:val="003F5330"/>
    <w:rsid w:val="003F534C"/>
    <w:rsid w:val="003F5A7B"/>
    <w:rsid w:val="003F5D83"/>
    <w:rsid w:val="003F615C"/>
    <w:rsid w:val="003F63B7"/>
    <w:rsid w:val="003F65CD"/>
    <w:rsid w:val="003F67B2"/>
    <w:rsid w:val="003F6B91"/>
    <w:rsid w:val="003F74E4"/>
    <w:rsid w:val="003F7EAF"/>
    <w:rsid w:val="004002E4"/>
    <w:rsid w:val="004004D6"/>
    <w:rsid w:val="00400665"/>
    <w:rsid w:val="004009B2"/>
    <w:rsid w:val="00401AC5"/>
    <w:rsid w:val="00401B2F"/>
    <w:rsid w:val="00401EBF"/>
    <w:rsid w:val="00401F06"/>
    <w:rsid w:val="0040282A"/>
    <w:rsid w:val="004032D6"/>
    <w:rsid w:val="004038AE"/>
    <w:rsid w:val="00403AB9"/>
    <w:rsid w:val="00404AF1"/>
    <w:rsid w:val="00405425"/>
    <w:rsid w:val="00405447"/>
    <w:rsid w:val="004055E5"/>
    <w:rsid w:val="00405CC5"/>
    <w:rsid w:val="00405D1E"/>
    <w:rsid w:val="004066BE"/>
    <w:rsid w:val="004109FE"/>
    <w:rsid w:val="00410A66"/>
    <w:rsid w:val="0041130B"/>
    <w:rsid w:val="0041139B"/>
    <w:rsid w:val="00411D1F"/>
    <w:rsid w:val="0041217D"/>
    <w:rsid w:val="00412414"/>
    <w:rsid w:val="0041244B"/>
    <w:rsid w:val="0041308F"/>
    <w:rsid w:val="0041372B"/>
    <w:rsid w:val="004138A9"/>
    <w:rsid w:val="00413BD8"/>
    <w:rsid w:val="00413CD9"/>
    <w:rsid w:val="00413FE9"/>
    <w:rsid w:val="00414501"/>
    <w:rsid w:val="00414797"/>
    <w:rsid w:val="00414D68"/>
    <w:rsid w:val="00414E18"/>
    <w:rsid w:val="00415972"/>
    <w:rsid w:val="00415B2C"/>
    <w:rsid w:val="00415E50"/>
    <w:rsid w:val="0041687E"/>
    <w:rsid w:val="00416BD8"/>
    <w:rsid w:val="00416DAF"/>
    <w:rsid w:val="004206B3"/>
    <w:rsid w:val="004206DA"/>
    <w:rsid w:val="00420CA4"/>
    <w:rsid w:val="00420EED"/>
    <w:rsid w:val="00420F8A"/>
    <w:rsid w:val="00421791"/>
    <w:rsid w:val="00421A58"/>
    <w:rsid w:val="00421AB0"/>
    <w:rsid w:val="00421E1C"/>
    <w:rsid w:val="0042232A"/>
    <w:rsid w:val="00422700"/>
    <w:rsid w:val="00423159"/>
    <w:rsid w:val="004245F1"/>
    <w:rsid w:val="00424DA7"/>
    <w:rsid w:val="00425916"/>
    <w:rsid w:val="0042628D"/>
    <w:rsid w:val="0042671D"/>
    <w:rsid w:val="004267D7"/>
    <w:rsid w:val="004269CF"/>
    <w:rsid w:val="00427308"/>
    <w:rsid w:val="00427391"/>
    <w:rsid w:val="0042747A"/>
    <w:rsid w:val="00427603"/>
    <w:rsid w:val="00427A42"/>
    <w:rsid w:val="00427E11"/>
    <w:rsid w:val="00427ECF"/>
    <w:rsid w:val="0043004C"/>
    <w:rsid w:val="004303D4"/>
    <w:rsid w:val="004308D3"/>
    <w:rsid w:val="004308DC"/>
    <w:rsid w:val="00430C9E"/>
    <w:rsid w:val="0043106E"/>
    <w:rsid w:val="00431F5F"/>
    <w:rsid w:val="004320B0"/>
    <w:rsid w:val="0043224B"/>
    <w:rsid w:val="00432664"/>
    <w:rsid w:val="00432AB9"/>
    <w:rsid w:val="00432AFB"/>
    <w:rsid w:val="004333CF"/>
    <w:rsid w:val="00433748"/>
    <w:rsid w:val="0043374E"/>
    <w:rsid w:val="00433FD7"/>
    <w:rsid w:val="004343C4"/>
    <w:rsid w:val="004343E9"/>
    <w:rsid w:val="00434892"/>
    <w:rsid w:val="00435068"/>
    <w:rsid w:val="00435425"/>
    <w:rsid w:val="004357B5"/>
    <w:rsid w:val="00435A57"/>
    <w:rsid w:val="00435F7A"/>
    <w:rsid w:val="00436E23"/>
    <w:rsid w:val="00437171"/>
    <w:rsid w:val="0043742B"/>
    <w:rsid w:val="00437665"/>
    <w:rsid w:val="004379FD"/>
    <w:rsid w:val="00437A87"/>
    <w:rsid w:val="0044040F"/>
    <w:rsid w:val="00440E40"/>
    <w:rsid w:val="004411A9"/>
    <w:rsid w:val="004414E3"/>
    <w:rsid w:val="00441698"/>
    <w:rsid w:val="00441718"/>
    <w:rsid w:val="00441D32"/>
    <w:rsid w:val="004429D3"/>
    <w:rsid w:val="00442EC8"/>
    <w:rsid w:val="00443150"/>
    <w:rsid w:val="0044341D"/>
    <w:rsid w:val="004436DE"/>
    <w:rsid w:val="00443D41"/>
    <w:rsid w:val="00443F1F"/>
    <w:rsid w:val="00444132"/>
    <w:rsid w:val="004445DE"/>
    <w:rsid w:val="00444CA6"/>
    <w:rsid w:val="00444D9E"/>
    <w:rsid w:val="00445157"/>
    <w:rsid w:val="00445EEA"/>
    <w:rsid w:val="00445F73"/>
    <w:rsid w:val="00446F6D"/>
    <w:rsid w:val="0044731A"/>
    <w:rsid w:val="004476A1"/>
    <w:rsid w:val="00447726"/>
    <w:rsid w:val="00447756"/>
    <w:rsid w:val="0044780C"/>
    <w:rsid w:val="00447A1E"/>
    <w:rsid w:val="00447F71"/>
    <w:rsid w:val="00450AF3"/>
    <w:rsid w:val="00451239"/>
    <w:rsid w:val="00451604"/>
    <w:rsid w:val="004518F8"/>
    <w:rsid w:val="004521BF"/>
    <w:rsid w:val="00453348"/>
    <w:rsid w:val="00453383"/>
    <w:rsid w:val="004535D3"/>
    <w:rsid w:val="00453C05"/>
    <w:rsid w:val="00453CDC"/>
    <w:rsid w:val="0045468D"/>
    <w:rsid w:val="00454693"/>
    <w:rsid w:val="00454F7F"/>
    <w:rsid w:val="0045504B"/>
    <w:rsid w:val="00455594"/>
    <w:rsid w:val="00456074"/>
    <w:rsid w:val="00456295"/>
    <w:rsid w:val="00456CF6"/>
    <w:rsid w:val="00456E6F"/>
    <w:rsid w:val="004572E2"/>
    <w:rsid w:val="00457413"/>
    <w:rsid w:val="0045749E"/>
    <w:rsid w:val="004574F4"/>
    <w:rsid w:val="0045769B"/>
    <w:rsid w:val="00457733"/>
    <w:rsid w:val="004578B6"/>
    <w:rsid w:val="00457A7D"/>
    <w:rsid w:val="00457F2C"/>
    <w:rsid w:val="0046020A"/>
    <w:rsid w:val="00460E56"/>
    <w:rsid w:val="00461270"/>
    <w:rsid w:val="00461633"/>
    <w:rsid w:val="004617B6"/>
    <w:rsid w:val="004619B2"/>
    <w:rsid w:val="0046257B"/>
    <w:rsid w:val="00462733"/>
    <w:rsid w:val="0046279D"/>
    <w:rsid w:val="00462B63"/>
    <w:rsid w:val="00462F41"/>
    <w:rsid w:val="00463241"/>
    <w:rsid w:val="004633B6"/>
    <w:rsid w:val="00463D1D"/>
    <w:rsid w:val="00463D2E"/>
    <w:rsid w:val="0046456B"/>
    <w:rsid w:val="004646D5"/>
    <w:rsid w:val="00464A48"/>
    <w:rsid w:val="0046506E"/>
    <w:rsid w:val="00465383"/>
    <w:rsid w:val="0046550D"/>
    <w:rsid w:val="00465EBF"/>
    <w:rsid w:val="00466164"/>
    <w:rsid w:val="0046633D"/>
    <w:rsid w:val="0046645F"/>
    <w:rsid w:val="00466545"/>
    <w:rsid w:val="00466DF0"/>
    <w:rsid w:val="0046792F"/>
    <w:rsid w:val="00470051"/>
    <w:rsid w:val="00470564"/>
    <w:rsid w:val="00470972"/>
    <w:rsid w:val="004709F3"/>
    <w:rsid w:val="00470DF2"/>
    <w:rsid w:val="00470E03"/>
    <w:rsid w:val="00471126"/>
    <w:rsid w:val="004711A3"/>
    <w:rsid w:val="00471773"/>
    <w:rsid w:val="00472043"/>
    <w:rsid w:val="004724F8"/>
    <w:rsid w:val="00472D24"/>
    <w:rsid w:val="00473101"/>
    <w:rsid w:val="0047340C"/>
    <w:rsid w:val="004735D7"/>
    <w:rsid w:val="004736A8"/>
    <w:rsid w:val="00473761"/>
    <w:rsid w:val="00473885"/>
    <w:rsid w:val="00473C8B"/>
    <w:rsid w:val="00473E55"/>
    <w:rsid w:val="004742D9"/>
    <w:rsid w:val="00474461"/>
    <w:rsid w:val="004745C2"/>
    <w:rsid w:val="00474610"/>
    <w:rsid w:val="00474A73"/>
    <w:rsid w:val="00474D7A"/>
    <w:rsid w:val="00474FA2"/>
    <w:rsid w:val="004763B1"/>
    <w:rsid w:val="004764BB"/>
    <w:rsid w:val="00476812"/>
    <w:rsid w:val="00476BEF"/>
    <w:rsid w:val="00477ACA"/>
    <w:rsid w:val="00477B75"/>
    <w:rsid w:val="00477BA0"/>
    <w:rsid w:val="00477E33"/>
    <w:rsid w:val="0048020D"/>
    <w:rsid w:val="00480F0E"/>
    <w:rsid w:val="0048156B"/>
    <w:rsid w:val="00481DF1"/>
    <w:rsid w:val="004822FC"/>
    <w:rsid w:val="0048238A"/>
    <w:rsid w:val="00482CFC"/>
    <w:rsid w:val="00482E5D"/>
    <w:rsid w:val="0048301C"/>
    <w:rsid w:val="00483821"/>
    <w:rsid w:val="00483C58"/>
    <w:rsid w:val="00483DD5"/>
    <w:rsid w:val="00484387"/>
    <w:rsid w:val="00484657"/>
    <w:rsid w:val="00484C9E"/>
    <w:rsid w:val="00484DF9"/>
    <w:rsid w:val="004851C7"/>
    <w:rsid w:val="004853BF"/>
    <w:rsid w:val="004853D8"/>
    <w:rsid w:val="00485794"/>
    <w:rsid w:val="0048590A"/>
    <w:rsid w:val="00486073"/>
    <w:rsid w:val="004861EF"/>
    <w:rsid w:val="00486314"/>
    <w:rsid w:val="0048658F"/>
    <w:rsid w:val="00486712"/>
    <w:rsid w:val="004867F9"/>
    <w:rsid w:val="00487000"/>
    <w:rsid w:val="004878CB"/>
    <w:rsid w:val="0049054B"/>
    <w:rsid w:val="004908D0"/>
    <w:rsid w:val="004916F6"/>
    <w:rsid w:val="00491E12"/>
    <w:rsid w:val="004923AB"/>
    <w:rsid w:val="00492477"/>
    <w:rsid w:val="004934AA"/>
    <w:rsid w:val="0049360A"/>
    <w:rsid w:val="00493A41"/>
    <w:rsid w:val="00493EFD"/>
    <w:rsid w:val="0049455A"/>
    <w:rsid w:val="00494570"/>
    <w:rsid w:val="00494926"/>
    <w:rsid w:val="00494AEB"/>
    <w:rsid w:val="00494B5E"/>
    <w:rsid w:val="00494B69"/>
    <w:rsid w:val="0049559E"/>
    <w:rsid w:val="0049585E"/>
    <w:rsid w:val="004972EA"/>
    <w:rsid w:val="0049749B"/>
    <w:rsid w:val="0049762F"/>
    <w:rsid w:val="004A009A"/>
    <w:rsid w:val="004A02AE"/>
    <w:rsid w:val="004A0718"/>
    <w:rsid w:val="004A0719"/>
    <w:rsid w:val="004A098C"/>
    <w:rsid w:val="004A0AE4"/>
    <w:rsid w:val="004A1349"/>
    <w:rsid w:val="004A15BB"/>
    <w:rsid w:val="004A1B85"/>
    <w:rsid w:val="004A1D7B"/>
    <w:rsid w:val="004A1F45"/>
    <w:rsid w:val="004A2083"/>
    <w:rsid w:val="004A219C"/>
    <w:rsid w:val="004A21E9"/>
    <w:rsid w:val="004A22D8"/>
    <w:rsid w:val="004A2336"/>
    <w:rsid w:val="004A2BE7"/>
    <w:rsid w:val="004A2CBB"/>
    <w:rsid w:val="004A2E30"/>
    <w:rsid w:val="004A36C0"/>
    <w:rsid w:val="004A37B6"/>
    <w:rsid w:val="004A4272"/>
    <w:rsid w:val="004A43BE"/>
    <w:rsid w:val="004A4490"/>
    <w:rsid w:val="004A4572"/>
    <w:rsid w:val="004A4673"/>
    <w:rsid w:val="004A4DE1"/>
    <w:rsid w:val="004A4FF8"/>
    <w:rsid w:val="004A50FE"/>
    <w:rsid w:val="004A516E"/>
    <w:rsid w:val="004A5219"/>
    <w:rsid w:val="004A6053"/>
    <w:rsid w:val="004A63EA"/>
    <w:rsid w:val="004A65EC"/>
    <w:rsid w:val="004A6D8B"/>
    <w:rsid w:val="004A75A3"/>
    <w:rsid w:val="004A7B01"/>
    <w:rsid w:val="004A7C5E"/>
    <w:rsid w:val="004B00CD"/>
    <w:rsid w:val="004B0146"/>
    <w:rsid w:val="004B0A95"/>
    <w:rsid w:val="004B0C8C"/>
    <w:rsid w:val="004B12E2"/>
    <w:rsid w:val="004B1DE6"/>
    <w:rsid w:val="004B22F3"/>
    <w:rsid w:val="004B2406"/>
    <w:rsid w:val="004B27C1"/>
    <w:rsid w:val="004B2ADB"/>
    <w:rsid w:val="004B2B2A"/>
    <w:rsid w:val="004B2C66"/>
    <w:rsid w:val="004B2F5E"/>
    <w:rsid w:val="004B2FC4"/>
    <w:rsid w:val="004B350E"/>
    <w:rsid w:val="004B36F2"/>
    <w:rsid w:val="004B40D0"/>
    <w:rsid w:val="004B441C"/>
    <w:rsid w:val="004B4981"/>
    <w:rsid w:val="004B4CA6"/>
    <w:rsid w:val="004B4DBF"/>
    <w:rsid w:val="004B53E9"/>
    <w:rsid w:val="004B5507"/>
    <w:rsid w:val="004B5B31"/>
    <w:rsid w:val="004B5B4D"/>
    <w:rsid w:val="004B5BD9"/>
    <w:rsid w:val="004B5F1C"/>
    <w:rsid w:val="004B68B9"/>
    <w:rsid w:val="004B70B6"/>
    <w:rsid w:val="004B7117"/>
    <w:rsid w:val="004B73F3"/>
    <w:rsid w:val="004B7803"/>
    <w:rsid w:val="004B7A31"/>
    <w:rsid w:val="004B7A93"/>
    <w:rsid w:val="004B7BD8"/>
    <w:rsid w:val="004B7F11"/>
    <w:rsid w:val="004C019B"/>
    <w:rsid w:val="004C112D"/>
    <w:rsid w:val="004C1D28"/>
    <w:rsid w:val="004C2454"/>
    <w:rsid w:val="004C2562"/>
    <w:rsid w:val="004C26B4"/>
    <w:rsid w:val="004C2780"/>
    <w:rsid w:val="004C28F8"/>
    <w:rsid w:val="004C3272"/>
    <w:rsid w:val="004C3469"/>
    <w:rsid w:val="004C3549"/>
    <w:rsid w:val="004C3664"/>
    <w:rsid w:val="004C3855"/>
    <w:rsid w:val="004C3893"/>
    <w:rsid w:val="004C38B4"/>
    <w:rsid w:val="004C3AD2"/>
    <w:rsid w:val="004C3D29"/>
    <w:rsid w:val="004C45CC"/>
    <w:rsid w:val="004C4742"/>
    <w:rsid w:val="004C47A7"/>
    <w:rsid w:val="004C488A"/>
    <w:rsid w:val="004C518D"/>
    <w:rsid w:val="004C5294"/>
    <w:rsid w:val="004C5326"/>
    <w:rsid w:val="004C53ED"/>
    <w:rsid w:val="004C59F4"/>
    <w:rsid w:val="004C5B79"/>
    <w:rsid w:val="004C5EE8"/>
    <w:rsid w:val="004C605F"/>
    <w:rsid w:val="004C6526"/>
    <w:rsid w:val="004C6AEF"/>
    <w:rsid w:val="004C6B48"/>
    <w:rsid w:val="004C6B9C"/>
    <w:rsid w:val="004C6D45"/>
    <w:rsid w:val="004C6D47"/>
    <w:rsid w:val="004C7E06"/>
    <w:rsid w:val="004D04CA"/>
    <w:rsid w:val="004D05B7"/>
    <w:rsid w:val="004D084D"/>
    <w:rsid w:val="004D0895"/>
    <w:rsid w:val="004D0B46"/>
    <w:rsid w:val="004D112E"/>
    <w:rsid w:val="004D19E9"/>
    <w:rsid w:val="004D23D5"/>
    <w:rsid w:val="004D2C4F"/>
    <w:rsid w:val="004D2E56"/>
    <w:rsid w:val="004D3483"/>
    <w:rsid w:val="004D3B68"/>
    <w:rsid w:val="004D3E61"/>
    <w:rsid w:val="004D3E71"/>
    <w:rsid w:val="004D4146"/>
    <w:rsid w:val="004D48F5"/>
    <w:rsid w:val="004D4EF4"/>
    <w:rsid w:val="004D5683"/>
    <w:rsid w:val="004D5735"/>
    <w:rsid w:val="004D5825"/>
    <w:rsid w:val="004D6086"/>
    <w:rsid w:val="004D60EA"/>
    <w:rsid w:val="004D64AE"/>
    <w:rsid w:val="004D67E3"/>
    <w:rsid w:val="004D7316"/>
    <w:rsid w:val="004D77E8"/>
    <w:rsid w:val="004E0092"/>
    <w:rsid w:val="004E0662"/>
    <w:rsid w:val="004E0AE7"/>
    <w:rsid w:val="004E104A"/>
    <w:rsid w:val="004E1812"/>
    <w:rsid w:val="004E2369"/>
    <w:rsid w:val="004E23F3"/>
    <w:rsid w:val="004E2562"/>
    <w:rsid w:val="004E2645"/>
    <w:rsid w:val="004E29D8"/>
    <w:rsid w:val="004E3894"/>
    <w:rsid w:val="004E3CC4"/>
    <w:rsid w:val="004E4052"/>
    <w:rsid w:val="004E42D8"/>
    <w:rsid w:val="004E4710"/>
    <w:rsid w:val="004E478F"/>
    <w:rsid w:val="004E4C83"/>
    <w:rsid w:val="004E4DCB"/>
    <w:rsid w:val="004E5313"/>
    <w:rsid w:val="004E53D7"/>
    <w:rsid w:val="004E5B55"/>
    <w:rsid w:val="004E5F39"/>
    <w:rsid w:val="004E67A9"/>
    <w:rsid w:val="004E6C09"/>
    <w:rsid w:val="004E6C33"/>
    <w:rsid w:val="004E77F4"/>
    <w:rsid w:val="004F0518"/>
    <w:rsid w:val="004F17F0"/>
    <w:rsid w:val="004F2C2F"/>
    <w:rsid w:val="004F2CE2"/>
    <w:rsid w:val="004F2F16"/>
    <w:rsid w:val="004F2FAD"/>
    <w:rsid w:val="004F3080"/>
    <w:rsid w:val="004F3100"/>
    <w:rsid w:val="004F3A63"/>
    <w:rsid w:val="004F3B86"/>
    <w:rsid w:val="004F4434"/>
    <w:rsid w:val="004F4C8A"/>
    <w:rsid w:val="004F5C36"/>
    <w:rsid w:val="004F64DA"/>
    <w:rsid w:val="004F7979"/>
    <w:rsid w:val="005000F3"/>
    <w:rsid w:val="00500547"/>
    <w:rsid w:val="005007D5"/>
    <w:rsid w:val="0050085C"/>
    <w:rsid w:val="005009AC"/>
    <w:rsid w:val="00500B6A"/>
    <w:rsid w:val="00500EFE"/>
    <w:rsid w:val="00500F24"/>
    <w:rsid w:val="00501B1E"/>
    <w:rsid w:val="00502513"/>
    <w:rsid w:val="005025C5"/>
    <w:rsid w:val="0050383B"/>
    <w:rsid w:val="0050387D"/>
    <w:rsid w:val="005039DF"/>
    <w:rsid w:val="00503AB4"/>
    <w:rsid w:val="00503B19"/>
    <w:rsid w:val="00503B6E"/>
    <w:rsid w:val="00504305"/>
    <w:rsid w:val="0050486A"/>
    <w:rsid w:val="00504A4C"/>
    <w:rsid w:val="00504CE7"/>
    <w:rsid w:val="005053E6"/>
    <w:rsid w:val="00505BBA"/>
    <w:rsid w:val="00505E5F"/>
    <w:rsid w:val="00505F8F"/>
    <w:rsid w:val="00505FED"/>
    <w:rsid w:val="0050626C"/>
    <w:rsid w:val="00506AC7"/>
    <w:rsid w:val="005070DD"/>
    <w:rsid w:val="0050733E"/>
    <w:rsid w:val="0050790F"/>
    <w:rsid w:val="00507EF5"/>
    <w:rsid w:val="00511629"/>
    <w:rsid w:val="00511B14"/>
    <w:rsid w:val="00511DF4"/>
    <w:rsid w:val="005122CE"/>
    <w:rsid w:val="00512651"/>
    <w:rsid w:val="00512657"/>
    <w:rsid w:val="00512A50"/>
    <w:rsid w:val="00513064"/>
    <w:rsid w:val="005132BF"/>
    <w:rsid w:val="005137D1"/>
    <w:rsid w:val="005137E5"/>
    <w:rsid w:val="00513D3E"/>
    <w:rsid w:val="005144B0"/>
    <w:rsid w:val="00514854"/>
    <w:rsid w:val="00514A18"/>
    <w:rsid w:val="00515E73"/>
    <w:rsid w:val="005161AF"/>
    <w:rsid w:val="005162C3"/>
    <w:rsid w:val="00517504"/>
    <w:rsid w:val="005175BC"/>
    <w:rsid w:val="00517BB7"/>
    <w:rsid w:val="0052096B"/>
    <w:rsid w:val="00520F1B"/>
    <w:rsid w:val="005213DF"/>
    <w:rsid w:val="00521CBA"/>
    <w:rsid w:val="00522C8B"/>
    <w:rsid w:val="005233B4"/>
    <w:rsid w:val="00523994"/>
    <w:rsid w:val="00523A9F"/>
    <w:rsid w:val="00523B89"/>
    <w:rsid w:val="0052420B"/>
    <w:rsid w:val="005247D3"/>
    <w:rsid w:val="00524949"/>
    <w:rsid w:val="005252D6"/>
    <w:rsid w:val="005255A7"/>
    <w:rsid w:val="00525610"/>
    <w:rsid w:val="00525825"/>
    <w:rsid w:val="00525DE0"/>
    <w:rsid w:val="005263CD"/>
    <w:rsid w:val="0052681C"/>
    <w:rsid w:val="005270B6"/>
    <w:rsid w:val="005276A2"/>
    <w:rsid w:val="005276F3"/>
    <w:rsid w:val="00527EDE"/>
    <w:rsid w:val="00530498"/>
    <w:rsid w:val="005304C5"/>
    <w:rsid w:val="0053084D"/>
    <w:rsid w:val="00530959"/>
    <w:rsid w:val="00530C65"/>
    <w:rsid w:val="005315C2"/>
    <w:rsid w:val="00531672"/>
    <w:rsid w:val="00531C05"/>
    <w:rsid w:val="00531CF3"/>
    <w:rsid w:val="00531E8E"/>
    <w:rsid w:val="005325D1"/>
    <w:rsid w:val="00532907"/>
    <w:rsid w:val="00532C0C"/>
    <w:rsid w:val="00533370"/>
    <w:rsid w:val="00533DC8"/>
    <w:rsid w:val="00534B77"/>
    <w:rsid w:val="00534D25"/>
    <w:rsid w:val="0053511D"/>
    <w:rsid w:val="005351F0"/>
    <w:rsid w:val="005354AB"/>
    <w:rsid w:val="0053582F"/>
    <w:rsid w:val="00535DF0"/>
    <w:rsid w:val="005371F9"/>
    <w:rsid w:val="00537550"/>
    <w:rsid w:val="005378F0"/>
    <w:rsid w:val="0053791C"/>
    <w:rsid w:val="00540360"/>
    <w:rsid w:val="005406CD"/>
    <w:rsid w:val="00540750"/>
    <w:rsid w:val="00540909"/>
    <w:rsid w:val="00540A94"/>
    <w:rsid w:val="00540BCA"/>
    <w:rsid w:val="00540CBC"/>
    <w:rsid w:val="005415B4"/>
    <w:rsid w:val="005418D3"/>
    <w:rsid w:val="00541B1C"/>
    <w:rsid w:val="00542294"/>
    <w:rsid w:val="00542BC0"/>
    <w:rsid w:val="00543614"/>
    <w:rsid w:val="00543FC9"/>
    <w:rsid w:val="00544064"/>
    <w:rsid w:val="005442DE"/>
    <w:rsid w:val="005448F4"/>
    <w:rsid w:val="0054548E"/>
    <w:rsid w:val="005460EE"/>
    <w:rsid w:val="005468E7"/>
    <w:rsid w:val="00546A27"/>
    <w:rsid w:val="00546A50"/>
    <w:rsid w:val="005476CA"/>
    <w:rsid w:val="00547AEC"/>
    <w:rsid w:val="00547CB3"/>
    <w:rsid w:val="00547FCA"/>
    <w:rsid w:val="00550819"/>
    <w:rsid w:val="00550DA5"/>
    <w:rsid w:val="00550F1E"/>
    <w:rsid w:val="00551012"/>
    <w:rsid w:val="00551170"/>
    <w:rsid w:val="00551172"/>
    <w:rsid w:val="00552399"/>
    <w:rsid w:val="005525E6"/>
    <w:rsid w:val="00552702"/>
    <w:rsid w:val="00552BC2"/>
    <w:rsid w:val="00553DB7"/>
    <w:rsid w:val="00553EBA"/>
    <w:rsid w:val="0055471D"/>
    <w:rsid w:val="005548C5"/>
    <w:rsid w:val="005550CE"/>
    <w:rsid w:val="005552ED"/>
    <w:rsid w:val="0055544A"/>
    <w:rsid w:val="005554E5"/>
    <w:rsid w:val="005555D9"/>
    <w:rsid w:val="00555F45"/>
    <w:rsid w:val="0055664F"/>
    <w:rsid w:val="00556FFC"/>
    <w:rsid w:val="00557489"/>
    <w:rsid w:val="0055751C"/>
    <w:rsid w:val="005575E8"/>
    <w:rsid w:val="005604C1"/>
    <w:rsid w:val="005605E9"/>
    <w:rsid w:val="00560841"/>
    <w:rsid w:val="00560965"/>
    <w:rsid w:val="005609D0"/>
    <w:rsid w:val="00561519"/>
    <w:rsid w:val="005615A7"/>
    <w:rsid w:val="00561678"/>
    <w:rsid w:val="0056222E"/>
    <w:rsid w:val="00562467"/>
    <w:rsid w:val="0056299A"/>
    <w:rsid w:val="00562A9A"/>
    <w:rsid w:val="00562EC7"/>
    <w:rsid w:val="00563559"/>
    <w:rsid w:val="00563B81"/>
    <w:rsid w:val="00564298"/>
    <w:rsid w:val="005642E8"/>
    <w:rsid w:val="00564300"/>
    <w:rsid w:val="0056476E"/>
    <w:rsid w:val="00564CB9"/>
    <w:rsid w:val="00564E2C"/>
    <w:rsid w:val="00564F7F"/>
    <w:rsid w:val="005650A8"/>
    <w:rsid w:val="005650BB"/>
    <w:rsid w:val="005653B1"/>
    <w:rsid w:val="00566481"/>
    <w:rsid w:val="00566953"/>
    <w:rsid w:val="005672D1"/>
    <w:rsid w:val="005678AD"/>
    <w:rsid w:val="00567A15"/>
    <w:rsid w:val="00567ABD"/>
    <w:rsid w:val="00567B66"/>
    <w:rsid w:val="00567F0D"/>
    <w:rsid w:val="0057013E"/>
    <w:rsid w:val="005704D3"/>
    <w:rsid w:val="00570591"/>
    <w:rsid w:val="00570F84"/>
    <w:rsid w:val="0057145D"/>
    <w:rsid w:val="005715BB"/>
    <w:rsid w:val="005718B7"/>
    <w:rsid w:val="005719CD"/>
    <w:rsid w:val="00572143"/>
    <w:rsid w:val="00572219"/>
    <w:rsid w:val="0057255C"/>
    <w:rsid w:val="00572A4D"/>
    <w:rsid w:val="00572D49"/>
    <w:rsid w:val="005730DF"/>
    <w:rsid w:val="005744F3"/>
    <w:rsid w:val="00574879"/>
    <w:rsid w:val="00574916"/>
    <w:rsid w:val="00574A7B"/>
    <w:rsid w:val="00574B47"/>
    <w:rsid w:val="00574C19"/>
    <w:rsid w:val="00574D50"/>
    <w:rsid w:val="00574D7E"/>
    <w:rsid w:val="00574DEE"/>
    <w:rsid w:val="00574E59"/>
    <w:rsid w:val="005758DC"/>
    <w:rsid w:val="00575DA5"/>
    <w:rsid w:val="00575DBA"/>
    <w:rsid w:val="005761E1"/>
    <w:rsid w:val="0057633E"/>
    <w:rsid w:val="0057679C"/>
    <w:rsid w:val="0057695B"/>
    <w:rsid w:val="00576CCF"/>
    <w:rsid w:val="0057746F"/>
    <w:rsid w:val="00577EAE"/>
    <w:rsid w:val="00580FAA"/>
    <w:rsid w:val="005811B2"/>
    <w:rsid w:val="00581581"/>
    <w:rsid w:val="0058196C"/>
    <w:rsid w:val="00581AA9"/>
    <w:rsid w:val="00582E38"/>
    <w:rsid w:val="00583176"/>
    <w:rsid w:val="005836CB"/>
    <w:rsid w:val="00583CB1"/>
    <w:rsid w:val="005844AA"/>
    <w:rsid w:val="005845D7"/>
    <w:rsid w:val="00584F56"/>
    <w:rsid w:val="00585074"/>
    <w:rsid w:val="00585365"/>
    <w:rsid w:val="005856C3"/>
    <w:rsid w:val="00586409"/>
    <w:rsid w:val="0058640E"/>
    <w:rsid w:val="0058652F"/>
    <w:rsid w:val="0058692B"/>
    <w:rsid w:val="00586E46"/>
    <w:rsid w:val="005873EF"/>
    <w:rsid w:val="00590419"/>
    <w:rsid w:val="005908DF"/>
    <w:rsid w:val="00590B4D"/>
    <w:rsid w:val="00591630"/>
    <w:rsid w:val="0059219D"/>
    <w:rsid w:val="005922AA"/>
    <w:rsid w:val="005922BE"/>
    <w:rsid w:val="005929A8"/>
    <w:rsid w:val="00592B94"/>
    <w:rsid w:val="005931FE"/>
    <w:rsid w:val="005935CA"/>
    <w:rsid w:val="00593879"/>
    <w:rsid w:val="00593A1D"/>
    <w:rsid w:val="00593A33"/>
    <w:rsid w:val="00593BAA"/>
    <w:rsid w:val="00593CCD"/>
    <w:rsid w:val="00594021"/>
    <w:rsid w:val="00594119"/>
    <w:rsid w:val="00594525"/>
    <w:rsid w:val="0059481A"/>
    <w:rsid w:val="00594D2C"/>
    <w:rsid w:val="00594DA7"/>
    <w:rsid w:val="005957A2"/>
    <w:rsid w:val="005961DD"/>
    <w:rsid w:val="005962CB"/>
    <w:rsid w:val="0059761C"/>
    <w:rsid w:val="005978A7"/>
    <w:rsid w:val="00597C00"/>
    <w:rsid w:val="005A0073"/>
    <w:rsid w:val="005A0504"/>
    <w:rsid w:val="005A09BC"/>
    <w:rsid w:val="005A0DA3"/>
    <w:rsid w:val="005A11FD"/>
    <w:rsid w:val="005A18F0"/>
    <w:rsid w:val="005A192A"/>
    <w:rsid w:val="005A28E8"/>
    <w:rsid w:val="005A2D52"/>
    <w:rsid w:val="005A2D9E"/>
    <w:rsid w:val="005A3287"/>
    <w:rsid w:val="005A33FB"/>
    <w:rsid w:val="005A34F6"/>
    <w:rsid w:val="005A3756"/>
    <w:rsid w:val="005A3816"/>
    <w:rsid w:val="005A40BA"/>
    <w:rsid w:val="005A4817"/>
    <w:rsid w:val="005A4AA9"/>
    <w:rsid w:val="005A4DF2"/>
    <w:rsid w:val="005A50CB"/>
    <w:rsid w:val="005A558C"/>
    <w:rsid w:val="005A5A9F"/>
    <w:rsid w:val="005A6862"/>
    <w:rsid w:val="005A6AED"/>
    <w:rsid w:val="005A6B98"/>
    <w:rsid w:val="005A73BC"/>
    <w:rsid w:val="005B037F"/>
    <w:rsid w:val="005B0B96"/>
    <w:rsid w:val="005B1781"/>
    <w:rsid w:val="005B1987"/>
    <w:rsid w:val="005B2863"/>
    <w:rsid w:val="005B28C2"/>
    <w:rsid w:val="005B29D9"/>
    <w:rsid w:val="005B2BFA"/>
    <w:rsid w:val="005B2C70"/>
    <w:rsid w:val="005B355E"/>
    <w:rsid w:val="005B4C8C"/>
    <w:rsid w:val="005B4D93"/>
    <w:rsid w:val="005B4E3F"/>
    <w:rsid w:val="005B5F3E"/>
    <w:rsid w:val="005B6A3C"/>
    <w:rsid w:val="005B6AC0"/>
    <w:rsid w:val="005B6D99"/>
    <w:rsid w:val="005B7863"/>
    <w:rsid w:val="005B78B0"/>
    <w:rsid w:val="005B7DA4"/>
    <w:rsid w:val="005C026C"/>
    <w:rsid w:val="005C0800"/>
    <w:rsid w:val="005C09C4"/>
    <w:rsid w:val="005C1606"/>
    <w:rsid w:val="005C1A8A"/>
    <w:rsid w:val="005C2515"/>
    <w:rsid w:val="005C314D"/>
    <w:rsid w:val="005C32B2"/>
    <w:rsid w:val="005C3B0E"/>
    <w:rsid w:val="005C472E"/>
    <w:rsid w:val="005C5260"/>
    <w:rsid w:val="005C52B1"/>
    <w:rsid w:val="005C6563"/>
    <w:rsid w:val="005C685F"/>
    <w:rsid w:val="005C6867"/>
    <w:rsid w:val="005C7485"/>
    <w:rsid w:val="005C74E0"/>
    <w:rsid w:val="005C7586"/>
    <w:rsid w:val="005C76A5"/>
    <w:rsid w:val="005C7770"/>
    <w:rsid w:val="005C7991"/>
    <w:rsid w:val="005C7B3D"/>
    <w:rsid w:val="005C7F95"/>
    <w:rsid w:val="005D059D"/>
    <w:rsid w:val="005D0CA5"/>
    <w:rsid w:val="005D1025"/>
    <w:rsid w:val="005D15D6"/>
    <w:rsid w:val="005D1914"/>
    <w:rsid w:val="005D1AE5"/>
    <w:rsid w:val="005D247D"/>
    <w:rsid w:val="005D27B0"/>
    <w:rsid w:val="005D2CDC"/>
    <w:rsid w:val="005D2DF2"/>
    <w:rsid w:val="005D4074"/>
    <w:rsid w:val="005D4644"/>
    <w:rsid w:val="005D4BDB"/>
    <w:rsid w:val="005D532E"/>
    <w:rsid w:val="005D53B7"/>
    <w:rsid w:val="005D587B"/>
    <w:rsid w:val="005D58C6"/>
    <w:rsid w:val="005D5CE7"/>
    <w:rsid w:val="005D5E0E"/>
    <w:rsid w:val="005D603B"/>
    <w:rsid w:val="005D6C68"/>
    <w:rsid w:val="005D6F08"/>
    <w:rsid w:val="005D7004"/>
    <w:rsid w:val="005D7394"/>
    <w:rsid w:val="005D75B8"/>
    <w:rsid w:val="005D7733"/>
    <w:rsid w:val="005D7FCA"/>
    <w:rsid w:val="005E036D"/>
    <w:rsid w:val="005E04B6"/>
    <w:rsid w:val="005E05AE"/>
    <w:rsid w:val="005E0B3E"/>
    <w:rsid w:val="005E0D4D"/>
    <w:rsid w:val="005E10B3"/>
    <w:rsid w:val="005E132F"/>
    <w:rsid w:val="005E15B7"/>
    <w:rsid w:val="005E186E"/>
    <w:rsid w:val="005E1A7F"/>
    <w:rsid w:val="005E23FF"/>
    <w:rsid w:val="005E2648"/>
    <w:rsid w:val="005E2710"/>
    <w:rsid w:val="005E2999"/>
    <w:rsid w:val="005E311B"/>
    <w:rsid w:val="005E33C3"/>
    <w:rsid w:val="005E35A4"/>
    <w:rsid w:val="005E40F5"/>
    <w:rsid w:val="005E46AE"/>
    <w:rsid w:val="005E4792"/>
    <w:rsid w:val="005E4F7C"/>
    <w:rsid w:val="005E5048"/>
    <w:rsid w:val="005E5670"/>
    <w:rsid w:val="005E595E"/>
    <w:rsid w:val="005E5E84"/>
    <w:rsid w:val="005E60CA"/>
    <w:rsid w:val="005E69B3"/>
    <w:rsid w:val="005E6EF1"/>
    <w:rsid w:val="005E7284"/>
    <w:rsid w:val="005E7339"/>
    <w:rsid w:val="005F0478"/>
    <w:rsid w:val="005F06F9"/>
    <w:rsid w:val="005F0893"/>
    <w:rsid w:val="005F11E2"/>
    <w:rsid w:val="005F162A"/>
    <w:rsid w:val="005F1D6C"/>
    <w:rsid w:val="005F1E0C"/>
    <w:rsid w:val="005F1F51"/>
    <w:rsid w:val="005F2339"/>
    <w:rsid w:val="005F248E"/>
    <w:rsid w:val="005F280F"/>
    <w:rsid w:val="005F2897"/>
    <w:rsid w:val="005F3554"/>
    <w:rsid w:val="005F3682"/>
    <w:rsid w:val="005F3B2C"/>
    <w:rsid w:val="005F4443"/>
    <w:rsid w:val="005F46E3"/>
    <w:rsid w:val="005F51A9"/>
    <w:rsid w:val="005F5714"/>
    <w:rsid w:val="005F5E18"/>
    <w:rsid w:val="005F663E"/>
    <w:rsid w:val="005F66D7"/>
    <w:rsid w:val="005F6CE0"/>
    <w:rsid w:val="005F727B"/>
    <w:rsid w:val="005F7B0D"/>
    <w:rsid w:val="005F7B90"/>
    <w:rsid w:val="005F7F3C"/>
    <w:rsid w:val="0060004A"/>
    <w:rsid w:val="006004DA"/>
    <w:rsid w:val="006007A2"/>
    <w:rsid w:val="006007AF"/>
    <w:rsid w:val="006009E9"/>
    <w:rsid w:val="00600E83"/>
    <w:rsid w:val="006013E6"/>
    <w:rsid w:val="006017F2"/>
    <w:rsid w:val="006019D6"/>
    <w:rsid w:val="00601A9D"/>
    <w:rsid w:val="00601E01"/>
    <w:rsid w:val="00602273"/>
    <w:rsid w:val="006026E6"/>
    <w:rsid w:val="00602C47"/>
    <w:rsid w:val="006032EC"/>
    <w:rsid w:val="00603376"/>
    <w:rsid w:val="00603604"/>
    <w:rsid w:val="006037B6"/>
    <w:rsid w:val="006038BB"/>
    <w:rsid w:val="006038DA"/>
    <w:rsid w:val="00603E6B"/>
    <w:rsid w:val="00604714"/>
    <w:rsid w:val="00604F4C"/>
    <w:rsid w:val="00604FAA"/>
    <w:rsid w:val="00604FB0"/>
    <w:rsid w:val="006054A0"/>
    <w:rsid w:val="00605586"/>
    <w:rsid w:val="00605F3F"/>
    <w:rsid w:val="00606180"/>
    <w:rsid w:val="006068F2"/>
    <w:rsid w:val="00606B1E"/>
    <w:rsid w:val="0060776F"/>
    <w:rsid w:val="006100D9"/>
    <w:rsid w:val="006101BD"/>
    <w:rsid w:val="006102D7"/>
    <w:rsid w:val="00610596"/>
    <w:rsid w:val="00610783"/>
    <w:rsid w:val="00610840"/>
    <w:rsid w:val="00610996"/>
    <w:rsid w:val="00611291"/>
    <w:rsid w:val="006119D0"/>
    <w:rsid w:val="00611FE8"/>
    <w:rsid w:val="0061310B"/>
    <w:rsid w:val="0061314C"/>
    <w:rsid w:val="0061324B"/>
    <w:rsid w:val="00613373"/>
    <w:rsid w:val="00613AAC"/>
    <w:rsid w:val="00613F10"/>
    <w:rsid w:val="00613F6A"/>
    <w:rsid w:val="006140B0"/>
    <w:rsid w:val="00614813"/>
    <w:rsid w:val="00614BD6"/>
    <w:rsid w:val="00614F67"/>
    <w:rsid w:val="006153D8"/>
    <w:rsid w:val="006156DD"/>
    <w:rsid w:val="00615A5A"/>
    <w:rsid w:val="006162F5"/>
    <w:rsid w:val="006164AE"/>
    <w:rsid w:val="0061655D"/>
    <w:rsid w:val="00616827"/>
    <w:rsid w:val="00616996"/>
    <w:rsid w:val="0061762C"/>
    <w:rsid w:val="00617D51"/>
    <w:rsid w:val="00620422"/>
    <w:rsid w:val="00620A46"/>
    <w:rsid w:val="00620C34"/>
    <w:rsid w:val="00620ED9"/>
    <w:rsid w:val="00621193"/>
    <w:rsid w:val="00622386"/>
    <w:rsid w:val="006223B6"/>
    <w:rsid w:val="00622A96"/>
    <w:rsid w:val="00623661"/>
    <w:rsid w:val="00623A6E"/>
    <w:rsid w:val="00623C45"/>
    <w:rsid w:val="006243C1"/>
    <w:rsid w:val="00624671"/>
    <w:rsid w:val="00624908"/>
    <w:rsid w:val="00624BCD"/>
    <w:rsid w:val="00625010"/>
    <w:rsid w:val="006251D4"/>
    <w:rsid w:val="006252AD"/>
    <w:rsid w:val="006252D6"/>
    <w:rsid w:val="00625D9D"/>
    <w:rsid w:val="006261E1"/>
    <w:rsid w:val="006262A0"/>
    <w:rsid w:val="00627429"/>
    <w:rsid w:val="00627433"/>
    <w:rsid w:val="00627767"/>
    <w:rsid w:val="00627A4F"/>
    <w:rsid w:val="00627B51"/>
    <w:rsid w:val="00627C6C"/>
    <w:rsid w:val="00627F9A"/>
    <w:rsid w:val="00630447"/>
    <w:rsid w:val="00631645"/>
    <w:rsid w:val="00631BDF"/>
    <w:rsid w:val="00631C0C"/>
    <w:rsid w:val="00631C3A"/>
    <w:rsid w:val="00631CB7"/>
    <w:rsid w:val="00631D91"/>
    <w:rsid w:val="00632A2E"/>
    <w:rsid w:val="00632D1C"/>
    <w:rsid w:val="00633605"/>
    <w:rsid w:val="00633A21"/>
    <w:rsid w:val="006344E0"/>
    <w:rsid w:val="00634632"/>
    <w:rsid w:val="00634E6B"/>
    <w:rsid w:val="00634E74"/>
    <w:rsid w:val="00634F11"/>
    <w:rsid w:val="00634FB9"/>
    <w:rsid w:val="00635066"/>
    <w:rsid w:val="00635297"/>
    <w:rsid w:val="006354AA"/>
    <w:rsid w:val="006358E7"/>
    <w:rsid w:val="00635A98"/>
    <w:rsid w:val="00635AD9"/>
    <w:rsid w:val="00635DE6"/>
    <w:rsid w:val="00635EBF"/>
    <w:rsid w:val="00635FA2"/>
    <w:rsid w:val="00636836"/>
    <w:rsid w:val="00636BE0"/>
    <w:rsid w:val="00636E1A"/>
    <w:rsid w:val="00636EB2"/>
    <w:rsid w:val="0063704C"/>
    <w:rsid w:val="0063756B"/>
    <w:rsid w:val="00637CEC"/>
    <w:rsid w:val="00637FDA"/>
    <w:rsid w:val="006400C3"/>
    <w:rsid w:val="006403D3"/>
    <w:rsid w:val="00640DB0"/>
    <w:rsid w:val="00641412"/>
    <w:rsid w:val="00641445"/>
    <w:rsid w:val="006416FE"/>
    <w:rsid w:val="00642006"/>
    <w:rsid w:val="00642644"/>
    <w:rsid w:val="00642FBD"/>
    <w:rsid w:val="00643734"/>
    <w:rsid w:val="00643A41"/>
    <w:rsid w:val="00644618"/>
    <w:rsid w:val="00644EA9"/>
    <w:rsid w:val="0064571E"/>
    <w:rsid w:val="00645870"/>
    <w:rsid w:val="00645BEF"/>
    <w:rsid w:val="00645CF8"/>
    <w:rsid w:val="0064637C"/>
    <w:rsid w:val="006464ED"/>
    <w:rsid w:val="0064656B"/>
    <w:rsid w:val="006467C2"/>
    <w:rsid w:val="006467FC"/>
    <w:rsid w:val="0064783A"/>
    <w:rsid w:val="0065005D"/>
    <w:rsid w:val="006506E0"/>
    <w:rsid w:val="00651116"/>
    <w:rsid w:val="006523C4"/>
    <w:rsid w:val="00652F1B"/>
    <w:rsid w:val="00653393"/>
    <w:rsid w:val="00653478"/>
    <w:rsid w:val="00653773"/>
    <w:rsid w:val="00653CCE"/>
    <w:rsid w:val="00653F29"/>
    <w:rsid w:val="00654E3B"/>
    <w:rsid w:val="00654F56"/>
    <w:rsid w:val="006555DB"/>
    <w:rsid w:val="0065583D"/>
    <w:rsid w:val="00655FF5"/>
    <w:rsid w:val="0065661B"/>
    <w:rsid w:val="00656C75"/>
    <w:rsid w:val="00657130"/>
    <w:rsid w:val="006576D2"/>
    <w:rsid w:val="00657874"/>
    <w:rsid w:val="00657925"/>
    <w:rsid w:val="0065793F"/>
    <w:rsid w:val="00660228"/>
    <w:rsid w:val="006602D4"/>
    <w:rsid w:val="0066057A"/>
    <w:rsid w:val="00660A69"/>
    <w:rsid w:val="00660C73"/>
    <w:rsid w:val="0066103F"/>
    <w:rsid w:val="00661320"/>
    <w:rsid w:val="006618BC"/>
    <w:rsid w:val="006623F2"/>
    <w:rsid w:val="00662E49"/>
    <w:rsid w:val="00662EE5"/>
    <w:rsid w:val="0066307B"/>
    <w:rsid w:val="00663412"/>
    <w:rsid w:val="00663449"/>
    <w:rsid w:val="00663903"/>
    <w:rsid w:val="00663964"/>
    <w:rsid w:val="006644FF"/>
    <w:rsid w:val="00664770"/>
    <w:rsid w:val="00664D96"/>
    <w:rsid w:val="0066541A"/>
    <w:rsid w:val="006659AF"/>
    <w:rsid w:val="00666A58"/>
    <w:rsid w:val="0066709A"/>
    <w:rsid w:val="00667292"/>
    <w:rsid w:val="0066731C"/>
    <w:rsid w:val="006674DB"/>
    <w:rsid w:val="006675E4"/>
    <w:rsid w:val="00667908"/>
    <w:rsid w:val="0066791B"/>
    <w:rsid w:val="00667E24"/>
    <w:rsid w:val="00670020"/>
    <w:rsid w:val="00670183"/>
    <w:rsid w:val="00670251"/>
    <w:rsid w:val="00670575"/>
    <w:rsid w:val="006707C5"/>
    <w:rsid w:val="00670EB8"/>
    <w:rsid w:val="00671D99"/>
    <w:rsid w:val="00671F5B"/>
    <w:rsid w:val="00672D5D"/>
    <w:rsid w:val="006736F3"/>
    <w:rsid w:val="006737A8"/>
    <w:rsid w:val="00674A83"/>
    <w:rsid w:val="00674C16"/>
    <w:rsid w:val="00674D22"/>
    <w:rsid w:val="00674D87"/>
    <w:rsid w:val="00674FC7"/>
    <w:rsid w:val="006752F7"/>
    <w:rsid w:val="0067534A"/>
    <w:rsid w:val="0067546D"/>
    <w:rsid w:val="0067576A"/>
    <w:rsid w:val="00675B90"/>
    <w:rsid w:val="00675D2B"/>
    <w:rsid w:val="006762A7"/>
    <w:rsid w:val="006763D4"/>
    <w:rsid w:val="006765FE"/>
    <w:rsid w:val="00676658"/>
    <w:rsid w:val="006767F9"/>
    <w:rsid w:val="00676909"/>
    <w:rsid w:val="006769AD"/>
    <w:rsid w:val="006777BC"/>
    <w:rsid w:val="006800AE"/>
    <w:rsid w:val="0068166A"/>
    <w:rsid w:val="00681EB7"/>
    <w:rsid w:val="00681F1D"/>
    <w:rsid w:val="006821EB"/>
    <w:rsid w:val="0068281A"/>
    <w:rsid w:val="00682F5B"/>
    <w:rsid w:val="00683CF2"/>
    <w:rsid w:val="00683E33"/>
    <w:rsid w:val="0068400E"/>
    <w:rsid w:val="00684480"/>
    <w:rsid w:val="0068448F"/>
    <w:rsid w:val="006845F8"/>
    <w:rsid w:val="00685563"/>
    <w:rsid w:val="00685607"/>
    <w:rsid w:val="00685A47"/>
    <w:rsid w:val="00685B4B"/>
    <w:rsid w:val="006861F0"/>
    <w:rsid w:val="00686664"/>
    <w:rsid w:val="006867D8"/>
    <w:rsid w:val="00686C77"/>
    <w:rsid w:val="00686D7C"/>
    <w:rsid w:val="00686D86"/>
    <w:rsid w:val="0068735B"/>
    <w:rsid w:val="00687D8B"/>
    <w:rsid w:val="00690153"/>
    <w:rsid w:val="00690642"/>
    <w:rsid w:val="0069072E"/>
    <w:rsid w:val="006909F9"/>
    <w:rsid w:val="00690E54"/>
    <w:rsid w:val="00691094"/>
    <w:rsid w:val="006910C3"/>
    <w:rsid w:val="00691386"/>
    <w:rsid w:val="0069199B"/>
    <w:rsid w:val="006920FE"/>
    <w:rsid w:val="006929D2"/>
    <w:rsid w:val="00692C8E"/>
    <w:rsid w:val="00693128"/>
    <w:rsid w:val="006934E8"/>
    <w:rsid w:val="00693BAC"/>
    <w:rsid w:val="00693BB3"/>
    <w:rsid w:val="00693CF3"/>
    <w:rsid w:val="006946F1"/>
    <w:rsid w:val="00695291"/>
    <w:rsid w:val="00695DFE"/>
    <w:rsid w:val="00696157"/>
    <w:rsid w:val="0069627E"/>
    <w:rsid w:val="0069689C"/>
    <w:rsid w:val="006968B7"/>
    <w:rsid w:val="00696C7D"/>
    <w:rsid w:val="006975EC"/>
    <w:rsid w:val="00697D39"/>
    <w:rsid w:val="00697F02"/>
    <w:rsid w:val="00697FBF"/>
    <w:rsid w:val="006A019E"/>
    <w:rsid w:val="006A0AFC"/>
    <w:rsid w:val="006A0EC8"/>
    <w:rsid w:val="006A18A6"/>
    <w:rsid w:val="006A1DE8"/>
    <w:rsid w:val="006A1F6B"/>
    <w:rsid w:val="006A27C8"/>
    <w:rsid w:val="006A2895"/>
    <w:rsid w:val="006A2D84"/>
    <w:rsid w:val="006A2E0A"/>
    <w:rsid w:val="006A2E1C"/>
    <w:rsid w:val="006A325D"/>
    <w:rsid w:val="006A3AAE"/>
    <w:rsid w:val="006A3FB8"/>
    <w:rsid w:val="006A4BB9"/>
    <w:rsid w:val="006A4DFD"/>
    <w:rsid w:val="006A4FF9"/>
    <w:rsid w:val="006A53A7"/>
    <w:rsid w:val="006A5FEF"/>
    <w:rsid w:val="006A6060"/>
    <w:rsid w:val="006A65B7"/>
    <w:rsid w:val="006A674E"/>
    <w:rsid w:val="006A6845"/>
    <w:rsid w:val="006A6B7E"/>
    <w:rsid w:val="006A6EE1"/>
    <w:rsid w:val="006A6F59"/>
    <w:rsid w:val="006A787C"/>
    <w:rsid w:val="006A7AE2"/>
    <w:rsid w:val="006A7DA6"/>
    <w:rsid w:val="006B051B"/>
    <w:rsid w:val="006B0A75"/>
    <w:rsid w:val="006B0BFE"/>
    <w:rsid w:val="006B1277"/>
    <w:rsid w:val="006B1474"/>
    <w:rsid w:val="006B1986"/>
    <w:rsid w:val="006B25BF"/>
    <w:rsid w:val="006B277D"/>
    <w:rsid w:val="006B2853"/>
    <w:rsid w:val="006B3427"/>
    <w:rsid w:val="006B387E"/>
    <w:rsid w:val="006B426A"/>
    <w:rsid w:val="006B43D7"/>
    <w:rsid w:val="006B4978"/>
    <w:rsid w:val="006B5296"/>
    <w:rsid w:val="006B568A"/>
    <w:rsid w:val="006B58D5"/>
    <w:rsid w:val="006B5D3B"/>
    <w:rsid w:val="006B63FC"/>
    <w:rsid w:val="006B6C4F"/>
    <w:rsid w:val="006B6DEB"/>
    <w:rsid w:val="006C0BBD"/>
    <w:rsid w:val="006C0DE8"/>
    <w:rsid w:val="006C0E37"/>
    <w:rsid w:val="006C0EE4"/>
    <w:rsid w:val="006C16E9"/>
    <w:rsid w:val="006C1AE2"/>
    <w:rsid w:val="006C2239"/>
    <w:rsid w:val="006C23EF"/>
    <w:rsid w:val="006C24CF"/>
    <w:rsid w:val="006C30E5"/>
    <w:rsid w:val="006C30FE"/>
    <w:rsid w:val="006C3499"/>
    <w:rsid w:val="006C39A0"/>
    <w:rsid w:val="006C54A1"/>
    <w:rsid w:val="006C58BB"/>
    <w:rsid w:val="006C5A19"/>
    <w:rsid w:val="006C5C0A"/>
    <w:rsid w:val="006C5EFF"/>
    <w:rsid w:val="006C6178"/>
    <w:rsid w:val="006C6265"/>
    <w:rsid w:val="006C6432"/>
    <w:rsid w:val="006C67EC"/>
    <w:rsid w:val="006C6CEE"/>
    <w:rsid w:val="006C6FAD"/>
    <w:rsid w:val="006C7D67"/>
    <w:rsid w:val="006D0005"/>
    <w:rsid w:val="006D056C"/>
    <w:rsid w:val="006D0AD7"/>
    <w:rsid w:val="006D0CAA"/>
    <w:rsid w:val="006D1377"/>
    <w:rsid w:val="006D15A6"/>
    <w:rsid w:val="006D1BF5"/>
    <w:rsid w:val="006D1DE6"/>
    <w:rsid w:val="006D206C"/>
    <w:rsid w:val="006D2D73"/>
    <w:rsid w:val="006D32E6"/>
    <w:rsid w:val="006D3EFC"/>
    <w:rsid w:val="006D4A4C"/>
    <w:rsid w:val="006D4C1C"/>
    <w:rsid w:val="006D4EA6"/>
    <w:rsid w:val="006D55FF"/>
    <w:rsid w:val="006D5A72"/>
    <w:rsid w:val="006D5EC5"/>
    <w:rsid w:val="006D6321"/>
    <w:rsid w:val="006D6A8E"/>
    <w:rsid w:val="006D6F22"/>
    <w:rsid w:val="006D70A6"/>
    <w:rsid w:val="006D7343"/>
    <w:rsid w:val="006D7979"/>
    <w:rsid w:val="006D7F5A"/>
    <w:rsid w:val="006D7FC4"/>
    <w:rsid w:val="006E0299"/>
    <w:rsid w:val="006E02F1"/>
    <w:rsid w:val="006E07C9"/>
    <w:rsid w:val="006E0A2B"/>
    <w:rsid w:val="006E0A47"/>
    <w:rsid w:val="006E104D"/>
    <w:rsid w:val="006E1EB3"/>
    <w:rsid w:val="006E1F3A"/>
    <w:rsid w:val="006E2B63"/>
    <w:rsid w:val="006E2D86"/>
    <w:rsid w:val="006E2F5A"/>
    <w:rsid w:val="006E3750"/>
    <w:rsid w:val="006E3C2F"/>
    <w:rsid w:val="006E4616"/>
    <w:rsid w:val="006E4997"/>
    <w:rsid w:val="006E50AA"/>
    <w:rsid w:val="006E5607"/>
    <w:rsid w:val="006E5E69"/>
    <w:rsid w:val="006E5FDF"/>
    <w:rsid w:val="006E6039"/>
    <w:rsid w:val="006E6DC3"/>
    <w:rsid w:val="006E7125"/>
    <w:rsid w:val="006E75F2"/>
    <w:rsid w:val="006F02EE"/>
    <w:rsid w:val="006F0772"/>
    <w:rsid w:val="006F0A83"/>
    <w:rsid w:val="006F0ED4"/>
    <w:rsid w:val="006F150A"/>
    <w:rsid w:val="006F196A"/>
    <w:rsid w:val="006F1BD2"/>
    <w:rsid w:val="006F1E91"/>
    <w:rsid w:val="006F28CA"/>
    <w:rsid w:val="006F29C8"/>
    <w:rsid w:val="006F36ED"/>
    <w:rsid w:val="006F39F6"/>
    <w:rsid w:val="006F3A6F"/>
    <w:rsid w:val="006F3C23"/>
    <w:rsid w:val="006F3CE3"/>
    <w:rsid w:val="006F3E8E"/>
    <w:rsid w:val="006F3F7A"/>
    <w:rsid w:val="006F468E"/>
    <w:rsid w:val="006F5275"/>
    <w:rsid w:val="006F5941"/>
    <w:rsid w:val="006F595F"/>
    <w:rsid w:val="006F689D"/>
    <w:rsid w:val="006F6EC6"/>
    <w:rsid w:val="006F72A8"/>
    <w:rsid w:val="006F7394"/>
    <w:rsid w:val="006F7791"/>
    <w:rsid w:val="00700675"/>
    <w:rsid w:val="007011A4"/>
    <w:rsid w:val="007019E0"/>
    <w:rsid w:val="00701A80"/>
    <w:rsid w:val="007022CF"/>
    <w:rsid w:val="00702E30"/>
    <w:rsid w:val="00703461"/>
    <w:rsid w:val="00703D1A"/>
    <w:rsid w:val="007048E2"/>
    <w:rsid w:val="00704B4D"/>
    <w:rsid w:val="00705426"/>
    <w:rsid w:val="00705441"/>
    <w:rsid w:val="007055C4"/>
    <w:rsid w:val="0070577F"/>
    <w:rsid w:val="007057CD"/>
    <w:rsid w:val="007058D4"/>
    <w:rsid w:val="007059F6"/>
    <w:rsid w:val="00705F20"/>
    <w:rsid w:val="007060D9"/>
    <w:rsid w:val="007062D4"/>
    <w:rsid w:val="0070660F"/>
    <w:rsid w:val="007066FB"/>
    <w:rsid w:val="007067E6"/>
    <w:rsid w:val="00706807"/>
    <w:rsid w:val="00706A8A"/>
    <w:rsid w:val="00706BCF"/>
    <w:rsid w:val="0070744A"/>
    <w:rsid w:val="007078B5"/>
    <w:rsid w:val="00707B0D"/>
    <w:rsid w:val="00707FBE"/>
    <w:rsid w:val="007102EC"/>
    <w:rsid w:val="00710960"/>
    <w:rsid w:val="00710F74"/>
    <w:rsid w:val="00710FEC"/>
    <w:rsid w:val="007110C3"/>
    <w:rsid w:val="00711B20"/>
    <w:rsid w:val="00711B71"/>
    <w:rsid w:val="00711B8F"/>
    <w:rsid w:val="00711F67"/>
    <w:rsid w:val="007122B8"/>
    <w:rsid w:val="007128F6"/>
    <w:rsid w:val="00712BAA"/>
    <w:rsid w:val="00712C94"/>
    <w:rsid w:val="007134AC"/>
    <w:rsid w:val="00713FA7"/>
    <w:rsid w:val="007142A5"/>
    <w:rsid w:val="00714783"/>
    <w:rsid w:val="00714F2E"/>
    <w:rsid w:val="00715C17"/>
    <w:rsid w:val="00715EED"/>
    <w:rsid w:val="0071659C"/>
    <w:rsid w:val="007168EE"/>
    <w:rsid w:val="00717226"/>
    <w:rsid w:val="0071777F"/>
    <w:rsid w:val="00717D42"/>
    <w:rsid w:val="00717D89"/>
    <w:rsid w:val="007201D6"/>
    <w:rsid w:val="00720409"/>
    <w:rsid w:val="0072077E"/>
    <w:rsid w:val="007207D0"/>
    <w:rsid w:val="00720861"/>
    <w:rsid w:val="007208B1"/>
    <w:rsid w:val="007209A0"/>
    <w:rsid w:val="007209BA"/>
    <w:rsid w:val="00720B31"/>
    <w:rsid w:val="00720D8B"/>
    <w:rsid w:val="00720E24"/>
    <w:rsid w:val="00721163"/>
    <w:rsid w:val="00721377"/>
    <w:rsid w:val="00721382"/>
    <w:rsid w:val="00721662"/>
    <w:rsid w:val="00721733"/>
    <w:rsid w:val="00721A54"/>
    <w:rsid w:val="007221C1"/>
    <w:rsid w:val="00722399"/>
    <w:rsid w:val="00722407"/>
    <w:rsid w:val="0072269F"/>
    <w:rsid w:val="00722D92"/>
    <w:rsid w:val="007240CA"/>
    <w:rsid w:val="0072440D"/>
    <w:rsid w:val="0072466D"/>
    <w:rsid w:val="00724905"/>
    <w:rsid w:val="0072495D"/>
    <w:rsid w:val="00724C86"/>
    <w:rsid w:val="007252DF"/>
    <w:rsid w:val="00725367"/>
    <w:rsid w:val="00725637"/>
    <w:rsid w:val="0072586C"/>
    <w:rsid w:val="00726112"/>
    <w:rsid w:val="0072631A"/>
    <w:rsid w:val="007263DC"/>
    <w:rsid w:val="007264A1"/>
    <w:rsid w:val="007269AB"/>
    <w:rsid w:val="00726F85"/>
    <w:rsid w:val="00727413"/>
    <w:rsid w:val="007274D5"/>
    <w:rsid w:val="007277B6"/>
    <w:rsid w:val="00727821"/>
    <w:rsid w:val="00727D90"/>
    <w:rsid w:val="00727FB2"/>
    <w:rsid w:val="007307DF"/>
    <w:rsid w:val="00730898"/>
    <w:rsid w:val="00730BE8"/>
    <w:rsid w:val="007318CF"/>
    <w:rsid w:val="00731C35"/>
    <w:rsid w:val="00731D2C"/>
    <w:rsid w:val="00731DC9"/>
    <w:rsid w:val="00731E73"/>
    <w:rsid w:val="00732092"/>
    <w:rsid w:val="007320F5"/>
    <w:rsid w:val="007326E3"/>
    <w:rsid w:val="007327A6"/>
    <w:rsid w:val="00732987"/>
    <w:rsid w:val="00732C02"/>
    <w:rsid w:val="00732F9D"/>
    <w:rsid w:val="00733296"/>
    <w:rsid w:val="0073347C"/>
    <w:rsid w:val="00733592"/>
    <w:rsid w:val="0073384E"/>
    <w:rsid w:val="007339F5"/>
    <w:rsid w:val="00734670"/>
    <w:rsid w:val="0073473F"/>
    <w:rsid w:val="007349CD"/>
    <w:rsid w:val="007359C4"/>
    <w:rsid w:val="00735A26"/>
    <w:rsid w:val="00735BC3"/>
    <w:rsid w:val="00735EC0"/>
    <w:rsid w:val="007362B0"/>
    <w:rsid w:val="00740961"/>
    <w:rsid w:val="007409B9"/>
    <w:rsid w:val="0074109D"/>
    <w:rsid w:val="00741F35"/>
    <w:rsid w:val="00741F93"/>
    <w:rsid w:val="0074224B"/>
    <w:rsid w:val="007423FB"/>
    <w:rsid w:val="0074379D"/>
    <w:rsid w:val="007441FE"/>
    <w:rsid w:val="007443E6"/>
    <w:rsid w:val="0074579C"/>
    <w:rsid w:val="007457AC"/>
    <w:rsid w:val="00745DA0"/>
    <w:rsid w:val="007463BB"/>
    <w:rsid w:val="007464D7"/>
    <w:rsid w:val="00746682"/>
    <w:rsid w:val="00746806"/>
    <w:rsid w:val="00746A7E"/>
    <w:rsid w:val="00746E99"/>
    <w:rsid w:val="00747366"/>
    <w:rsid w:val="0074767D"/>
    <w:rsid w:val="007479B7"/>
    <w:rsid w:val="00747D60"/>
    <w:rsid w:val="0075065A"/>
    <w:rsid w:val="007506EB"/>
    <w:rsid w:val="00750A41"/>
    <w:rsid w:val="00750A86"/>
    <w:rsid w:val="007517A8"/>
    <w:rsid w:val="00751BF2"/>
    <w:rsid w:val="00752307"/>
    <w:rsid w:val="00752CCE"/>
    <w:rsid w:val="00752E3D"/>
    <w:rsid w:val="007530C4"/>
    <w:rsid w:val="007534DE"/>
    <w:rsid w:val="00753768"/>
    <w:rsid w:val="00753967"/>
    <w:rsid w:val="00753C66"/>
    <w:rsid w:val="00753F17"/>
    <w:rsid w:val="00754222"/>
    <w:rsid w:val="00754971"/>
    <w:rsid w:val="00754BC5"/>
    <w:rsid w:val="00754D35"/>
    <w:rsid w:val="00754EBA"/>
    <w:rsid w:val="0075553E"/>
    <w:rsid w:val="0075612C"/>
    <w:rsid w:val="007564B8"/>
    <w:rsid w:val="007564BE"/>
    <w:rsid w:val="00756667"/>
    <w:rsid w:val="00756A49"/>
    <w:rsid w:val="0075701E"/>
    <w:rsid w:val="00757977"/>
    <w:rsid w:val="00757C62"/>
    <w:rsid w:val="00760F84"/>
    <w:rsid w:val="007615BE"/>
    <w:rsid w:val="0076181E"/>
    <w:rsid w:val="00761974"/>
    <w:rsid w:val="00761C94"/>
    <w:rsid w:val="00761E9E"/>
    <w:rsid w:val="00761F53"/>
    <w:rsid w:val="00762168"/>
    <w:rsid w:val="007625C5"/>
    <w:rsid w:val="00762BB4"/>
    <w:rsid w:val="00762C63"/>
    <w:rsid w:val="00763045"/>
    <w:rsid w:val="00763A13"/>
    <w:rsid w:val="00763AA5"/>
    <w:rsid w:val="00763AA8"/>
    <w:rsid w:val="00764221"/>
    <w:rsid w:val="00764364"/>
    <w:rsid w:val="00764597"/>
    <w:rsid w:val="007646F1"/>
    <w:rsid w:val="00764C49"/>
    <w:rsid w:val="00764E0B"/>
    <w:rsid w:val="00765452"/>
    <w:rsid w:val="007656F8"/>
    <w:rsid w:val="007657F7"/>
    <w:rsid w:val="00765B98"/>
    <w:rsid w:val="0076605B"/>
    <w:rsid w:val="00766493"/>
    <w:rsid w:val="00766E24"/>
    <w:rsid w:val="00766F37"/>
    <w:rsid w:val="00767246"/>
    <w:rsid w:val="00767BD1"/>
    <w:rsid w:val="00767EA9"/>
    <w:rsid w:val="00767F7B"/>
    <w:rsid w:val="0077041D"/>
    <w:rsid w:val="007706D0"/>
    <w:rsid w:val="0077098B"/>
    <w:rsid w:val="007712F3"/>
    <w:rsid w:val="00771CC4"/>
    <w:rsid w:val="007721C1"/>
    <w:rsid w:val="00772ED3"/>
    <w:rsid w:val="0077352D"/>
    <w:rsid w:val="007735E2"/>
    <w:rsid w:val="00773769"/>
    <w:rsid w:val="00773BE6"/>
    <w:rsid w:val="00773CE3"/>
    <w:rsid w:val="007740AD"/>
    <w:rsid w:val="0077417E"/>
    <w:rsid w:val="007745FE"/>
    <w:rsid w:val="00774719"/>
    <w:rsid w:val="007747CF"/>
    <w:rsid w:val="00774B61"/>
    <w:rsid w:val="007756E0"/>
    <w:rsid w:val="0077577F"/>
    <w:rsid w:val="00775E61"/>
    <w:rsid w:val="00775E8C"/>
    <w:rsid w:val="00775FC3"/>
    <w:rsid w:val="00776448"/>
    <w:rsid w:val="00776B76"/>
    <w:rsid w:val="00776C7F"/>
    <w:rsid w:val="00777017"/>
    <w:rsid w:val="00777036"/>
    <w:rsid w:val="007774EA"/>
    <w:rsid w:val="0078054A"/>
    <w:rsid w:val="00780731"/>
    <w:rsid w:val="00780A94"/>
    <w:rsid w:val="007811AB"/>
    <w:rsid w:val="007814F2"/>
    <w:rsid w:val="00781EEF"/>
    <w:rsid w:val="00781F43"/>
    <w:rsid w:val="007821F8"/>
    <w:rsid w:val="007823DA"/>
    <w:rsid w:val="00782475"/>
    <w:rsid w:val="00782F4C"/>
    <w:rsid w:val="0078304D"/>
    <w:rsid w:val="00784C27"/>
    <w:rsid w:val="00784CCA"/>
    <w:rsid w:val="0078518B"/>
    <w:rsid w:val="007852F5"/>
    <w:rsid w:val="0078546C"/>
    <w:rsid w:val="00785B7B"/>
    <w:rsid w:val="007869CE"/>
    <w:rsid w:val="00786A7C"/>
    <w:rsid w:val="00787A89"/>
    <w:rsid w:val="00787B15"/>
    <w:rsid w:val="007902E8"/>
    <w:rsid w:val="00790472"/>
    <w:rsid w:val="00790C05"/>
    <w:rsid w:val="00790FD6"/>
    <w:rsid w:val="00791364"/>
    <w:rsid w:val="007917CD"/>
    <w:rsid w:val="007917EC"/>
    <w:rsid w:val="00791A67"/>
    <w:rsid w:val="00791C2D"/>
    <w:rsid w:val="00791EEA"/>
    <w:rsid w:val="0079210B"/>
    <w:rsid w:val="007922DE"/>
    <w:rsid w:val="00792870"/>
    <w:rsid w:val="00792A43"/>
    <w:rsid w:val="00792ED2"/>
    <w:rsid w:val="0079304A"/>
    <w:rsid w:val="00793336"/>
    <w:rsid w:val="00793598"/>
    <w:rsid w:val="00793D87"/>
    <w:rsid w:val="00793E15"/>
    <w:rsid w:val="00793EDD"/>
    <w:rsid w:val="007940C5"/>
    <w:rsid w:val="0079443B"/>
    <w:rsid w:val="0079481D"/>
    <w:rsid w:val="00795CFA"/>
    <w:rsid w:val="00795FFD"/>
    <w:rsid w:val="00796046"/>
    <w:rsid w:val="0079635F"/>
    <w:rsid w:val="00796E1F"/>
    <w:rsid w:val="00796ED6"/>
    <w:rsid w:val="00797145"/>
    <w:rsid w:val="00797206"/>
    <w:rsid w:val="00797DF6"/>
    <w:rsid w:val="007A0443"/>
    <w:rsid w:val="007A057B"/>
    <w:rsid w:val="007A0A4D"/>
    <w:rsid w:val="007A19E0"/>
    <w:rsid w:val="007A1AE8"/>
    <w:rsid w:val="007A1F06"/>
    <w:rsid w:val="007A2C89"/>
    <w:rsid w:val="007A2DE1"/>
    <w:rsid w:val="007A328C"/>
    <w:rsid w:val="007A45C6"/>
    <w:rsid w:val="007A4E3C"/>
    <w:rsid w:val="007A5047"/>
    <w:rsid w:val="007A5205"/>
    <w:rsid w:val="007A5E64"/>
    <w:rsid w:val="007A603F"/>
    <w:rsid w:val="007A61D0"/>
    <w:rsid w:val="007A659F"/>
    <w:rsid w:val="007A6DBC"/>
    <w:rsid w:val="007A7134"/>
    <w:rsid w:val="007A7F04"/>
    <w:rsid w:val="007B02DC"/>
    <w:rsid w:val="007B0461"/>
    <w:rsid w:val="007B075D"/>
    <w:rsid w:val="007B0C65"/>
    <w:rsid w:val="007B0D78"/>
    <w:rsid w:val="007B113A"/>
    <w:rsid w:val="007B1CC6"/>
    <w:rsid w:val="007B22E8"/>
    <w:rsid w:val="007B24C1"/>
    <w:rsid w:val="007B27FF"/>
    <w:rsid w:val="007B2FC9"/>
    <w:rsid w:val="007B41B7"/>
    <w:rsid w:val="007B41E7"/>
    <w:rsid w:val="007B41F1"/>
    <w:rsid w:val="007B41F2"/>
    <w:rsid w:val="007B44CB"/>
    <w:rsid w:val="007B4A15"/>
    <w:rsid w:val="007B64B4"/>
    <w:rsid w:val="007B6765"/>
    <w:rsid w:val="007B6AF8"/>
    <w:rsid w:val="007B7050"/>
    <w:rsid w:val="007B74F7"/>
    <w:rsid w:val="007C00FB"/>
    <w:rsid w:val="007C1115"/>
    <w:rsid w:val="007C1DFE"/>
    <w:rsid w:val="007C20FA"/>
    <w:rsid w:val="007C2A1D"/>
    <w:rsid w:val="007C2B4C"/>
    <w:rsid w:val="007C2D9A"/>
    <w:rsid w:val="007C33D5"/>
    <w:rsid w:val="007C3525"/>
    <w:rsid w:val="007C3858"/>
    <w:rsid w:val="007C39C8"/>
    <w:rsid w:val="007C3E05"/>
    <w:rsid w:val="007C4323"/>
    <w:rsid w:val="007C467D"/>
    <w:rsid w:val="007C4C20"/>
    <w:rsid w:val="007C4C9A"/>
    <w:rsid w:val="007C5E47"/>
    <w:rsid w:val="007C5F42"/>
    <w:rsid w:val="007C65AC"/>
    <w:rsid w:val="007C6892"/>
    <w:rsid w:val="007C6AEC"/>
    <w:rsid w:val="007C6D44"/>
    <w:rsid w:val="007C793D"/>
    <w:rsid w:val="007D0357"/>
    <w:rsid w:val="007D0DF2"/>
    <w:rsid w:val="007D0EC9"/>
    <w:rsid w:val="007D1633"/>
    <w:rsid w:val="007D1B9C"/>
    <w:rsid w:val="007D1F0A"/>
    <w:rsid w:val="007D279F"/>
    <w:rsid w:val="007D38BC"/>
    <w:rsid w:val="007D3922"/>
    <w:rsid w:val="007D3927"/>
    <w:rsid w:val="007D3A97"/>
    <w:rsid w:val="007D3FF3"/>
    <w:rsid w:val="007D477B"/>
    <w:rsid w:val="007D4D49"/>
    <w:rsid w:val="007D4E2B"/>
    <w:rsid w:val="007D4ECE"/>
    <w:rsid w:val="007D502F"/>
    <w:rsid w:val="007D5465"/>
    <w:rsid w:val="007D55AA"/>
    <w:rsid w:val="007D57CD"/>
    <w:rsid w:val="007D5E27"/>
    <w:rsid w:val="007D5FB8"/>
    <w:rsid w:val="007D63AC"/>
    <w:rsid w:val="007D6403"/>
    <w:rsid w:val="007D658B"/>
    <w:rsid w:val="007D6722"/>
    <w:rsid w:val="007D69E0"/>
    <w:rsid w:val="007D6CBC"/>
    <w:rsid w:val="007D6E6D"/>
    <w:rsid w:val="007D7362"/>
    <w:rsid w:val="007E02AE"/>
    <w:rsid w:val="007E0424"/>
    <w:rsid w:val="007E06E6"/>
    <w:rsid w:val="007E070E"/>
    <w:rsid w:val="007E1100"/>
    <w:rsid w:val="007E1132"/>
    <w:rsid w:val="007E13BC"/>
    <w:rsid w:val="007E213A"/>
    <w:rsid w:val="007E280A"/>
    <w:rsid w:val="007E2964"/>
    <w:rsid w:val="007E2AFC"/>
    <w:rsid w:val="007E3305"/>
    <w:rsid w:val="007E42B8"/>
    <w:rsid w:val="007E45A4"/>
    <w:rsid w:val="007E45B5"/>
    <w:rsid w:val="007E4FA6"/>
    <w:rsid w:val="007E5206"/>
    <w:rsid w:val="007E5551"/>
    <w:rsid w:val="007E5999"/>
    <w:rsid w:val="007E59B0"/>
    <w:rsid w:val="007E6879"/>
    <w:rsid w:val="007E7184"/>
    <w:rsid w:val="007E7668"/>
    <w:rsid w:val="007E7DDA"/>
    <w:rsid w:val="007F0054"/>
    <w:rsid w:val="007F06FC"/>
    <w:rsid w:val="007F10FB"/>
    <w:rsid w:val="007F11E8"/>
    <w:rsid w:val="007F1936"/>
    <w:rsid w:val="007F23F9"/>
    <w:rsid w:val="007F245A"/>
    <w:rsid w:val="007F2A53"/>
    <w:rsid w:val="007F2E16"/>
    <w:rsid w:val="007F325B"/>
    <w:rsid w:val="007F34DE"/>
    <w:rsid w:val="007F3535"/>
    <w:rsid w:val="007F3BB7"/>
    <w:rsid w:val="007F434D"/>
    <w:rsid w:val="007F438F"/>
    <w:rsid w:val="007F460C"/>
    <w:rsid w:val="007F4F8B"/>
    <w:rsid w:val="007F5F21"/>
    <w:rsid w:val="007F61CF"/>
    <w:rsid w:val="007F6D6A"/>
    <w:rsid w:val="007F6E2F"/>
    <w:rsid w:val="007F6F8D"/>
    <w:rsid w:val="007F71C2"/>
    <w:rsid w:val="007F7287"/>
    <w:rsid w:val="007F7B74"/>
    <w:rsid w:val="008002FB"/>
    <w:rsid w:val="008007A7"/>
    <w:rsid w:val="008019F1"/>
    <w:rsid w:val="00801CE4"/>
    <w:rsid w:val="00801D9C"/>
    <w:rsid w:val="00801E7E"/>
    <w:rsid w:val="00802B66"/>
    <w:rsid w:val="00802CD9"/>
    <w:rsid w:val="00802E94"/>
    <w:rsid w:val="00802FAF"/>
    <w:rsid w:val="00803085"/>
    <w:rsid w:val="00803372"/>
    <w:rsid w:val="008036FB"/>
    <w:rsid w:val="00803C21"/>
    <w:rsid w:val="008041CC"/>
    <w:rsid w:val="00804596"/>
    <w:rsid w:val="00804616"/>
    <w:rsid w:val="00804C78"/>
    <w:rsid w:val="008051EE"/>
    <w:rsid w:val="008053E1"/>
    <w:rsid w:val="00805AA4"/>
    <w:rsid w:val="00805FEA"/>
    <w:rsid w:val="008063CE"/>
    <w:rsid w:val="0080650C"/>
    <w:rsid w:val="00806566"/>
    <w:rsid w:val="00806F27"/>
    <w:rsid w:val="008075C1"/>
    <w:rsid w:val="00807862"/>
    <w:rsid w:val="00807BA6"/>
    <w:rsid w:val="00807DCB"/>
    <w:rsid w:val="00807DFB"/>
    <w:rsid w:val="00810852"/>
    <w:rsid w:val="008108B0"/>
    <w:rsid w:val="00810CE2"/>
    <w:rsid w:val="00810F20"/>
    <w:rsid w:val="00811207"/>
    <w:rsid w:val="008115C8"/>
    <w:rsid w:val="0081162B"/>
    <w:rsid w:val="00812157"/>
    <w:rsid w:val="00812582"/>
    <w:rsid w:val="00812F7C"/>
    <w:rsid w:val="0081301A"/>
    <w:rsid w:val="00813090"/>
    <w:rsid w:val="008132F7"/>
    <w:rsid w:val="008134A2"/>
    <w:rsid w:val="008138A5"/>
    <w:rsid w:val="00813BDB"/>
    <w:rsid w:val="00814092"/>
    <w:rsid w:val="00814342"/>
    <w:rsid w:val="00814373"/>
    <w:rsid w:val="00814547"/>
    <w:rsid w:val="008149FB"/>
    <w:rsid w:val="00814CA2"/>
    <w:rsid w:val="00815A59"/>
    <w:rsid w:val="00815C75"/>
    <w:rsid w:val="00815F95"/>
    <w:rsid w:val="00816049"/>
    <w:rsid w:val="008161FB"/>
    <w:rsid w:val="008162AC"/>
    <w:rsid w:val="00816DF2"/>
    <w:rsid w:val="00816FFF"/>
    <w:rsid w:val="0081743C"/>
    <w:rsid w:val="00817533"/>
    <w:rsid w:val="00817CFD"/>
    <w:rsid w:val="00820532"/>
    <w:rsid w:val="00820E40"/>
    <w:rsid w:val="00820EFA"/>
    <w:rsid w:val="008212AE"/>
    <w:rsid w:val="00821D86"/>
    <w:rsid w:val="00822B57"/>
    <w:rsid w:val="00822FAD"/>
    <w:rsid w:val="00823514"/>
    <w:rsid w:val="00823B9E"/>
    <w:rsid w:val="0082408D"/>
    <w:rsid w:val="00824333"/>
    <w:rsid w:val="008245BF"/>
    <w:rsid w:val="008250F6"/>
    <w:rsid w:val="0082564D"/>
    <w:rsid w:val="00825F00"/>
    <w:rsid w:val="00826C0F"/>
    <w:rsid w:val="00826D06"/>
    <w:rsid w:val="00826DBA"/>
    <w:rsid w:val="00826F00"/>
    <w:rsid w:val="00827657"/>
    <w:rsid w:val="00827843"/>
    <w:rsid w:val="00827930"/>
    <w:rsid w:val="008302DD"/>
    <w:rsid w:val="0083058B"/>
    <w:rsid w:val="008306E5"/>
    <w:rsid w:val="00830947"/>
    <w:rsid w:val="00830C13"/>
    <w:rsid w:val="00830C19"/>
    <w:rsid w:val="00830CD6"/>
    <w:rsid w:val="008311F1"/>
    <w:rsid w:val="00832471"/>
    <w:rsid w:val="0083297A"/>
    <w:rsid w:val="0083355D"/>
    <w:rsid w:val="00834225"/>
    <w:rsid w:val="0083698B"/>
    <w:rsid w:val="00836C6C"/>
    <w:rsid w:val="00836D42"/>
    <w:rsid w:val="0083746C"/>
    <w:rsid w:val="008403E3"/>
    <w:rsid w:val="008408B9"/>
    <w:rsid w:val="00841947"/>
    <w:rsid w:val="00841CF2"/>
    <w:rsid w:val="00841DAD"/>
    <w:rsid w:val="0084209A"/>
    <w:rsid w:val="008421BC"/>
    <w:rsid w:val="00842528"/>
    <w:rsid w:val="00842784"/>
    <w:rsid w:val="00842CC8"/>
    <w:rsid w:val="0084364B"/>
    <w:rsid w:val="0084394A"/>
    <w:rsid w:val="00843DBA"/>
    <w:rsid w:val="0084438C"/>
    <w:rsid w:val="008446B2"/>
    <w:rsid w:val="00844D08"/>
    <w:rsid w:val="00845663"/>
    <w:rsid w:val="00845763"/>
    <w:rsid w:val="008457D7"/>
    <w:rsid w:val="00846449"/>
    <w:rsid w:val="00846679"/>
    <w:rsid w:val="00846783"/>
    <w:rsid w:val="00846891"/>
    <w:rsid w:val="008468D6"/>
    <w:rsid w:val="00846C86"/>
    <w:rsid w:val="008471D5"/>
    <w:rsid w:val="00847CFC"/>
    <w:rsid w:val="008503C2"/>
    <w:rsid w:val="0085054F"/>
    <w:rsid w:val="00850A93"/>
    <w:rsid w:val="008511CA"/>
    <w:rsid w:val="008513B1"/>
    <w:rsid w:val="0085171C"/>
    <w:rsid w:val="00851778"/>
    <w:rsid w:val="00851EF2"/>
    <w:rsid w:val="00851F3C"/>
    <w:rsid w:val="0085200D"/>
    <w:rsid w:val="00852402"/>
    <w:rsid w:val="008527CB"/>
    <w:rsid w:val="00852B67"/>
    <w:rsid w:val="00852BD0"/>
    <w:rsid w:val="00852F96"/>
    <w:rsid w:val="00853063"/>
    <w:rsid w:val="008534A7"/>
    <w:rsid w:val="00853F56"/>
    <w:rsid w:val="00853FE5"/>
    <w:rsid w:val="0085428F"/>
    <w:rsid w:val="008542F4"/>
    <w:rsid w:val="008544DA"/>
    <w:rsid w:val="00854C8B"/>
    <w:rsid w:val="008554B8"/>
    <w:rsid w:val="0085563B"/>
    <w:rsid w:val="00855CEA"/>
    <w:rsid w:val="00855D0B"/>
    <w:rsid w:val="00855D6E"/>
    <w:rsid w:val="0085671F"/>
    <w:rsid w:val="0085692A"/>
    <w:rsid w:val="008577B5"/>
    <w:rsid w:val="0085790E"/>
    <w:rsid w:val="00857C9B"/>
    <w:rsid w:val="00857FA6"/>
    <w:rsid w:val="0086026D"/>
    <w:rsid w:val="00860599"/>
    <w:rsid w:val="00861B2C"/>
    <w:rsid w:val="00861B93"/>
    <w:rsid w:val="00861BA2"/>
    <w:rsid w:val="00861E90"/>
    <w:rsid w:val="008620D5"/>
    <w:rsid w:val="008628B2"/>
    <w:rsid w:val="008631FF"/>
    <w:rsid w:val="008635A8"/>
    <w:rsid w:val="00863849"/>
    <w:rsid w:val="00863943"/>
    <w:rsid w:val="0086394B"/>
    <w:rsid w:val="00863EC0"/>
    <w:rsid w:val="00864060"/>
    <w:rsid w:val="008643D1"/>
    <w:rsid w:val="00864575"/>
    <w:rsid w:val="00864A9D"/>
    <w:rsid w:val="00864C60"/>
    <w:rsid w:val="0086564D"/>
    <w:rsid w:val="00865D3E"/>
    <w:rsid w:val="00866362"/>
    <w:rsid w:val="00866554"/>
    <w:rsid w:val="00866CAC"/>
    <w:rsid w:val="00867061"/>
    <w:rsid w:val="00867169"/>
    <w:rsid w:val="00867506"/>
    <w:rsid w:val="0086769C"/>
    <w:rsid w:val="00867965"/>
    <w:rsid w:val="008679EF"/>
    <w:rsid w:val="008707B3"/>
    <w:rsid w:val="00870B88"/>
    <w:rsid w:val="0087112E"/>
    <w:rsid w:val="008711A0"/>
    <w:rsid w:val="0087142B"/>
    <w:rsid w:val="00872189"/>
    <w:rsid w:val="00872480"/>
    <w:rsid w:val="0087264B"/>
    <w:rsid w:val="0087287A"/>
    <w:rsid w:val="00873170"/>
    <w:rsid w:val="008731F2"/>
    <w:rsid w:val="00873AC6"/>
    <w:rsid w:val="0087431E"/>
    <w:rsid w:val="00874761"/>
    <w:rsid w:val="00874B9A"/>
    <w:rsid w:val="008751AB"/>
    <w:rsid w:val="00875241"/>
    <w:rsid w:val="00875363"/>
    <w:rsid w:val="0087572A"/>
    <w:rsid w:val="00875FFC"/>
    <w:rsid w:val="008764F1"/>
    <w:rsid w:val="00876896"/>
    <w:rsid w:val="00876C24"/>
    <w:rsid w:val="00876D60"/>
    <w:rsid w:val="008773A4"/>
    <w:rsid w:val="0088093E"/>
    <w:rsid w:val="00880FB1"/>
    <w:rsid w:val="00880FEA"/>
    <w:rsid w:val="008811E5"/>
    <w:rsid w:val="0088151E"/>
    <w:rsid w:val="008815ED"/>
    <w:rsid w:val="008818E5"/>
    <w:rsid w:val="00881A22"/>
    <w:rsid w:val="00881FCC"/>
    <w:rsid w:val="00882169"/>
    <w:rsid w:val="00882262"/>
    <w:rsid w:val="008827A4"/>
    <w:rsid w:val="00882828"/>
    <w:rsid w:val="0088299F"/>
    <w:rsid w:val="00883304"/>
    <w:rsid w:val="00883AF5"/>
    <w:rsid w:val="00883C89"/>
    <w:rsid w:val="0088465F"/>
    <w:rsid w:val="00884E90"/>
    <w:rsid w:val="00884ECA"/>
    <w:rsid w:val="00885717"/>
    <w:rsid w:val="00885948"/>
    <w:rsid w:val="008859E0"/>
    <w:rsid w:val="00885BA3"/>
    <w:rsid w:val="00885FF1"/>
    <w:rsid w:val="0088669D"/>
    <w:rsid w:val="00887300"/>
    <w:rsid w:val="00887A3C"/>
    <w:rsid w:val="0089074B"/>
    <w:rsid w:val="008917C8"/>
    <w:rsid w:val="0089186F"/>
    <w:rsid w:val="0089219F"/>
    <w:rsid w:val="008922BB"/>
    <w:rsid w:val="0089281B"/>
    <w:rsid w:val="00892838"/>
    <w:rsid w:val="008936CF"/>
    <w:rsid w:val="008941B8"/>
    <w:rsid w:val="008942F6"/>
    <w:rsid w:val="008945FB"/>
    <w:rsid w:val="0089496A"/>
    <w:rsid w:val="00894BE5"/>
    <w:rsid w:val="00894E0A"/>
    <w:rsid w:val="008959F1"/>
    <w:rsid w:val="00895DF6"/>
    <w:rsid w:val="00895EA6"/>
    <w:rsid w:val="0089637A"/>
    <w:rsid w:val="00896805"/>
    <w:rsid w:val="00896966"/>
    <w:rsid w:val="0089706F"/>
    <w:rsid w:val="00897D42"/>
    <w:rsid w:val="00897DE6"/>
    <w:rsid w:val="008A02C8"/>
    <w:rsid w:val="008A1CDC"/>
    <w:rsid w:val="008A1D72"/>
    <w:rsid w:val="008A1DD1"/>
    <w:rsid w:val="008A23EB"/>
    <w:rsid w:val="008A2596"/>
    <w:rsid w:val="008A25AA"/>
    <w:rsid w:val="008A2EBA"/>
    <w:rsid w:val="008A348B"/>
    <w:rsid w:val="008A36EC"/>
    <w:rsid w:val="008A3C4D"/>
    <w:rsid w:val="008A4557"/>
    <w:rsid w:val="008A4612"/>
    <w:rsid w:val="008A4C70"/>
    <w:rsid w:val="008A5D29"/>
    <w:rsid w:val="008A623E"/>
    <w:rsid w:val="008A6547"/>
    <w:rsid w:val="008A6B7D"/>
    <w:rsid w:val="008A6B8C"/>
    <w:rsid w:val="008A71ED"/>
    <w:rsid w:val="008A7228"/>
    <w:rsid w:val="008A7D14"/>
    <w:rsid w:val="008A7F6E"/>
    <w:rsid w:val="008A7FA1"/>
    <w:rsid w:val="008B018E"/>
    <w:rsid w:val="008B0871"/>
    <w:rsid w:val="008B1306"/>
    <w:rsid w:val="008B1AD3"/>
    <w:rsid w:val="008B1AFA"/>
    <w:rsid w:val="008B1E70"/>
    <w:rsid w:val="008B27AC"/>
    <w:rsid w:val="008B2A11"/>
    <w:rsid w:val="008B2A97"/>
    <w:rsid w:val="008B2D0B"/>
    <w:rsid w:val="008B2E9A"/>
    <w:rsid w:val="008B315E"/>
    <w:rsid w:val="008B31C2"/>
    <w:rsid w:val="008B3612"/>
    <w:rsid w:val="008B3F54"/>
    <w:rsid w:val="008B3F8E"/>
    <w:rsid w:val="008B4342"/>
    <w:rsid w:val="008B4469"/>
    <w:rsid w:val="008B4D1E"/>
    <w:rsid w:val="008B4F01"/>
    <w:rsid w:val="008B5898"/>
    <w:rsid w:val="008B5A12"/>
    <w:rsid w:val="008B5DF3"/>
    <w:rsid w:val="008B6534"/>
    <w:rsid w:val="008B66A5"/>
    <w:rsid w:val="008B6897"/>
    <w:rsid w:val="008B6C22"/>
    <w:rsid w:val="008B6DA2"/>
    <w:rsid w:val="008B742A"/>
    <w:rsid w:val="008B7A4B"/>
    <w:rsid w:val="008B7AF3"/>
    <w:rsid w:val="008B7F98"/>
    <w:rsid w:val="008C03B4"/>
    <w:rsid w:val="008C0767"/>
    <w:rsid w:val="008C0DC0"/>
    <w:rsid w:val="008C0F81"/>
    <w:rsid w:val="008C1AA1"/>
    <w:rsid w:val="008C1C27"/>
    <w:rsid w:val="008C1C7D"/>
    <w:rsid w:val="008C260B"/>
    <w:rsid w:val="008C29AC"/>
    <w:rsid w:val="008C3889"/>
    <w:rsid w:val="008C401E"/>
    <w:rsid w:val="008C40BD"/>
    <w:rsid w:val="008C42EC"/>
    <w:rsid w:val="008C4493"/>
    <w:rsid w:val="008C47B9"/>
    <w:rsid w:val="008C47DE"/>
    <w:rsid w:val="008C4C5B"/>
    <w:rsid w:val="008C4FAC"/>
    <w:rsid w:val="008C514C"/>
    <w:rsid w:val="008C53F0"/>
    <w:rsid w:val="008C5D11"/>
    <w:rsid w:val="008C5F5C"/>
    <w:rsid w:val="008C5F6E"/>
    <w:rsid w:val="008C626E"/>
    <w:rsid w:val="008C6B0C"/>
    <w:rsid w:val="008C6B75"/>
    <w:rsid w:val="008C6D69"/>
    <w:rsid w:val="008C7870"/>
    <w:rsid w:val="008C7895"/>
    <w:rsid w:val="008C79BC"/>
    <w:rsid w:val="008C7A70"/>
    <w:rsid w:val="008C7B94"/>
    <w:rsid w:val="008D031D"/>
    <w:rsid w:val="008D04D7"/>
    <w:rsid w:val="008D0628"/>
    <w:rsid w:val="008D0986"/>
    <w:rsid w:val="008D0ECB"/>
    <w:rsid w:val="008D10A5"/>
    <w:rsid w:val="008D131E"/>
    <w:rsid w:val="008D18CD"/>
    <w:rsid w:val="008D18EC"/>
    <w:rsid w:val="008D2363"/>
    <w:rsid w:val="008D2747"/>
    <w:rsid w:val="008D2785"/>
    <w:rsid w:val="008D2936"/>
    <w:rsid w:val="008D405A"/>
    <w:rsid w:val="008D40E5"/>
    <w:rsid w:val="008D41DF"/>
    <w:rsid w:val="008D46B0"/>
    <w:rsid w:val="008D4B08"/>
    <w:rsid w:val="008D538C"/>
    <w:rsid w:val="008D5D44"/>
    <w:rsid w:val="008D5DCA"/>
    <w:rsid w:val="008D669D"/>
    <w:rsid w:val="008D6707"/>
    <w:rsid w:val="008D69F3"/>
    <w:rsid w:val="008D6F30"/>
    <w:rsid w:val="008D78BA"/>
    <w:rsid w:val="008D7F5A"/>
    <w:rsid w:val="008D7FA3"/>
    <w:rsid w:val="008E0049"/>
    <w:rsid w:val="008E0AE2"/>
    <w:rsid w:val="008E101F"/>
    <w:rsid w:val="008E188F"/>
    <w:rsid w:val="008E1D38"/>
    <w:rsid w:val="008E2A3A"/>
    <w:rsid w:val="008E2C62"/>
    <w:rsid w:val="008E3039"/>
    <w:rsid w:val="008E3324"/>
    <w:rsid w:val="008E332B"/>
    <w:rsid w:val="008E3613"/>
    <w:rsid w:val="008E39A5"/>
    <w:rsid w:val="008E39FC"/>
    <w:rsid w:val="008E4692"/>
    <w:rsid w:val="008E5157"/>
    <w:rsid w:val="008E5CFF"/>
    <w:rsid w:val="008E5D85"/>
    <w:rsid w:val="008E63FC"/>
    <w:rsid w:val="008E688F"/>
    <w:rsid w:val="008E7338"/>
    <w:rsid w:val="008E76B1"/>
    <w:rsid w:val="008E773D"/>
    <w:rsid w:val="008F0C7E"/>
    <w:rsid w:val="008F1C84"/>
    <w:rsid w:val="008F1F1E"/>
    <w:rsid w:val="008F21CB"/>
    <w:rsid w:val="008F253E"/>
    <w:rsid w:val="008F3824"/>
    <w:rsid w:val="008F3A6D"/>
    <w:rsid w:val="008F3A7A"/>
    <w:rsid w:val="008F466F"/>
    <w:rsid w:val="008F4CBE"/>
    <w:rsid w:val="008F569C"/>
    <w:rsid w:val="008F580C"/>
    <w:rsid w:val="008F5872"/>
    <w:rsid w:val="008F588D"/>
    <w:rsid w:val="008F5D50"/>
    <w:rsid w:val="008F5FC6"/>
    <w:rsid w:val="008F6F4E"/>
    <w:rsid w:val="008F6FFB"/>
    <w:rsid w:val="008F7280"/>
    <w:rsid w:val="008F7521"/>
    <w:rsid w:val="008F77E1"/>
    <w:rsid w:val="008F77FB"/>
    <w:rsid w:val="008F79A5"/>
    <w:rsid w:val="008F7A53"/>
    <w:rsid w:val="008F7EB1"/>
    <w:rsid w:val="00900350"/>
    <w:rsid w:val="009003DF"/>
    <w:rsid w:val="00900CA5"/>
    <w:rsid w:val="00900CD1"/>
    <w:rsid w:val="00901B2F"/>
    <w:rsid w:val="00901DAB"/>
    <w:rsid w:val="00901E0D"/>
    <w:rsid w:val="00902167"/>
    <w:rsid w:val="00902421"/>
    <w:rsid w:val="00902612"/>
    <w:rsid w:val="00902637"/>
    <w:rsid w:val="00902829"/>
    <w:rsid w:val="00902834"/>
    <w:rsid w:val="00902ED2"/>
    <w:rsid w:val="00902EEF"/>
    <w:rsid w:val="009032D1"/>
    <w:rsid w:val="00903567"/>
    <w:rsid w:val="0090365A"/>
    <w:rsid w:val="00903BF7"/>
    <w:rsid w:val="00903DCD"/>
    <w:rsid w:val="00903E94"/>
    <w:rsid w:val="00904624"/>
    <w:rsid w:val="009049B8"/>
    <w:rsid w:val="00904EB9"/>
    <w:rsid w:val="009053C3"/>
    <w:rsid w:val="00905578"/>
    <w:rsid w:val="00905ED7"/>
    <w:rsid w:val="00905F51"/>
    <w:rsid w:val="009066F5"/>
    <w:rsid w:val="00906A89"/>
    <w:rsid w:val="009073BA"/>
    <w:rsid w:val="00907886"/>
    <w:rsid w:val="00907B77"/>
    <w:rsid w:val="0091005B"/>
    <w:rsid w:val="009110DF"/>
    <w:rsid w:val="009115B6"/>
    <w:rsid w:val="009117BF"/>
    <w:rsid w:val="00911C41"/>
    <w:rsid w:val="00911DA7"/>
    <w:rsid w:val="00912091"/>
    <w:rsid w:val="009127CA"/>
    <w:rsid w:val="00912930"/>
    <w:rsid w:val="009136F7"/>
    <w:rsid w:val="0091489C"/>
    <w:rsid w:val="00914901"/>
    <w:rsid w:val="00914F46"/>
    <w:rsid w:val="009153B4"/>
    <w:rsid w:val="009153F6"/>
    <w:rsid w:val="0091558F"/>
    <w:rsid w:val="00915D28"/>
    <w:rsid w:val="00916C81"/>
    <w:rsid w:val="00917255"/>
    <w:rsid w:val="0092003D"/>
    <w:rsid w:val="009207BD"/>
    <w:rsid w:val="0092094F"/>
    <w:rsid w:val="009209CB"/>
    <w:rsid w:val="00920F8C"/>
    <w:rsid w:val="0092149E"/>
    <w:rsid w:val="00921620"/>
    <w:rsid w:val="00921D19"/>
    <w:rsid w:val="009226D9"/>
    <w:rsid w:val="00922C8B"/>
    <w:rsid w:val="00922DC2"/>
    <w:rsid w:val="009232C8"/>
    <w:rsid w:val="00923C27"/>
    <w:rsid w:val="00923FD3"/>
    <w:rsid w:val="009244A4"/>
    <w:rsid w:val="00924DFE"/>
    <w:rsid w:val="00924FFC"/>
    <w:rsid w:val="0092523C"/>
    <w:rsid w:val="00926049"/>
    <w:rsid w:val="00927304"/>
    <w:rsid w:val="00927C6E"/>
    <w:rsid w:val="00927F5C"/>
    <w:rsid w:val="00930180"/>
    <w:rsid w:val="0093031E"/>
    <w:rsid w:val="00930682"/>
    <w:rsid w:val="00930D8D"/>
    <w:rsid w:val="00931031"/>
    <w:rsid w:val="009318A0"/>
    <w:rsid w:val="00932008"/>
    <w:rsid w:val="009326AC"/>
    <w:rsid w:val="009333C3"/>
    <w:rsid w:val="00933446"/>
    <w:rsid w:val="009336E4"/>
    <w:rsid w:val="00933898"/>
    <w:rsid w:val="009346D3"/>
    <w:rsid w:val="009346FE"/>
    <w:rsid w:val="00934791"/>
    <w:rsid w:val="009359AC"/>
    <w:rsid w:val="00935B1E"/>
    <w:rsid w:val="00935E21"/>
    <w:rsid w:val="0093671C"/>
    <w:rsid w:val="00936DCE"/>
    <w:rsid w:val="00937A1A"/>
    <w:rsid w:val="00937C5E"/>
    <w:rsid w:val="0094004F"/>
    <w:rsid w:val="009402B1"/>
    <w:rsid w:val="00940603"/>
    <w:rsid w:val="009408DF"/>
    <w:rsid w:val="00940D47"/>
    <w:rsid w:val="00941591"/>
    <w:rsid w:val="009418E8"/>
    <w:rsid w:val="00941C1E"/>
    <w:rsid w:val="009423B9"/>
    <w:rsid w:val="0094257A"/>
    <w:rsid w:val="0094258A"/>
    <w:rsid w:val="00942CA4"/>
    <w:rsid w:val="00942CD5"/>
    <w:rsid w:val="00942D86"/>
    <w:rsid w:val="00942DC3"/>
    <w:rsid w:val="0094332E"/>
    <w:rsid w:val="0094335B"/>
    <w:rsid w:val="0094337E"/>
    <w:rsid w:val="009436FC"/>
    <w:rsid w:val="009437AF"/>
    <w:rsid w:val="009447FD"/>
    <w:rsid w:val="00944E3A"/>
    <w:rsid w:val="00944FB5"/>
    <w:rsid w:val="009450D9"/>
    <w:rsid w:val="009454E2"/>
    <w:rsid w:val="009455D6"/>
    <w:rsid w:val="00945659"/>
    <w:rsid w:val="00945801"/>
    <w:rsid w:val="009458F3"/>
    <w:rsid w:val="00945B1B"/>
    <w:rsid w:val="00945DFD"/>
    <w:rsid w:val="00945E18"/>
    <w:rsid w:val="00945E7C"/>
    <w:rsid w:val="009464EA"/>
    <w:rsid w:val="0094664A"/>
    <w:rsid w:val="009468EC"/>
    <w:rsid w:val="009468EF"/>
    <w:rsid w:val="00946EE2"/>
    <w:rsid w:val="0094703A"/>
    <w:rsid w:val="009473F2"/>
    <w:rsid w:val="00947524"/>
    <w:rsid w:val="009477F7"/>
    <w:rsid w:val="0094780F"/>
    <w:rsid w:val="009479E2"/>
    <w:rsid w:val="009502C0"/>
    <w:rsid w:val="009503C4"/>
    <w:rsid w:val="009515CF"/>
    <w:rsid w:val="0095180D"/>
    <w:rsid w:val="009525B7"/>
    <w:rsid w:val="0095265D"/>
    <w:rsid w:val="00952A5F"/>
    <w:rsid w:val="00952A64"/>
    <w:rsid w:val="00952A7E"/>
    <w:rsid w:val="0095332C"/>
    <w:rsid w:val="00953437"/>
    <w:rsid w:val="00953442"/>
    <w:rsid w:val="009537CB"/>
    <w:rsid w:val="0095383A"/>
    <w:rsid w:val="00954C9E"/>
    <w:rsid w:val="00954F8E"/>
    <w:rsid w:val="00955A41"/>
    <w:rsid w:val="0095658F"/>
    <w:rsid w:val="009567B0"/>
    <w:rsid w:val="009576C2"/>
    <w:rsid w:val="00957BED"/>
    <w:rsid w:val="00957C3F"/>
    <w:rsid w:val="00957F80"/>
    <w:rsid w:val="009609E2"/>
    <w:rsid w:val="00960DF5"/>
    <w:rsid w:val="00961128"/>
    <w:rsid w:val="00961250"/>
    <w:rsid w:val="009612BB"/>
    <w:rsid w:val="00961D56"/>
    <w:rsid w:val="0096283A"/>
    <w:rsid w:val="00962A2B"/>
    <w:rsid w:val="00962A61"/>
    <w:rsid w:val="0096327D"/>
    <w:rsid w:val="00963332"/>
    <w:rsid w:val="0096353B"/>
    <w:rsid w:val="00963A2F"/>
    <w:rsid w:val="00963BDA"/>
    <w:rsid w:val="00964668"/>
    <w:rsid w:val="00964A3C"/>
    <w:rsid w:val="00964EEF"/>
    <w:rsid w:val="00965082"/>
    <w:rsid w:val="00966020"/>
    <w:rsid w:val="00966062"/>
    <w:rsid w:val="0096644D"/>
    <w:rsid w:val="009673E9"/>
    <w:rsid w:val="0096766E"/>
    <w:rsid w:val="00967AA0"/>
    <w:rsid w:val="00967FED"/>
    <w:rsid w:val="00967FF7"/>
    <w:rsid w:val="009701A7"/>
    <w:rsid w:val="009702FE"/>
    <w:rsid w:val="009704E0"/>
    <w:rsid w:val="0097063B"/>
    <w:rsid w:val="00970AC5"/>
    <w:rsid w:val="00970C6A"/>
    <w:rsid w:val="0097124D"/>
    <w:rsid w:val="009712CB"/>
    <w:rsid w:val="00971827"/>
    <w:rsid w:val="0097190C"/>
    <w:rsid w:val="0097266C"/>
    <w:rsid w:val="00972D5B"/>
    <w:rsid w:val="00972D72"/>
    <w:rsid w:val="009743A0"/>
    <w:rsid w:val="00974845"/>
    <w:rsid w:val="009755D7"/>
    <w:rsid w:val="00975AE7"/>
    <w:rsid w:val="00975EA3"/>
    <w:rsid w:val="00976755"/>
    <w:rsid w:val="00977125"/>
    <w:rsid w:val="009772DA"/>
    <w:rsid w:val="0097777E"/>
    <w:rsid w:val="00977F0F"/>
    <w:rsid w:val="009803B7"/>
    <w:rsid w:val="009805EE"/>
    <w:rsid w:val="0098061B"/>
    <w:rsid w:val="00982186"/>
    <w:rsid w:val="009821E0"/>
    <w:rsid w:val="00982ADB"/>
    <w:rsid w:val="009831B6"/>
    <w:rsid w:val="00983366"/>
    <w:rsid w:val="009837AA"/>
    <w:rsid w:val="00983872"/>
    <w:rsid w:val="00983D73"/>
    <w:rsid w:val="009841B9"/>
    <w:rsid w:val="009843A6"/>
    <w:rsid w:val="00984746"/>
    <w:rsid w:val="00984809"/>
    <w:rsid w:val="00984915"/>
    <w:rsid w:val="00984976"/>
    <w:rsid w:val="0098565D"/>
    <w:rsid w:val="0098582B"/>
    <w:rsid w:val="00985962"/>
    <w:rsid w:val="00986966"/>
    <w:rsid w:val="00986FD3"/>
    <w:rsid w:val="009872D6"/>
    <w:rsid w:val="00987484"/>
    <w:rsid w:val="009876A1"/>
    <w:rsid w:val="009877EE"/>
    <w:rsid w:val="00987A0F"/>
    <w:rsid w:val="00990179"/>
    <w:rsid w:val="0099032B"/>
    <w:rsid w:val="00990416"/>
    <w:rsid w:val="009911D9"/>
    <w:rsid w:val="009913E3"/>
    <w:rsid w:val="0099144F"/>
    <w:rsid w:val="0099147A"/>
    <w:rsid w:val="00991641"/>
    <w:rsid w:val="0099171F"/>
    <w:rsid w:val="00991FEF"/>
    <w:rsid w:val="00992095"/>
    <w:rsid w:val="00992292"/>
    <w:rsid w:val="00992477"/>
    <w:rsid w:val="00992F28"/>
    <w:rsid w:val="00992FF1"/>
    <w:rsid w:val="009931D0"/>
    <w:rsid w:val="00993257"/>
    <w:rsid w:val="0099336A"/>
    <w:rsid w:val="0099354B"/>
    <w:rsid w:val="009936FC"/>
    <w:rsid w:val="0099441C"/>
    <w:rsid w:val="00994AF7"/>
    <w:rsid w:val="0099527E"/>
    <w:rsid w:val="00995534"/>
    <w:rsid w:val="009957B4"/>
    <w:rsid w:val="0099595E"/>
    <w:rsid w:val="00995979"/>
    <w:rsid w:val="00995A71"/>
    <w:rsid w:val="00995DCA"/>
    <w:rsid w:val="00996115"/>
    <w:rsid w:val="00997567"/>
    <w:rsid w:val="009975F6"/>
    <w:rsid w:val="0099782F"/>
    <w:rsid w:val="00997A16"/>
    <w:rsid w:val="00997B92"/>
    <w:rsid w:val="00997FC0"/>
    <w:rsid w:val="009A04D8"/>
    <w:rsid w:val="009A061B"/>
    <w:rsid w:val="009A06D0"/>
    <w:rsid w:val="009A0A39"/>
    <w:rsid w:val="009A0AD2"/>
    <w:rsid w:val="009A0D58"/>
    <w:rsid w:val="009A12AA"/>
    <w:rsid w:val="009A12C0"/>
    <w:rsid w:val="009A1C79"/>
    <w:rsid w:val="009A22C1"/>
    <w:rsid w:val="009A23BF"/>
    <w:rsid w:val="009A2B55"/>
    <w:rsid w:val="009A3240"/>
    <w:rsid w:val="009A3B8D"/>
    <w:rsid w:val="009A41CB"/>
    <w:rsid w:val="009A48C1"/>
    <w:rsid w:val="009A48E0"/>
    <w:rsid w:val="009A576D"/>
    <w:rsid w:val="009A5A1C"/>
    <w:rsid w:val="009A5BDE"/>
    <w:rsid w:val="009A5BE4"/>
    <w:rsid w:val="009A61E3"/>
    <w:rsid w:val="009A62CA"/>
    <w:rsid w:val="009A7484"/>
    <w:rsid w:val="009A7F8B"/>
    <w:rsid w:val="009B0C94"/>
    <w:rsid w:val="009B0F9C"/>
    <w:rsid w:val="009B1287"/>
    <w:rsid w:val="009B21CF"/>
    <w:rsid w:val="009B3452"/>
    <w:rsid w:val="009B36C1"/>
    <w:rsid w:val="009B3C2A"/>
    <w:rsid w:val="009B4254"/>
    <w:rsid w:val="009B48CB"/>
    <w:rsid w:val="009B491B"/>
    <w:rsid w:val="009B4AAE"/>
    <w:rsid w:val="009B4C24"/>
    <w:rsid w:val="009B4D67"/>
    <w:rsid w:val="009B5626"/>
    <w:rsid w:val="009B572E"/>
    <w:rsid w:val="009B5809"/>
    <w:rsid w:val="009B5F99"/>
    <w:rsid w:val="009B616E"/>
    <w:rsid w:val="009B68D4"/>
    <w:rsid w:val="009B6AAE"/>
    <w:rsid w:val="009B71FA"/>
    <w:rsid w:val="009B7724"/>
    <w:rsid w:val="009B7FF4"/>
    <w:rsid w:val="009C065C"/>
    <w:rsid w:val="009C068F"/>
    <w:rsid w:val="009C08EB"/>
    <w:rsid w:val="009C09B5"/>
    <w:rsid w:val="009C0BA4"/>
    <w:rsid w:val="009C0BFF"/>
    <w:rsid w:val="009C0F48"/>
    <w:rsid w:val="009C108B"/>
    <w:rsid w:val="009C1721"/>
    <w:rsid w:val="009C192F"/>
    <w:rsid w:val="009C1940"/>
    <w:rsid w:val="009C1FCF"/>
    <w:rsid w:val="009C2335"/>
    <w:rsid w:val="009C2869"/>
    <w:rsid w:val="009C2B72"/>
    <w:rsid w:val="009C3055"/>
    <w:rsid w:val="009C320A"/>
    <w:rsid w:val="009C34CF"/>
    <w:rsid w:val="009C3526"/>
    <w:rsid w:val="009C3AC4"/>
    <w:rsid w:val="009C3F3F"/>
    <w:rsid w:val="009C4AE1"/>
    <w:rsid w:val="009C4DE1"/>
    <w:rsid w:val="009C52A3"/>
    <w:rsid w:val="009C59BE"/>
    <w:rsid w:val="009C5D68"/>
    <w:rsid w:val="009C6D92"/>
    <w:rsid w:val="009C7917"/>
    <w:rsid w:val="009D00A7"/>
    <w:rsid w:val="009D0268"/>
    <w:rsid w:val="009D02E5"/>
    <w:rsid w:val="009D0C4C"/>
    <w:rsid w:val="009D1AAF"/>
    <w:rsid w:val="009D1C7A"/>
    <w:rsid w:val="009D1DE9"/>
    <w:rsid w:val="009D209F"/>
    <w:rsid w:val="009D2752"/>
    <w:rsid w:val="009D2951"/>
    <w:rsid w:val="009D2C41"/>
    <w:rsid w:val="009D31D0"/>
    <w:rsid w:val="009D3886"/>
    <w:rsid w:val="009D3891"/>
    <w:rsid w:val="009D3907"/>
    <w:rsid w:val="009D39D8"/>
    <w:rsid w:val="009D3B36"/>
    <w:rsid w:val="009D3DDD"/>
    <w:rsid w:val="009D3F84"/>
    <w:rsid w:val="009D40E1"/>
    <w:rsid w:val="009D433F"/>
    <w:rsid w:val="009D443D"/>
    <w:rsid w:val="009D4C6C"/>
    <w:rsid w:val="009D5135"/>
    <w:rsid w:val="009D58C6"/>
    <w:rsid w:val="009D59ED"/>
    <w:rsid w:val="009D6920"/>
    <w:rsid w:val="009D69CD"/>
    <w:rsid w:val="009D73F2"/>
    <w:rsid w:val="009D75D6"/>
    <w:rsid w:val="009D75FB"/>
    <w:rsid w:val="009D76B1"/>
    <w:rsid w:val="009D76BC"/>
    <w:rsid w:val="009D76F3"/>
    <w:rsid w:val="009D7869"/>
    <w:rsid w:val="009D7CC1"/>
    <w:rsid w:val="009E0BF1"/>
    <w:rsid w:val="009E0D31"/>
    <w:rsid w:val="009E0DBD"/>
    <w:rsid w:val="009E0E79"/>
    <w:rsid w:val="009E11A3"/>
    <w:rsid w:val="009E11D3"/>
    <w:rsid w:val="009E16B2"/>
    <w:rsid w:val="009E1995"/>
    <w:rsid w:val="009E19A4"/>
    <w:rsid w:val="009E1BAF"/>
    <w:rsid w:val="009E1CE6"/>
    <w:rsid w:val="009E2FA8"/>
    <w:rsid w:val="009E328B"/>
    <w:rsid w:val="009E3874"/>
    <w:rsid w:val="009E3CE9"/>
    <w:rsid w:val="009E41B5"/>
    <w:rsid w:val="009E440A"/>
    <w:rsid w:val="009E49F8"/>
    <w:rsid w:val="009E4DC2"/>
    <w:rsid w:val="009E56A1"/>
    <w:rsid w:val="009E5DBF"/>
    <w:rsid w:val="009E6209"/>
    <w:rsid w:val="009E6485"/>
    <w:rsid w:val="009E6D51"/>
    <w:rsid w:val="009E76F0"/>
    <w:rsid w:val="009E7C77"/>
    <w:rsid w:val="009E7EB7"/>
    <w:rsid w:val="009F00E3"/>
    <w:rsid w:val="009F0799"/>
    <w:rsid w:val="009F0D8F"/>
    <w:rsid w:val="009F199E"/>
    <w:rsid w:val="009F1D07"/>
    <w:rsid w:val="009F2072"/>
    <w:rsid w:val="009F22F4"/>
    <w:rsid w:val="009F2A00"/>
    <w:rsid w:val="009F2B35"/>
    <w:rsid w:val="009F2D19"/>
    <w:rsid w:val="009F2EE0"/>
    <w:rsid w:val="009F3D33"/>
    <w:rsid w:val="009F3EF8"/>
    <w:rsid w:val="009F42AD"/>
    <w:rsid w:val="009F4591"/>
    <w:rsid w:val="009F473D"/>
    <w:rsid w:val="009F4AD6"/>
    <w:rsid w:val="009F4B72"/>
    <w:rsid w:val="009F4CF6"/>
    <w:rsid w:val="009F4E53"/>
    <w:rsid w:val="009F51DD"/>
    <w:rsid w:val="009F549D"/>
    <w:rsid w:val="009F54EF"/>
    <w:rsid w:val="009F575E"/>
    <w:rsid w:val="009F599C"/>
    <w:rsid w:val="009F5C12"/>
    <w:rsid w:val="009F605E"/>
    <w:rsid w:val="009F66DA"/>
    <w:rsid w:val="009F6B82"/>
    <w:rsid w:val="009F6E02"/>
    <w:rsid w:val="009F70A5"/>
    <w:rsid w:val="009F75C7"/>
    <w:rsid w:val="00A00306"/>
    <w:rsid w:val="00A0078A"/>
    <w:rsid w:val="00A00845"/>
    <w:rsid w:val="00A00BB4"/>
    <w:rsid w:val="00A00D9B"/>
    <w:rsid w:val="00A016D6"/>
    <w:rsid w:val="00A028DB"/>
    <w:rsid w:val="00A02A94"/>
    <w:rsid w:val="00A03183"/>
    <w:rsid w:val="00A036E0"/>
    <w:rsid w:val="00A036F3"/>
    <w:rsid w:val="00A0380C"/>
    <w:rsid w:val="00A044DB"/>
    <w:rsid w:val="00A04614"/>
    <w:rsid w:val="00A04CF0"/>
    <w:rsid w:val="00A04DAB"/>
    <w:rsid w:val="00A05B07"/>
    <w:rsid w:val="00A05CF4"/>
    <w:rsid w:val="00A0641A"/>
    <w:rsid w:val="00A066E6"/>
    <w:rsid w:val="00A06C99"/>
    <w:rsid w:val="00A06D67"/>
    <w:rsid w:val="00A06E0A"/>
    <w:rsid w:val="00A06F8A"/>
    <w:rsid w:val="00A070F6"/>
    <w:rsid w:val="00A074A6"/>
    <w:rsid w:val="00A075E2"/>
    <w:rsid w:val="00A07CAA"/>
    <w:rsid w:val="00A10094"/>
    <w:rsid w:val="00A10379"/>
    <w:rsid w:val="00A10A87"/>
    <w:rsid w:val="00A10B36"/>
    <w:rsid w:val="00A10D70"/>
    <w:rsid w:val="00A11C29"/>
    <w:rsid w:val="00A11CFE"/>
    <w:rsid w:val="00A12284"/>
    <w:rsid w:val="00A1240B"/>
    <w:rsid w:val="00A126E8"/>
    <w:rsid w:val="00A12DC5"/>
    <w:rsid w:val="00A1307C"/>
    <w:rsid w:val="00A13766"/>
    <w:rsid w:val="00A137D9"/>
    <w:rsid w:val="00A137DC"/>
    <w:rsid w:val="00A13A0A"/>
    <w:rsid w:val="00A13B1E"/>
    <w:rsid w:val="00A13D1A"/>
    <w:rsid w:val="00A142DF"/>
    <w:rsid w:val="00A14547"/>
    <w:rsid w:val="00A145FF"/>
    <w:rsid w:val="00A14C3F"/>
    <w:rsid w:val="00A150C1"/>
    <w:rsid w:val="00A15300"/>
    <w:rsid w:val="00A15616"/>
    <w:rsid w:val="00A15A26"/>
    <w:rsid w:val="00A15BE4"/>
    <w:rsid w:val="00A15BFD"/>
    <w:rsid w:val="00A15F22"/>
    <w:rsid w:val="00A16329"/>
    <w:rsid w:val="00A16C91"/>
    <w:rsid w:val="00A16E4F"/>
    <w:rsid w:val="00A17880"/>
    <w:rsid w:val="00A178A2"/>
    <w:rsid w:val="00A17E67"/>
    <w:rsid w:val="00A200CE"/>
    <w:rsid w:val="00A204BC"/>
    <w:rsid w:val="00A20556"/>
    <w:rsid w:val="00A206A2"/>
    <w:rsid w:val="00A20B1F"/>
    <w:rsid w:val="00A20E44"/>
    <w:rsid w:val="00A20FC3"/>
    <w:rsid w:val="00A210CB"/>
    <w:rsid w:val="00A21557"/>
    <w:rsid w:val="00A21EDF"/>
    <w:rsid w:val="00A22068"/>
    <w:rsid w:val="00A2319E"/>
    <w:rsid w:val="00A23A6B"/>
    <w:rsid w:val="00A24164"/>
    <w:rsid w:val="00A24203"/>
    <w:rsid w:val="00A24C8F"/>
    <w:rsid w:val="00A24F4C"/>
    <w:rsid w:val="00A252AE"/>
    <w:rsid w:val="00A25F7A"/>
    <w:rsid w:val="00A26651"/>
    <w:rsid w:val="00A2725F"/>
    <w:rsid w:val="00A2763C"/>
    <w:rsid w:val="00A27745"/>
    <w:rsid w:val="00A30316"/>
    <w:rsid w:val="00A30343"/>
    <w:rsid w:val="00A306E4"/>
    <w:rsid w:val="00A30AC7"/>
    <w:rsid w:val="00A32272"/>
    <w:rsid w:val="00A325EA"/>
    <w:rsid w:val="00A329E7"/>
    <w:rsid w:val="00A33A20"/>
    <w:rsid w:val="00A33FC2"/>
    <w:rsid w:val="00A34052"/>
    <w:rsid w:val="00A3411E"/>
    <w:rsid w:val="00A34482"/>
    <w:rsid w:val="00A3469A"/>
    <w:rsid w:val="00A34F7D"/>
    <w:rsid w:val="00A35087"/>
    <w:rsid w:val="00A354C4"/>
    <w:rsid w:val="00A35FCE"/>
    <w:rsid w:val="00A3618A"/>
    <w:rsid w:val="00A36336"/>
    <w:rsid w:val="00A36427"/>
    <w:rsid w:val="00A36638"/>
    <w:rsid w:val="00A37027"/>
    <w:rsid w:val="00A37511"/>
    <w:rsid w:val="00A37872"/>
    <w:rsid w:val="00A37972"/>
    <w:rsid w:val="00A37EC0"/>
    <w:rsid w:val="00A403ED"/>
    <w:rsid w:val="00A4061B"/>
    <w:rsid w:val="00A406E6"/>
    <w:rsid w:val="00A41020"/>
    <w:rsid w:val="00A4132D"/>
    <w:rsid w:val="00A414F3"/>
    <w:rsid w:val="00A4179C"/>
    <w:rsid w:val="00A419D3"/>
    <w:rsid w:val="00A41BC3"/>
    <w:rsid w:val="00A41FD4"/>
    <w:rsid w:val="00A42194"/>
    <w:rsid w:val="00A422C5"/>
    <w:rsid w:val="00A42833"/>
    <w:rsid w:val="00A428D5"/>
    <w:rsid w:val="00A42C9D"/>
    <w:rsid w:val="00A42E54"/>
    <w:rsid w:val="00A42FF0"/>
    <w:rsid w:val="00A43589"/>
    <w:rsid w:val="00A436D8"/>
    <w:rsid w:val="00A43BD2"/>
    <w:rsid w:val="00A43F1C"/>
    <w:rsid w:val="00A43FF2"/>
    <w:rsid w:val="00A44433"/>
    <w:rsid w:val="00A450BA"/>
    <w:rsid w:val="00A4603C"/>
    <w:rsid w:val="00A462B9"/>
    <w:rsid w:val="00A46452"/>
    <w:rsid w:val="00A46735"/>
    <w:rsid w:val="00A4675B"/>
    <w:rsid w:val="00A46A97"/>
    <w:rsid w:val="00A476D5"/>
    <w:rsid w:val="00A47BE6"/>
    <w:rsid w:val="00A47D3C"/>
    <w:rsid w:val="00A47F32"/>
    <w:rsid w:val="00A5026F"/>
    <w:rsid w:val="00A503CE"/>
    <w:rsid w:val="00A506B7"/>
    <w:rsid w:val="00A51328"/>
    <w:rsid w:val="00A516A3"/>
    <w:rsid w:val="00A51B5F"/>
    <w:rsid w:val="00A51CE6"/>
    <w:rsid w:val="00A51EBF"/>
    <w:rsid w:val="00A5207D"/>
    <w:rsid w:val="00A52240"/>
    <w:rsid w:val="00A522EE"/>
    <w:rsid w:val="00A5233D"/>
    <w:rsid w:val="00A52512"/>
    <w:rsid w:val="00A52E06"/>
    <w:rsid w:val="00A53253"/>
    <w:rsid w:val="00A53514"/>
    <w:rsid w:val="00A535BE"/>
    <w:rsid w:val="00A53785"/>
    <w:rsid w:val="00A53EC4"/>
    <w:rsid w:val="00A5496C"/>
    <w:rsid w:val="00A54FFB"/>
    <w:rsid w:val="00A55019"/>
    <w:rsid w:val="00A56F73"/>
    <w:rsid w:val="00A570B0"/>
    <w:rsid w:val="00A570D8"/>
    <w:rsid w:val="00A5752A"/>
    <w:rsid w:val="00A579FA"/>
    <w:rsid w:val="00A60DD0"/>
    <w:rsid w:val="00A6127B"/>
    <w:rsid w:val="00A61519"/>
    <w:rsid w:val="00A61813"/>
    <w:rsid w:val="00A61E2B"/>
    <w:rsid w:val="00A61E32"/>
    <w:rsid w:val="00A61EC4"/>
    <w:rsid w:val="00A621AE"/>
    <w:rsid w:val="00A62410"/>
    <w:rsid w:val="00A626A4"/>
    <w:rsid w:val="00A62853"/>
    <w:rsid w:val="00A637BB"/>
    <w:rsid w:val="00A637E2"/>
    <w:rsid w:val="00A63A4D"/>
    <w:rsid w:val="00A63EC6"/>
    <w:rsid w:val="00A6425F"/>
    <w:rsid w:val="00A6476E"/>
    <w:rsid w:val="00A64BC9"/>
    <w:rsid w:val="00A64E20"/>
    <w:rsid w:val="00A650CD"/>
    <w:rsid w:val="00A66319"/>
    <w:rsid w:val="00A66496"/>
    <w:rsid w:val="00A66672"/>
    <w:rsid w:val="00A66D9D"/>
    <w:rsid w:val="00A678CD"/>
    <w:rsid w:val="00A67FA1"/>
    <w:rsid w:val="00A70020"/>
    <w:rsid w:val="00A7089E"/>
    <w:rsid w:val="00A70ECE"/>
    <w:rsid w:val="00A7150F"/>
    <w:rsid w:val="00A71B24"/>
    <w:rsid w:val="00A71B51"/>
    <w:rsid w:val="00A722D0"/>
    <w:rsid w:val="00A725F8"/>
    <w:rsid w:val="00A72BFA"/>
    <w:rsid w:val="00A72E8A"/>
    <w:rsid w:val="00A73AF1"/>
    <w:rsid w:val="00A7421C"/>
    <w:rsid w:val="00A74ED4"/>
    <w:rsid w:val="00A74F6F"/>
    <w:rsid w:val="00A754B4"/>
    <w:rsid w:val="00A75DB5"/>
    <w:rsid w:val="00A760E7"/>
    <w:rsid w:val="00A76506"/>
    <w:rsid w:val="00A7688D"/>
    <w:rsid w:val="00A76E88"/>
    <w:rsid w:val="00A77489"/>
    <w:rsid w:val="00A779D1"/>
    <w:rsid w:val="00A77A10"/>
    <w:rsid w:val="00A8003A"/>
    <w:rsid w:val="00A8059B"/>
    <w:rsid w:val="00A81AEC"/>
    <w:rsid w:val="00A82365"/>
    <w:rsid w:val="00A82686"/>
    <w:rsid w:val="00A8289A"/>
    <w:rsid w:val="00A82908"/>
    <w:rsid w:val="00A82DFC"/>
    <w:rsid w:val="00A83188"/>
    <w:rsid w:val="00A83547"/>
    <w:rsid w:val="00A83553"/>
    <w:rsid w:val="00A83EDB"/>
    <w:rsid w:val="00A8458F"/>
    <w:rsid w:val="00A84898"/>
    <w:rsid w:val="00A84C07"/>
    <w:rsid w:val="00A84C3B"/>
    <w:rsid w:val="00A84F6D"/>
    <w:rsid w:val="00A851D4"/>
    <w:rsid w:val="00A854E9"/>
    <w:rsid w:val="00A854FF"/>
    <w:rsid w:val="00A857E7"/>
    <w:rsid w:val="00A85F49"/>
    <w:rsid w:val="00A8601C"/>
    <w:rsid w:val="00A8656F"/>
    <w:rsid w:val="00A8673C"/>
    <w:rsid w:val="00A86885"/>
    <w:rsid w:val="00A86BF4"/>
    <w:rsid w:val="00A87193"/>
    <w:rsid w:val="00A872E2"/>
    <w:rsid w:val="00A87B90"/>
    <w:rsid w:val="00A87BA4"/>
    <w:rsid w:val="00A87D49"/>
    <w:rsid w:val="00A9005E"/>
    <w:rsid w:val="00A9019F"/>
    <w:rsid w:val="00A90415"/>
    <w:rsid w:val="00A91BEE"/>
    <w:rsid w:val="00A91C1E"/>
    <w:rsid w:val="00A91C5D"/>
    <w:rsid w:val="00A91C73"/>
    <w:rsid w:val="00A91CEA"/>
    <w:rsid w:val="00A9212E"/>
    <w:rsid w:val="00A923BC"/>
    <w:rsid w:val="00A92BCE"/>
    <w:rsid w:val="00A93097"/>
    <w:rsid w:val="00A932E3"/>
    <w:rsid w:val="00A93492"/>
    <w:rsid w:val="00A93686"/>
    <w:rsid w:val="00A9394E"/>
    <w:rsid w:val="00A93AE7"/>
    <w:rsid w:val="00A93F98"/>
    <w:rsid w:val="00A93FE0"/>
    <w:rsid w:val="00A94A14"/>
    <w:rsid w:val="00A94DC9"/>
    <w:rsid w:val="00A94F16"/>
    <w:rsid w:val="00A958F7"/>
    <w:rsid w:val="00A966F4"/>
    <w:rsid w:val="00A967BB"/>
    <w:rsid w:val="00A96ACA"/>
    <w:rsid w:val="00A96B19"/>
    <w:rsid w:val="00A96F87"/>
    <w:rsid w:val="00A97182"/>
    <w:rsid w:val="00A971A1"/>
    <w:rsid w:val="00A971C4"/>
    <w:rsid w:val="00A97537"/>
    <w:rsid w:val="00A975E4"/>
    <w:rsid w:val="00A97E79"/>
    <w:rsid w:val="00AA0D16"/>
    <w:rsid w:val="00AA0E42"/>
    <w:rsid w:val="00AA0EB1"/>
    <w:rsid w:val="00AA134F"/>
    <w:rsid w:val="00AA14AD"/>
    <w:rsid w:val="00AA17B5"/>
    <w:rsid w:val="00AA19E0"/>
    <w:rsid w:val="00AA1A26"/>
    <w:rsid w:val="00AA1AD3"/>
    <w:rsid w:val="00AA23C7"/>
    <w:rsid w:val="00AA2423"/>
    <w:rsid w:val="00AA2771"/>
    <w:rsid w:val="00AA3A87"/>
    <w:rsid w:val="00AA3EE7"/>
    <w:rsid w:val="00AA4486"/>
    <w:rsid w:val="00AA486D"/>
    <w:rsid w:val="00AA4C15"/>
    <w:rsid w:val="00AA4C44"/>
    <w:rsid w:val="00AA6129"/>
    <w:rsid w:val="00AA6ED3"/>
    <w:rsid w:val="00AA744F"/>
    <w:rsid w:val="00AA7617"/>
    <w:rsid w:val="00AA761B"/>
    <w:rsid w:val="00AA76DD"/>
    <w:rsid w:val="00AA7B3C"/>
    <w:rsid w:val="00AA7B9F"/>
    <w:rsid w:val="00AB04F9"/>
    <w:rsid w:val="00AB07D5"/>
    <w:rsid w:val="00AB1156"/>
    <w:rsid w:val="00AB11B9"/>
    <w:rsid w:val="00AB1904"/>
    <w:rsid w:val="00AB1B7C"/>
    <w:rsid w:val="00AB2283"/>
    <w:rsid w:val="00AB3322"/>
    <w:rsid w:val="00AB3465"/>
    <w:rsid w:val="00AB40D1"/>
    <w:rsid w:val="00AB4158"/>
    <w:rsid w:val="00AB4511"/>
    <w:rsid w:val="00AB4754"/>
    <w:rsid w:val="00AB4820"/>
    <w:rsid w:val="00AB4E9C"/>
    <w:rsid w:val="00AB5037"/>
    <w:rsid w:val="00AB5198"/>
    <w:rsid w:val="00AB5392"/>
    <w:rsid w:val="00AB552B"/>
    <w:rsid w:val="00AB5B72"/>
    <w:rsid w:val="00AB6782"/>
    <w:rsid w:val="00AB67B1"/>
    <w:rsid w:val="00AB6B64"/>
    <w:rsid w:val="00AB704B"/>
    <w:rsid w:val="00AB7360"/>
    <w:rsid w:val="00AB74F1"/>
    <w:rsid w:val="00AB7DC8"/>
    <w:rsid w:val="00AC083C"/>
    <w:rsid w:val="00AC08DA"/>
    <w:rsid w:val="00AC0985"/>
    <w:rsid w:val="00AC0EA1"/>
    <w:rsid w:val="00AC14EC"/>
    <w:rsid w:val="00AC160F"/>
    <w:rsid w:val="00AC1944"/>
    <w:rsid w:val="00AC1B11"/>
    <w:rsid w:val="00AC1CA0"/>
    <w:rsid w:val="00AC20F5"/>
    <w:rsid w:val="00AC2488"/>
    <w:rsid w:val="00AC2FF5"/>
    <w:rsid w:val="00AC3314"/>
    <w:rsid w:val="00AC3934"/>
    <w:rsid w:val="00AC3C32"/>
    <w:rsid w:val="00AC3FB3"/>
    <w:rsid w:val="00AC41E1"/>
    <w:rsid w:val="00AC4571"/>
    <w:rsid w:val="00AC50C5"/>
    <w:rsid w:val="00AC5422"/>
    <w:rsid w:val="00AC5650"/>
    <w:rsid w:val="00AC56ED"/>
    <w:rsid w:val="00AC5775"/>
    <w:rsid w:val="00AC5A38"/>
    <w:rsid w:val="00AC5E16"/>
    <w:rsid w:val="00AC6925"/>
    <w:rsid w:val="00AC7539"/>
    <w:rsid w:val="00AC7991"/>
    <w:rsid w:val="00AC7B71"/>
    <w:rsid w:val="00AC7FD9"/>
    <w:rsid w:val="00AD05CD"/>
    <w:rsid w:val="00AD0719"/>
    <w:rsid w:val="00AD116A"/>
    <w:rsid w:val="00AD13A0"/>
    <w:rsid w:val="00AD16A6"/>
    <w:rsid w:val="00AD17F0"/>
    <w:rsid w:val="00AD1C53"/>
    <w:rsid w:val="00AD1EBD"/>
    <w:rsid w:val="00AD1F2F"/>
    <w:rsid w:val="00AD20C0"/>
    <w:rsid w:val="00AD2512"/>
    <w:rsid w:val="00AD2909"/>
    <w:rsid w:val="00AD2994"/>
    <w:rsid w:val="00AD2E4B"/>
    <w:rsid w:val="00AD34ED"/>
    <w:rsid w:val="00AD37E1"/>
    <w:rsid w:val="00AD3884"/>
    <w:rsid w:val="00AD38CF"/>
    <w:rsid w:val="00AD3C5D"/>
    <w:rsid w:val="00AD3D85"/>
    <w:rsid w:val="00AD47F9"/>
    <w:rsid w:val="00AD483F"/>
    <w:rsid w:val="00AD4E22"/>
    <w:rsid w:val="00AD4F28"/>
    <w:rsid w:val="00AD5224"/>
    <w:rsid w:val="00AD5520"/>
    <w:rsid w:val="00AD59D9"/>
    <w:rsid w:val="00AD5BA8"/>
    <w:rsid w:val="00AD6880"/>
    <w:rsid w:val="00AD6C40"/>
    <w:rsid w:val="00AD725C"/>
    <w:rsid w:val="00AD72DA"/>
    <w:rsid w:val="00AE03FF"/>
    <w:rsid w:val="00AE07AD"/>
    <w:rsid w:val="00AE0AE8"/>
    <w:rsid w:val="00AE0F6F"/>
    <w:rsid w:val="00AE1060"/>
    <w:rsid w:val="00AE113D"/>
    <w:rsid w:val="00AE11CD"/>
    <w:rsid w:val="00AE1282"/>
    <w:rsid w:val="00AE1324"/>
    <w:rsid w:val="00AE16FB"/>
    <w:rsid w:val="00AE1747"/>
    <w:rsid w:val="00AE176D"/>
    <w:rsid w:val="00AE1787"/>
    <w:rsid w:val="00AE1793"/>
    <w:rsid w:val="00AE1968"/>
    <w:rsid w:val="00AE1D4F"/>
    <w:rsid w:val="00AE1FCA"/>
    <w:rsid w:val="00AE2277"/>
    <w:rsid w:val="00AE23FD"/>
    <w:rsid w:val="00AE2792"/>
    <w:rsid w:val="00AE3611"/>
    <w:rsid w:val="00AE368C"/>
    <w:rsid w:val="00AE3B51"/>
    <w:rsid w:val="00AE3CF2"/>
    <w:rsid w:val="00AE404B"/>
    <w:rsid w:val="00AE4611"/>
    <w:rsid w:val="00AE46E3"/>
    <w:rsid w:val="00AE47C1"/>
    <w:rsid w:val="00AE4C3A"/>
    <w:rsid w:val="00AE4D46"/>
    <w:rsid w:val="00AE4DD8"/>
    <w:rsid w:val="00AE6E4B"/>
    <w:rsid w:val="00AE7375"/>
    <w:rsid w:val="00AE77E5"/>
    <w:rsid w:val="00AF0295"/>
    <w:rsid w:val="00AF044A"/>
    <w:rsid w:val="00AF0526"/>
    <w:rsid w:val="00AF05DF"/>
    <w:rsid w:val="00AF07F0"/>
    <w:rsid w:val="00AF0C1C"/>
    <w:rsid w:val="00AF117B"/>
    <w:rsid w:val="00AF1BBF"/>
    <w:rsid w:val="00AF247E"/>
    <w:rsid w:val="00AF2693"/>
    <w:rsid w:val="00AF27F2"/>
    <w:rsid w:val="00AF2B10"/>
    <w:rsid w:val="00AF2C34"/>
    <w:rsid w:val="00AF361E"/>
    <w:rsid w:val="00AF3A1C"/>
    <w:rsid w:val="00AF3A3C"/>
    <w:rsid w:val="00AF3B7D"/>
    <w:rsid w:val="00AF3B81"/>
    <w:rsid w:val="00AF3C87"/>
    <w:rsid w:val="00AF3F97"/>
    <w:rsid w:val="00AF4278"/>
    <w:rsid w:val="00AF4353"/>
    <w:rsid w:val="00AF4398"/>
    <w:rsid w:val="00AF46EF"/>
    <w:rsid w:val="00AF4CB0"/>
    <w:rsid w:val="00AF4D97"/>
    <w:rsid w:val="00AF4FF9"/>
    <w:rsid w:val="00AF5474"/>
    <w:rsid w:val="00AF5510"/>
    <w:rsid w:val="00AF592C"/>
    <w:rsid w:val="00AF594C"/>
    <w:rsid w:val="00AF59F6"/>
    <w:rsid w:val="00AF5AF7"/>
    <w:rsid w:val="00AF5B23"/>
    <w:rsid w:val="00AF5D6C"/>
    <w:rsid w:val="00AF60C9"/>
    <w:rsid w:val="00AF6233"/>
    <w:rsid w:val="00AF62DE"/>
    <w:rsid w:val="00AF68DE"/>
    <w:rsid w:val="00AF68EE"/>
    <w:rsid w:val="00AF69BE"/>
    <w:rsid w:val="00AF6A93"/>
    <w:rsid w:val="00AF6CAA"/>
    <w:rsid w:val="00AF7762"/>
    <w:rsid w:val="00AF78CF"/>
    <w:rsid w:val="00B0014D"/>
    <w:rsid w:val="00B0023B"/>
    <w:rsid w:val="00B00B7E"/>
    <w:rsid w:val="00B010A1"/>
    <w:rsid w:val="00B014C7"/>
    <w:rsid w:val="00B01AF8"/>
    <w:rsid w:val="00B01C78"/>
    <w:rsid w:val="00B01E32"/>
    <w:rsid w:val="00B028F2"/>
    <w:rsid w:val="00B03196"/>
    <w:rsid w:val="00B03204"/>
    <w:rsid w:val="00B03639"/>
    <w:rsid w:val="00B037E0"/>
    <w:rsid w:val="00B038B9"/>
    <w:rsid w:val="00B03A8C"/>
    <w:rsid w:val="00B04A39"/>
    <w:rsid w:val="00B04BAB"/>
    <w:rsid w:val="00B05524"/>
    <w:rsid w:val="00B05FC4"/>
    <w:rsid w:val="00B06F4D"/>
    <w:rsid w:val="00B0743E"/>
    <w:rsid w:val="00B0756A"/>
    <w:rsid w:val="00B07A44"/>
    <w:rsid w:val="00B07B5A"/>
    <w:rsid w:val="00B07D5B"/>
    <w:rsid w:val="00B07DAB"/>
    <w:rsid w:val="00B07E80"/>
    <w:rsid w:val="00B102C6"/>
    <w:rsid w:val="00B107B0"/>
    <w:rsid w:val="00B107B3"/>
    <w:rsid w:val="00B10AFB"/>
    <w:rsid w:val="00B11215"/>
    <w:rsid w:val="00B115E4"/>
    <w:rsid w:val="00B1168D"/>
    <w:rsid w:val="00B116BE"/>
    <w:rsid w:val="00B11D02"/>
    <w:rsid w:val="00B11FF4"/>
    <w:rsid w:val="00B121F3"/>
    <w:rsid w:val="00B12254"/>
    <w:rsid w:val="00B1275B"/>
    <w:rsid w:val="00B147D0"/>
    <w:rsid w:val="00B1482A"/>
    <w:rsid w:val="00B15310"/>
    <w:rsid w:val="00B15539"/>
    <w:rsid w:val="00B1569B"/>
    <w:rsid w:val="00B156B2"/>
    <w:rsid w:val="00B15933"/>
    <w:rsid w:val="00B15C52"/>
    <w:rsid w:val="00B163B8"/>
    <w:rsid w:val="00B16940"/>
    <w:rsid w:val="00B171C6"/>
    <w:rsid w:val="00B173B3"/>
    <w:rsid w:val="00B17EEE"/>
    <w:rsid w:val="00B2060E"/>
    <w:rsid w:val="00B2090A"/>
    <w:rsid w:val="00B20D6E"/>
    <w:rsid w:val="00B20E6A"/>
    <w:rsid w:val="00B212CE"/>
    <w:rsid w:val="00B212FF"/>
    <w:rsid w:val="00B21CB4"/>
    <w:rsid w:val="00B2210B"/>
    <w:rsid w:val="00B22143"/>
    <w:rsid w:val="00B2259A"/>
    <w:rsid w:val="00B229CB"/>
    <w:rsid w:val="00B23082"/>
    <w:rsid w:val="00B2367D"/>
    <w:rsid w:val="00B23E3B"/>
    <w:rsid w:val="00B24362"/>
    <w:rsid w:val="00B248AB"/>
    <w:rsid w:val="00B25380"/>
    <w:rsid w:val="00B25833"/>
    <w:rsid w:val="00B25ACB"/>
    <w:rsid w:val="00B25BE6"/>
    <w:rsid w:val="00B268F5"/>
    <w:rsid w:val="00B269E8"/>
    <w:rsid w:val="00B26ABF"/>
    <w:rsid w:val="00B26ACC"/>
    <w:rsid w:val="00B2765C"/>
    <w:rsid w:val="00B27D1D"/>
    <w:rsid w:val="00B27FDB"/>
    <w:rsid w:val="00B3001A"/>
    <w:rsid w:val="00B300A6"/>
    <w:rsid w:val="00B302AF"/>
    <w:rsid w:val="00B303CB"/>
    <w:rsid w:val="00B30AC5"/>
    <w:rsid w:val="00B30E65"/>
    <w:rsid w:val="00B31173"/>
    <w:rsid w:val="00B31C82"/>
    <w:rsid w:val="00B32321"/>
    <w:rsid w:val="00B32626"/>
    <w:rsid w:val="00B32C89"/>
    <w:rsid w:val="00B334DD"/>
    <w:rsid w:val="00B33E1A"/>
    <w:rsid w:val="00B345AB"/>
    <w:rsid w:val="00B34666"/>
    <w:rsid w:val="00B34FBD"/>
    <w:rsid w:val="00B352B0"/>
    <w:rsid w:val="00B354D0"/>
    <w:rsid w:val="00B35996"/>
    <w:rsid w:val="00B36398"/>
    <w:rsid w:val="00B3644D"/>
    <w:rsid w:val="00B36660"/>
    <w:rsid w:val="00B3692B"/>
    <w:rsid w:val="00B36A9D"/>
    <w:rsid w:val="00B379A1"/>
    <w:rsid w:val="00B37ADC"/>
    <w:rsid w:val="00B37E97"/>
    <w:rsid w:val="00B37F07"/>
    <w:rsid w:val="00B400EF"/>
    <w:rsid w:val="00B4011A"/>
    <w:rsid w:val="00B40363"/>
    <w:rsid w:val="00B407AA"/>
    <w:rsid w:val="00B41332"/>
    <w:rsid w:val="00B414BD"/>
    <w:rsid w:val="00B41702"/>
    <w:rsid w:val="00B41994"/>
    <w:rsid w:val="00B41E90"/>
    <w:rsid w:val="00B41F77"/>
    <w:rsid w:val="00B43250"/>
    <w:rsid w:val="00B43BB1"/>
    <w:rsid w:val="00B45B9B"/>
    <w:rsid w:val="00B45CED"/>
    <w:rsid w:val="00B46971"/>
    <w:rsid w:val="00B46AB3"/>
    <w:rsid w:val="00B478D8"/>
    <w:rsid w:val="00B47E4C"/>
    <w:rsid w:val="00B50253"/>
    <w:rsid w:val="00B502FB"/>
    <w:rsid w:val="00B5108E"/>
    <w:rsid w:val="00B51C07"/>
    <w:rsid w:val="00B523C4"/>
    <w:rsid w:val="00B526CB"/>
    <w:rsid w:val="00B526F0"/>
    <w:rsid w:val="00B52A03"/>
    <w:rsid w:val="00B52D8C"/>
    <w:rsid w:val="00B52EC7"/>
    <w:rsid w:val="00B53014"/>
    <w:rsid w:val="00B53024"/>
    <w:rsid w:val="00B53044"/>
    <w:rsid w:val="00B53172"/>
    <w:rsid w:val="00B539B7"/>
    <w:rsid w:val="00B5417A"/>
    <w:rsid w:val="00B54788"/>
    <w:rsid w:val="00B547BB"/>
    <w:rsid w:val="00B54826"/>
    <w:rsid w:val="00B54F66"/>
    <w:rsid w:val="00B552DA"/>
    <w:rsid w:val="00B55506"/>
    <w:rsid w:val="00B55653"/>
    <w:rsid w:val="00B55C63"/>
    <w:rsid w:val="00B55D99"/>
    <w:rsid w:val="00B57050"/>
    <w:rsid w:val="00B57A43"/>
    <w:rsid w:val="00B57AEB"/>
    <w:rsid w:val="00B607E9"/>
    <w:rsid w:val="00B61534"/>
    <w:rsid w:val="00B61A82"/>
    <w:rsid w:val="00B62123"/>
    <w:rsid w:val="00B6218C"/>
    <w:rsid w:val="00B62382"/>
    <w:rsid w:val="00B623B1"/>
    <w:rsid w:val="00B62546"/>
    <w:rsid w:val="00B62ED3"/>
    <w:rsid w:val="00B63512"/>
    <w:rsid w:val="00B635A8"/>
    <w:rsid w:val="00B6364C"/>
    <w:rsid w:val="00B636F4"/>
    <w:rsid w:val="00B63966"/>
    <w:rsid w:val="00B639FC"/>
    <w:rsid w:val="00B63D58"/>
    <w:rsid w:val="00B641F1"/>
    <w:rsid w:val="00B645A5"/>
    <w:rsid w:val="00B64BF0"/>
    <w:rsid w:val="00B64C54"/>
    <w:rsid w:val="00B64DF3"/>
    <w:rsid w:val="00B656AF"/>
    <w:rsid w:val="00B65B7B"/>
    <w:rsid w:val="00B65BEC"/>
    <w:rsid w:val="00B660EC"/>
    <w:rsid w:val="00B6638F"/>
    <w:rsid w:val="00B66C0C"/>
    <w:rsid w:val="00B67231"/>
    <w:rsid w:val="00B67351"/>
    <w:rsid w:val="00B6749B"/>
    <w:rsid w:val="00B674F2"/>
    <w:rsid w:val="00B67CF0"/>
    <w:rsid w:val="00B7042C"/>
    <w:rsid w:val="00B7053D"/>
    <w:rsid w:val="00B70A36"/>
    <w:rsid w:val="00B714FB"/>
    <w:rsid w:val="00B721C2"/>
    <w:rsid w:val="00B722DD"/>
    <w:rsid w:val="00B726F0"/>
    <w:rsid w:val="00B73609"/>
    <w:rsid w:val="00B73D98"/>
    <w:rsid w:val="00B7405A"/>
    <w:rsid w:val="00B7498F"/>
    <w:rsid w:val="00B74A2D"/>
    <w:rsid w:val="00B74EC8"/>
    <w:rsid w:val="00B7501A"/>
    <w:rsid w:val="00B7557F"/>
    <w:rsid w:val="00B76041"/>
    <w:rsid w:val="00B76088"/>
    <w:rsid w:val="00B763E0"/>
    <w:rsid w:val="00B76793"/>
    <w:rsid w:val="00B767F4"/>
    <w:rsid w:val="00B76DBA"/>
    <w:rsid w:val="00B771D6"/>
    <w:rsid w:val="00B771E0"/>
    <w:rsid w:val="00B7735E"/>
    <w:rsid w:val="00B779F5"/>
    <w:rsid w:val="00B8017D"/>
    <w:rsid w:val="00B810FE"/>
    <w:rsid w:val="00B812BE"/>
    <w:rsid w:val="00B81C1E"/>
    <w:rsid w:val="00B81CD3"/>
    <w:rsid w:val="00B81D58"/>
    <w:rsid w:val="00B82889"/>
    <w:rsid w:val="00B828D8"/>
    <w:rsid w:val="00B83189"/>
    <w:rsid w:val="00B84007"/>
    <w:rsid w:val="00B843A7"/>
    <w:rsid w:val="00B84CDC"/>
    <w:rsid w:val="00B85163"/>
    <w:rsid w:val="00B8521E"/>
    <w:rsid w:val="00B8582C"/>
    <w:rsid w:val="00B85D37"/>
    <w:rsid w:val="00B85DE2"/>
    <w:rsid w:val="00B85F7E"/>
    <w:rsid w:val="00B863C1"/>
    <w:rsid w:val="00B867B4"/>
    <w:rsid w:val="00B86CA9"/>
    <w:rsid w:val="00B86E57"/>
    <w:rsid w:val="00B872EB"/>
    <w:rsid w:val="00B8759F"/>
    <w:rsid w:val="00B878D5"/>
    <w:rsid w:val="00B90434"/>
    <w:rsid w:val="00B90819"/>
    <w:rsid w:val="00B90919"/>
    <w:rsid w:val="00B90FE1"/>
    <w:rsid w:val="00B918A2"/>
    <w:rsid w:val="00B92321"/>
    <w:rsid w:val="00B9286E"/>
    <w:rsid w:val="00B92AC0"/>
    <w:rsid w:val="00B92B21"/>
    <w:rsid w:val="00B92F85"/>
    <w:rsid w:val="00B9348B"/>
    <w:rsid w:val="00B9501F"/>
    <w:rsid w:val="00B95708"/>
    <w:rsid w:val="00B95928"/>
    <w:rsid w:val="00B95CDA"/>
    <w:rsid w:val="00B95FAC"/>
    <w:rsid w:val="00B960E2"/>
    <w:rsid w:val="00B96378"/>
    <w:rsid w:val="00B967B8"/>
    <w:rsid w:val="00B96AD8"/>
    <w:rsid w:val="00B974AA"/>
    <w:rsid w:val="00B9785F"/>
    <w:rsid w:val="00B97F44"/>
    <w:rsid w:val="00BA001B"/>
    <w:rsid w:val="00BA01CC"/>
    <w:rsid w:val="00BA037F"/>
    <w:rsid w:val="00BA0625"/>
    <w:rsid w:val="00BA0899"/>
    <w:rsid w:val="00BA0B18"/>
    <w:rsid w:val="00BA0B5B"/>
    <w:rsid w:val="00BA1C00"/>
    <w:rsid w:val="00BA2718"/>
    <w:rsid w:val="00BA2DE5"/>
    <w:rsid w:val="00BA30DC"/>
    <w:rsid w:val="00BA40E3"/>
    <w:rsid w:val="00BA41B1"/>
    <w:rsid w:val="00BA435E"/>
    <w:rsid w:val="00BA45C5"/>
    <w:rsid w:val="00BA46E4"/>
    <w:rsid w:val="00BA4A23"/>
    <w:rsid w:val="00BA4C04"/>
    <w:rsid w:val="00BA5342"/>
    <w:rsid w:val="00BA5736"/>
    <w:rsid w:val="00BA57C7"/>
    <w:rsid w:val="00BA57EB"/>
    <w:rsid w:val="00BA5870"/>
    <w:rsid w:val="00BA5B6D"/>
    <w:rsid w:val="00BA5DC7"/>
    <w:rsid w:val="00BA5E63"/>
    <w:rsid w:val="00BA63BF"/>
    <w:rsid w:val="00BA6722"/>
    <w:rsid w:val="00BA67E0"/>
    <w:rsid w:val="00BA74DB"/>
    <w:rsid w:val="00BA78ED"/>
    <w:rsid w:val="00BA7D13"/>
    <w:rsid w:val="00BA7DFC"/>
    <w:rsid w:val="00BB00BB"/>
    <w:rsid w:val="00BB02D7"/>
    <w:rsid w:val="00BB047D"/>
    <w:rsid w:val="00BB132A"/>
    <w:rsid w:val="00BB15C8"/>
    <w:rsid w:val="00BB17B4"/>
    <w:rsid w:val="00BB26B8"/>
    <w:rsid w:val="00BB27F6"/>
    <w:rsid w:val="00BB2B1B"/>
    <w:rsid w:val="00BB2FD1"/>
    <w:rsid w:val="00BB3324"/>
    <w:rsid w:val="00BB3E88"/>
    <w:rsid w:val="00BB4188"/>
    <w:rsid w:val="00BB5094"/>
    <w:rsid w:val="00BB5715"/>
    <w:rsid w:val="00BB69B9"/>
    <w:rsid w:val="00BB6E0A"/>
    <w:rsid w:val="00BB6F5D"/>
    <w:rsid w:val="00BB7586"/>
    <w:rsid w:val="00BB75E1"/>
    <w:rsid w:val="00BB7753"/>
    <w:rsid w:val="00BC07A0"/>
    <w:rsid w:val="00BC0B0E"/>
    <w:rsid w:val="00BC1044"/>
    <w:rsid w:val="00BC1B4B"/>
    <w:rsid w:val="00BC24B4"/>
    <w:rsid w:val="00BC2A83"/>
    <w:rsid w:val="00BC2EF9"/>
    <w:rsid w:val="00BC30FF"/>
    <w:rsid w:val="00BC3791"/>
    <w:rsid w:val="00BC3CDF"/>
    <w:rsid w:val="00BC3D24"/>
    <w:rsid w:val="00BC4337"/>
    <w:rsid w:val="00BC45E6"/>
    <w:rsid w:val="00BC479D"/>
    <w:rsid w:val="00BC50AF"/>
    <w:rsid w:val="00BC54B5"/>
    <w:rsid w:val="00BC5FCB"/>
    <w:rsid w:val="00BC674E"/>
    <w:rsid w:val="00BC6B15"/>
    <w:rsid w:val="00BC6CE6"/>
    <w:rsid w:val="00BC6CEA"/>
    <w:rsid w:val="00BC7334"/>
    <w:rsid w:val="00BC7E54"/>
    <w:rsid w:val="00BD0363"/>
    <w:rsid w:val="00BD042A"/>
    <w:rsid w:val="00BD0F50"/>
    <w:rsid w:val="00BD1007"/>
    <w:rsid w:val="00BD1032"/>
    <w:rsid w:val="00BD1747"/>
    <w:rsid w:val="00BD18E3"/>
    <w:rsid w:val="00BD1EC8"/>
    <w:rsid w:val="00BD2773"/>
    <w:rsid w:val="00BD2DC8"/>
    <w:rsid w:val="00BD3535"/>
    <w:rsid w:val="00BD35B2"/>
    <w:rsid w:val="00BD3792"/>
    <w:rsid w:val="00BD38DD"/>
    <w:rsid w:val="00BD3BF6"/>
    <w:rsid w:val="00BD3E54"/>
    <w:rsid w:val="00BD46DE"/>
    <w:rsid w:val="00BD494A"/>
    <w:rsid w:val="00BD4B3F"/>
    <w:rsid w:val="00BD4E01"/>
    <w:rsid w:val="00BD4F59"/>
    <w:rsid w:val="00BD5871"/>
    <w:rsid w:val="00BD5BBC"/>
    <w:rsid w:val="00BD601A"/>
    <w:rsid w:val="00BD621F"/>
    <w:rsid w:val="00BD6592"/>
    <w:rsid w:val="00BD6639"/>
    <w:rsid w:val="00BD673F"/>
    <w:rsid w:val="00BD6B35"/>
    <w:rsid w:val="00BD6DC3"/>
    <w:rsid w:val="00BD7006"/>
    <w:rsid w:val="00BD7227"/>
    <w:rsid w:val="00BD7F54"/>
    <w:rsid w:val="00BE019E"/>
    <w:rsid w:val="00BE0214"/>
    <w:rsid w:val="00BE021F"/>
    <w:rsid w:val="00BE0247"/>
    <w:rsid w:val="00BE03A3"/>
    <w:rsid w:val="00BE0735"/>
    <w:rsid w:val="00BE0EEE"/>
    <w:rsid w:val="00BE1723"/>
    <w:rsid w:val="00BE1917"/>
    <w:rsid w:val="00BE1ABE"/>
    <w:rsid w:val="00BE251C"/>
    <w:rsid w:val="00BE26C9"/>
    <w:rsid w:val="00BE2E82"/>
    <w:rsid w:val="00BE3212"/>
    <w:rsid w:val="00BE3764"/>
    <w:rsid w:val="00BE3766"/>
    <w:rsid w:val="00BE3F05"/>
    <w:rsid w:val="00BE42F6"/>
    <w:rsid w:val="00BE46CA"/>
    <w:rsid w:val="00BE4756"/>
    <w:rsid w:val="00BE4D86"/>
    <w:rsid w:val="00BE4DFE"/>
    <w:rsid w:val="00BE5C92"/>
    <w:rsid w:val="00BE6228"/>
    <w:rsid w:val="00BE640E"/>
    <w:rsid w:val="00BE6913"/>
    <w:rsid w:val="00BE6945"/>
    <w:rsid w:val="00BE6BCB"/>
    <w:rsid w:val="00BE6F42"/>
    <w:rsid w:val="00BE6FF9"/>
    <w:rsid w:val="00BE73EE"/>
    <w:rsid w:val="00BE7469"/>
    <w:rsid w:val="00BF0363"/>
    <w:rsid w:val="00BF067B"/>
    <w:rsid w:val="00BF07DB"/>
    <w:rsid w:val="00BF09C1"/>
    <w:rsid w:val="00BF0BB0"/>
    <w:rsid w:val="00BF0CFB"/>
    <w:rsid w:val="00BF0F27"/>
    <w:rsid w:val="00BF1B63"/>
    <w:rsid w:val="00BF34AC"/>
    <w:rsid w:val="00BF354D"/>
    <w:rsid w:val="00BF3784"/>
    <w:rsid w:val="00BF41F7"/>
    <w:rsid w:val="00BF426A"/>
    <w:rsid w:val="00BF47B7"/>
    <w:rsid w:val="00BF4B98"/>
    <w:rsid w:val="00BF4CCF"/>
    <w:rsid w:val="00BF5738"/>
    <w:rsid w:val="00BF5996"/>
    <w:rsid w:val="00BF5CBD"/>
    <w:rsid w:val="00BF5DAB"/>
    <w:rsid w:val="00BF5EDF"/>
    <w:rsid w:val="00BF63B1"/>
    <w:rsid w:val="00BF6672"/>
    <w:rsid w:val="00BF7DA9"/>
    <w:rsid w:val="00C0092E"/>
    <w:rsid w:val="00C00AF0"/>
    <w:rsid w:val="00C00D63"/>
    <w:rsid w:val="00C00F64"/>
    <w:rsid w:val="00C01083"/>
    <w:rsid w:val="00C01387"/>
    <w:rsid w:val="00C01923"/>
    <w:rsid w:val="00C019FB"/>
    <w:rsid w:val="00C02617"/>
    <w:rsid w:val="00C02697"/>
    <w:rsid w:val="00C029F0"/>
    <w:rsid w:val="00C02F96"/>
    <w:rsid w:val="00C033B1"/>
    <w:rsid w:val="00C03572"/>
    <w:rsid w:val="00C03B1E"/>
    <w:rsid w:val="00C03F70"/>
    <w:rsid w:val="00C042F3"/>
    <w:rsid w:val="00C0460C"/>
    <w:rsid w:val="00C04DA5"/>
    <w:rsid w:val="00C04E1E"/>
    <w:rsid w:val="00C04EAE"/>
    <w:rsid w:val="00C05053"/>
    <w:rsid w:val="00C052A0"/>
    <w:rsid w:val="00C05485"/>
    <w:rsid w:val="00C0594B"/>
    <w:rsid w:val="00C05A63"/>
    <w:rsid w:val="00C05DA4"/>
    <w:rsid w:val="00C05DB2"/>
    <w:rsid w:val="00C05FCA"/>
    <w:rsid w:val="00C06093"/>
    <w:rsid w:val="00C0685F"/>
    <w:rsid w:val="00C0698F"/>
    <w:rsid w:val="00C06C63"/>
    <w:rsid w:val="00C06C8B"/>
    <w:rsid w:val="00C0721B"/>
    <w:rsid w:val="00C075E0"/>
    <w:rsid w:val="00C07815"/>
    <w:rsid w:val="00C111E1"/>
    <w:rsid w:val="00C115A1"/>
    <w:rsid w:val="00C116D6"/>
    <w:rsid w:val="00C12036"/>
    <w:rsid w:val="00C126A5"/>
    <w:rsid w:val="00C13133"/>
    <w:rsid w:val="00C13986"/>
    <w:rsid w:val="00C139F1"/>
    <w:rsid w:val="00C13B03"/>
    <w:rsid w:val="00C14418"/>
    <w:rsid w:val="00C144B0"/>
    <w:rsid w:val="00C15208"/>
    <w:rsid w:val="00C15403"/>
    <w:rsid w:val="00C15E54"/>
    <w:rsid w:val="00C16712"/>
    <w:rsid w:val="00C1684C"/>
    <w:rsid w:val="00C16FF8"/>
    <w:rsid w:val="00C17498"/>
    <w:rsid w:val="00C20B55"/>
    <w:rsid w:val="00C2152C"/>
    <w:rsid w:val="00C21A72"/>
    <w:rsid w:val="00C225CA"/>
    <w:rsid w:val="00C2298B"/>
    <w:rsid w:val="00C22CB8"/>
    <w:rsid w:val="00C230EA"/>
    <w:rsid w:val="00C23442"/>
    <w:rsid w:val="00C235F2"/>
    <w:rsid w:val="00C23CED"/>
    <w:rsid w:val="00C23DAD"/>
    <w:rsid w:val="00C23FDC"/>
    <w:rsid w:val="00C24063"/>
    <w:rsid w:val="00C24B75"/>
    <w:rsid w:val="00C254A0"/>
    <w:rsid w:val="00C25744"/>
    <w:rsid w:val="00C25BF0"/>
    <w:rsid w:val="00C26A71"/>
    <w:rsid w:val="00C2727B"/>
    <w:rsid w:val="00C275F5"/>
    <w:rsid w:val="00C3070C"/>
    <w:rsid w:val="00C30F74"/>
    <w:rsid w:val="00C30FF9"/>
    <w:rsid w:val="00C3182E"/>
    <w:rsid w:val="00C32A2E"/>
    <w:rsid w:val="00C336BA"/>
    <w:rsid w:val="00C33CA2"/>
    <w:rsid w:val="00C340D7"/>
    <w:rsid w:val="00C34220"/>
    <w:rsid w:val="00C3452A"/>
    <w:rsid w:val="00C345D4"/>
    <w:rsid w:val="00C34601"/>
    <w:rsid w:val="00C3569F"/>
    <w:rsid w:val="00C35C0F"/>
    <w:rsid w:val="00C3604C"/>
    <w:rsid w:val="00C362F0"/>
    <w:rsid w:val="00C3678F"/>
    <w:rsid w:val="00C367A5"/>
    <w:rsid w:val="00C36A96"/>
    <w:rsid w:val="00C37F2B"/>
    <w:rsid w:val="00C4002A"/>
    <w:rsid w:val="00C4016A"/>
    <w:rsid w:val="00C4048C"/>
    <w:rsid w:val="00C40831"/>
    <w:rsid w:val="00C40A04"/>
    <w:rsid w:val="00C40ABA"/>
    <w:rsid w:val="00C417EC"/>
    <w:rsid w:val="00C41978"/>
    <w:rsid w:val="00C41FD4"/>
    <w:rsid w:val="00C42473"/>
    <w:rsid w:val="00C424D1"/>
    <w:rsid w:val="00C424D3"/>
    <w:rsid w:val="00C42844"/>
    <w:rsid w:val="00C437D4"/>
    <w:rsid w:val="00C43906"/>
    <w:rsid w:val="00C43BFA"/>
    <w:rsid w:val="00C44872"/>
    <w:rsid w:val="00C44912"/>
    <w:rsid w:val="00C44C6A"/>
    <w:rsid w:val="00C44D94"/>
    <w:rsid w:val="00C457DA"/>
    <w:rsid w:val="00C46158"/>
    <w:rsid w:val="00C464E6"/>
    <w:rsid w:val="00C465FF"/>
    <w:rsid w:val="00C47217"/>
    <w:rsid w:val="00C47437"/>
    <w:rsid w:val="00C5079B"/>
    <w:rsid w:val="00C510BC"/>
    <w:rsid w:val="00C51931"/>
    <w:rsid w:val="00C51C1B"/>
    <w:rsid w:val="00C521C3"/>
    <w:rsid w:val="00C5237C"/>
    <w:rsid w:val="00C523BE"/>
    <w:rsid w:val="00C523CC"/>
    <w:rsid w:val="00C52A36"/>
    <w:rsid w:val="00C52BD5"/>
    <w:rsid w:val="00C52F2F"/>
    <w:rsid w:val="00C53000"/>
    <w:rsid w:val="00C5310D"/>
    <w:rsid w:val="00C53129"/>
    <w:rsid w:val="00C5361C"/>
    <w:rsid w:val="00C53C5B"/>
    <w:rsid w:val="00C53D66"/>
    <w:rsid w:val="00C53E19"/>
    <w:rsid w:val="00C54520"/>
    <w:rsid w:val="00C54572"/>
    <w:rsid w:val="00C54F63"/>
    <w:rsid w:val="00C55D08"/>
    <w:rsid w:val="00C561DD"/>
    <w:rsid w:val="00C562FE"/>
    <w:rsid w:val="00C56D1F"/>
    <w:rsid w:val="00C571BC"/>
    <w:rsid w:val="00C57816"/>
    <w:rsid w:val="00C57A05"/>
    <w:rsid w:val="00C57E86"/>
    <w:rsid w:val="00C600B4"/>
    <w:rsid w:val="00C600E3"/>
    <w:rsid w:val="00C60152"/>
    <w:rsid w:val="00C601DD"/>
    <w:rsid w:val="00C60624"/>
    <w:rsid w:val="00C60B8F"/>
    <w:rsid w:val="00C60F70"/>
    <w:rsid w:val="00C6102F"/>
    <w:rsid w:val="00C610E0"/>
    <w:rsid w:val="00C6185B"/>
    <w:rsid w:val="00C618D2"/>
    <w:rsid w:val="00C619E2"/>
    <w:rsid w:val="00C61A65"/>
    <w:rsid w:val="00C62375"/>
    <w:rsid w:val="00C6278D"/>
    <w:rsid w:val="00C62ECE"/>
    <w:rsid w:val="00C633DF"/>
    <w:rsid w:val="00C63B39"/>
    <w:rsid w:val="00C63FBE"/>
    <w:rsid w:val="00C64482"/>
    <w:rsid w:val="00C64AC9"/>
    <w:rsid w:val="00C64FA6"/>
    <w:rsid w:val="00C6620E"/>
    <w:rsid w:val="00C662AD"/>
    <w:rsid w:val="00C66D5B"/>
    <w:rsid w:val="00C66E4A"/>
    <w:rsid w:val="00C67C3D"/>
    <w:rsid w:val="00C70087"/>
    <w:rsid w:val="00C703B9"/>
    <w:rsid w:val="00C70605"/>
    <w:rsid w:val="00C71000"/>
    <w:rsid w:val="00C71499"/>
    <w:rsid w:val="00C71AD5"/>
    <w:rsid w:val="00C727F5"/>
    <w:rsid w:val="00C728BE"/>
    <w:rsid w:val="00C72F92"/>
    <w:rsid w:val="00C7318F"/>
    <w:rsid w:val="00C733A4"/>
    <w:rsid w:val="00C73A89"/>
    <w:rsid w:val="00C73AD1"/>
    <w:rsid w:val="00C74BC3"/>
    <w:rsid w:val="00C74D0A"/>
    <w:rsid w:val="00C74F5E"/>
    <w:rsid w:val="00C74FE0"/>
    <w:rsid w:val="00C75381"/>
    <w:rsid w:val="00C75591"/>
    <w:rsid w:val="00C7583B"/>
    <w:rsid w:val="00C7583D"/>
    <w:rsid w:val="00C759B7"/>
    <w:rsid w:val="00C75D6E"/>
    <w:rsid w:val="00C75EF3"/>
    <w:rsid w:val="00C76988"/>
    <w:rsid w:val="00C76AA5"/>
    <w:rsid w:val="00C77094"/>
    <w:rsid w:val="00C77537"/>
    <w:rsid w:val="00C77785"/>
    <w:rsid w:val="00C777F2"/>
    <w:rsid w:val="00C77897"/>
    <w:rsid w:val="00C779C4"/>
    <w:rsid w:val="00C77A05"/>
    <w:rsid w:val="00C80228"/>
    <w:rsid w:val="00C802E7"/>
    <w:rsid w:val="00C80EEF"/>
    <w:rsid w:val="00C81824"/>
    <w:rsid w:val="00C81D84"/>
    <w:rsid w:val="00C81F12"/>
    <w:rsid w:val="00C821D6"/>
    <w:rsid w:val="00C82421"/>
    <w:rsid w:val="00C82DFE"/>
    <w:rsid w:val="00C83AEC"/>
    <w:rsid w:val="00C845D4"/>
    <w:rsid w:val="00C848A3"/>
    <w:rsid w:val="00C84AA4"/>
    <w:rsid w:val="00C85346"/>
    <w:rsid w:val="00C864A4"/>
    <w:rsid w:val="00C8684B"/>
    <w:rsid w:val="00C86A2C"/>
    <w:rsid w:val="00C86AEC"/>
    <w:rsid w:val="00C8778E"/>
    <w:rsid w:val="00C87C09"/>
    <w:rsid w:val="00C904D4"/>
    <w:rsid w:val="00C90DAE"/>
    <w:rsid w:val="00C913A5"/>
    <w:rsid w:val="00C9141A"/>
    <w:rsid w:val="00C914DD"/>
    <w:rsid w:val="00C91E26"/>
    <w:rsid w:val="00C91EFB"/>
    <w:rsid w:val="00C92A79"/>
    <w:rsid w:val="00C92E92"/>
    <w:rsid w:val="00C92FC4"/>
    <w:rsid w:val="00C9333F"/>
    <w:rsid w:val="00C933DF"/>
    <w:rsid w:val="00C93664"/>
    <w:rsid w:val="00C93992"/>
    <w:rsid w:val="00C93E69"/>
    <w:rsid w:val="00C93F23"/>
    <w:rsid w:val="00C94245"/>
    <w:rsid w:val="00C94A4A"/>
    <w:rsid w:val="00C94DA5"/>
    <w:rsid w:val="00C950C1"/>
    <w:rsid w:val="00C95443"/>
    <w:rsid w:val="00C9575C"/>
    <w:rsid w:val="00C96049"/>
    <w:rsid w:val="00C9619C"/>
    <w:rsid w:val="00C968BA"/>
    <w:rsid w:val="00C97235"/>
    <w:rsid w:val="00C97327"/>
    <w:rsid w:val="00C973E4"/>
    <w:rsid w:val="00C976CF"/>
    <w:rsid w:val="00C97981"/>
    <w:rsid w:val="00C9798C"/>
    <w:rsid w:val="00CA04BD"/>
    <w:rsid w:val="00CA0609"/>
    <w:rsid w:val="00CA10DE"/>
    <w:rsid w:val="00CA1479"/>
    <w:rsid w:val="00CA20DC"/>
    <w:rsid w:val="00CA27F3"/>
    <w:rsid w:val="00CA28B4"/>
    <w:rsid w:val="00CA2C5A"/>
    <w:rsid w:val="00CA2E69"/>
    <w:rsid w:val="00CA3555"/>
    <w:rsid w:val="00CA3A80"/>
    <w:rsid w:val="00CA3C35"/>
    <w:rsid w:val="00CA3D0F"/>
    <w:rsid w:val="00CA3E4F"/>
    <w:rsid w:val="00CA4308"/>
    <w:rsid w:val="00CA4598"/>
    <w:rsid w:val="00CA464D"/>
    <w:rsid w:val="00CA4820"/>
    <w:rsid w:val="00CA497D"/>
    <w:rsid w:val="00CA511B"/>
    <w:rsid w:val="00CA5155"/>
    <w:rsid w:val="00CA52C1"/>
    <w:rsid w:val="00CA5AF4"/>
    <w:rsid w:val="00CA6036"/>
    <w:rsid w:val="00CA639E"/>
    <w:rsid w:val="00CA71EA"/>
    <w:rsid w:val="00CA761B"/>
    <w:rsid w:val="00CA762C"/>
    <w:rsid w:val="00CA76ED"/>
    <w:rsid w:val="00CA775C"/>
    <w:rsid w:val="00CA7767"/>
    <w:rsid w:val="00CA784F"/>
    <w:rsid w:val="00CB023B"/>
    <w:rsid w:val="00CB02D2"/>
    <w:rsid w:val="00CB121C"/>
    <w:rsid w:val="00CB135F"/>
    <w:rsid w:val="00CB26A3"/>
    <w:rsid w:val="00CB2AAA"/>
    <w:rsid w:val="00CB370B"/>
    <w:rsid w:val="00CB3932"/>
    <w:rsid w:val="00CB47CF"/>
    <w:rsid w:val="00CB5455"/>
    <w:rsid w:val="00CB5795"/>
    <w:rsid w:val="00CB5950"/>
    <w:rsid w:val="00CB5BC3"/>
    <w:rsid w:val="00CB5C1E"/>
    <w:rsid w:val="00CB5FB6"/>
    <w:rsid w:val="00CB617E"/>
    <w:rsid w:val="00CB6240"/>
    <w:rsid w:val="00CB62BB"/>
    <w:rsid w:val="00CB62D1"/>
    <w:rsid w:val="00CB683B"/>
    <w:rsid w:val="00CB6C9C"/>
    <w:rsid w:val="00CB6CE9"/>
    <w:rsid w:val="00CB732D"/>
    <w:rsid w:val="00CB74DF"/>
    <w:rsid w:val="00CB74E3"/>
    <w:rsid w:val="00CB7CEA"/>
    <w:rsid w:val="00CC054C"/>
    <w:rsid w:val="00CC07BC"/>
    <w:rsid w:val="00CC115B"/>
    <w:rsid w:val="00CC1226"/>
    <w:rsid w:val="00CC1283"/>
    <w:rsid w:val="00CC37D1"/>
    <w:rsid w:val="00CC3B4A"/>
    <w:rsid w:val="00CC3D8D"/>
    <w:rsid w:val="00CC3FA4"/>
    <w:rsid w:val="00CC4D91"/>
    <w:rsid w:val="00CC4FC0"/>
    <w:rsid w:val="00CC527C"/>
    <w:rsid w:val="00CC53C3"/>
    <w:rsid w:val="00CC57BA"/>
    <w:rsid w:val="00CC5830"/>
    <w:rsid w:val="00CC599E"/>
    <w:rsid w:val="00CC5AA8"/>
    <w:rsid w:val="00CC5F15"/>
    <w:rsid w:val="00CC6543"/>
    <w:rsid w:val="00CC7141"/>
    <w:rsid w:val="00CC730D"/>
    <w:rsid w:val="00CC73B3"/>
    <w:rsid w:val="00CC78A7"/>
    <w:rsid w:val="00CC7AE5"/>
    <w:rsid w:val="00CC7CA7"/>
    <w:rsid w:val="00CD0038"/>
    <w:rsid w:val="00CD028D"/>
    <w:rsid w:val="00CD0464"/>
    <w:rsid w:val="00CD0552"/>
    <w:rsid w:val="00CD0673"/>
    <w:rsid w:val="00CD0CE1"/>
    <w:rsid w:val="00CD131D"/>
    <w:rsid w:val="00CD18DF"/>
    <w:rsid w:val="00CD1AEF"/>
    <w:rsid w:val="00CD1B5D"/>
    <w:rsid w:val="00CD1BE8"/>
    <w:rsid w:val="00CD2B23"/>
    <w:rsid w:val="00CD2DDE"/>
    <w:rsid w:val="00CD2FF8"/>
    <w:rsid w:val="00CD3254"/>
    <w:rsid w:val="00CD3773"/>
    <w:rsid w:val="00CD3C23"/>
    <w:rsid w:val="00CD43D1"/>
    <w:rsid w:val="00CD43F0"/>
    <w:rsid w:val="00CD462C"/>
    <w:rsid w:val="00CD54F6"/>
    <w:rsid w:val="00CD5CF5"/>
    <w:rsid w:val="00CD5F54"/>
    <w:rsid w:val="00CD611D"/>
    <w:rsid w:val="00CD63A2"/>
    <w:rsid w:val="00CD6821"/>
    <w:rsid w:val="00CD7F85"/>
    <w:rsid w:val="00CE0270"/>
    <w:rsid w:val="00CE0FDF"/>
    <w:rsid w:val="00CE1C1D"/>
    <w:rsid w:val="00CE2504"/>
    <w:rsid w:val="00CE301F"/>
    <w:rsid w:val="00CE341E"/>
    <w:rsid w:val="00CE3676"/>
    <w:rsid w:val="00CE3799"/>
    <w:rsid w:val="00CE3F8E"/>
    <w:rsid w:val="00CE461B"/>
    <w:rsid w:val="00CE4A92"/>
    <w:rsid w:val="00CE5037"/>
    <w:rsid w:val="00CE55E8"/>
    <w:rsid w:val="00CE5916"/>
    <w:rsid w:val="00CE647E"/>
    <w:rsid w:val="00CE672A"/>
    <w:rsid w:val="00CE6A87"/>
    <w:rsid w:val="00CE6E30"/>
    <w:rsid w:val="00CE752E"/>
    <w:rsid w:val="00CE7649"/>
    <w:rsid w:val="00CE7766"/>
    <w:rsid w:val="00CE77AB"/>
    <w:rsid w:val="00CE7D20"/>
    <w:rsid w:val="00CE7FB0"/>
    <w:rsid w:val="00CF03AB"/>
    <w:rsid w:val="00CF1067"/>
    <w:rsid w:val="00CF19DD"/>
    <w:rsid w:val="00CF1A63"/>
    <w:rsid w:val="00CF209E"/>
    <w:rsid w:val="00CF2D16"/>
    <w:rsid w:val="00CF2D37"/>
    <w:rsid w:val="00CF3064"/>
    <w:rsid w:val="00CF3190"/>
    <w:rsid w:val="00CF31B7"/>
    <w:rsid w:val="00CF3310"/>
    <w:rsid w:val="00CF334A"/>
    <w:rsid w:val="00CF3B8B"/>
    <w:rsid w:val="00CF41BA"/>
    <w:rsid w:val="00CF41DF"/>
    <w:rsid w:val="00CF4DC2"/>
    <w:rsid w:val="00CF50F2"/>
    <w:rsid w:val="00CF54D3"/>
    <w:rsid w:val="00CF5591"/>
    <w:rsid w:val="00CF58CA"/>
    <w:rsid w:val="00CF5D66"/>
    <w:rsid w:val="00CF67DE"/>
    <w:rsid w:val="00CF6A2A"/>
    <w:rsid w:val="00CF6ED3"/>
    <w:rsid w:val="00CF6EF6"/>
    <w:rsid w:val="00CF71EB"/>
    <w:rsid w:val="00CF7AA2"/>
    <w:rsid w:val="00CF7C1C"/>
    <w:rsid w:val="00CF7C92"/>
    <w:rsid w:val="00CF7DAA"/>
    <w:rsid w:val="00D00166"/>
    <w:rsid w:val="00D0035A"/>
    <w:rsid w:val="00D00856"/>
    <w:rsid w:val="00D00D7E"/>
    <w:rsid w:val="00D00FC6"/>
    <w:rsid w:val="00D01826"/>
    <w:rsid w:val="00D018B2"/>
    <w:rsid w:val="00D0214F"/>
    <w:rsid w:val="00D02161"/>
    <w:rsid w:val="00D021D3"/>
    <w:rsid w:val="00D027B3"/>
    <w:rsid w:val="00D0280D"/>
    <w:rsid w:val="00D02F13"/>
    <w:rsid w:val="00D0358F"/>
    <w:rsid w:val="00D03C08"/>
    <w:rsid w:val="00D04F5B"/>
    <w:rsid w:val="00D05133"/>
    <w:rsid w:val="00D05673"/>
    <w:rsid w:val="00D05B13"/>
    <w:rsid w:val="00D05C2E"/>
    <w:rsid w:val="00D0655E"/>
    <w:rsid w:val="00D06619"/>
    <w:rsid w:val="00D0687E"/>
    <w:rsid w:val="00D06D9B"/>
    <w:rsid w:val="00D103AC"/>
    <w:rsid w:val="00D10626"/>
    <w:rsid w:val="00D10AE9"/>
    <w:rsid w:val="00D111C2"/>
    <w:rsid w:val="00D11517"/>
    <w:rsid w:val="00D11C88"/>
    <w:rsid w:val="00D127D8"/>
    <w:rsid w:val="00D12CA1"/>
    <w:rsid w:val="00D13A69"/>
    <w:rsid w:val="00D13BA2"/>
    <w:rsid w:val="00D14893"/>
    <w:rsid w:val="00D14AC6"/>
    <w:rsid w:val="00D14CA9"/>
    <w:rsid w:val="00D15738"/>
    <w:rsid w:val="00D15758"/>
    <w:rsid w:val="00D1584D"/>
    <w:rsid w:val="00D15D39"/>
    <w:rsid w:val="00D15D40"/>
    <w:rsid w:val="00D163F9"/>
    <w:rsid w:val="00D16F77"/>
    <w:rsid w:val="00D17043"/>
    <w:rsid w:val="00D17824"/>
    <w:rsid w:val="00D17CC5"/>
    <w:rsid w:val="00D17F5E"/>
    <w:rsid w:val="00D17FF9"/>
    <w:rsid w:val="00D207EB"/>
    <w:rsid w:val="00D20AB1"/>
    <w:rsid w:val="00D20AF4"/>
    <w:rsid w:val="00D216B5"/>
    <w:rsid w:val="00D21835"/>
    <w:rsid w:val="00D21A60"/>
    <w:rsid w:val="00D21CA8"/>
    <w:rsid w:val="00D221FB"/>
    <w:rsid w:val="00D22222"/>
    <w:rsid w:val="00D222A1"/>
    <w:rsid w:val="00D22CC3"/>
    <w:rsid w:val="00D233AD"/>
    <w:rsid w:val="00D23A84"/>
    <w:rsid w:val="00D23E2F"/>
    <w:rsid w:val="00D23EFC"/>
    <w:rsid w:val="00D24705"/>
    <w:rsid w:val="00D251B5"/>
    <w:rsid w:val="00D260A6"/>
    <w:rsid w:val="00D26529"/>
    <w:rsid w:val="00D266B3"/>
    <w:rsid w:val="00D266BE"/>
    <w:rsid w:val="00D26B53"/>
    <w:rsid w:val="00D26C31"/>
    <w:rsid w:val="00D26D8F"/>
    <w:rsid w:val="00D26E27"/>
    <w:rsid w:val="00D26F61"/>
    <w:rsid w:val="00D277D4"/>
    <w:rsid w:val="00D27C2D"/>
    <w:rsid w:val="00D27C6D"/>
    <w:rsid w:val="00D301A0"/>
    <w:rsid w:val="00D30CF1"/>
    <w:rsid w:val="00D31244"/>
    <w:rsid w:val="00D318E9"/>
    <w:rsid w:val="00D32033"/>
    <w:rsid w:val="00D3233D"/>
    <w:rsid w:val="00D32342"/>
    <w:rsid w:val="00D326D1"/>
    <w:rsid w:val="00D32913"/>
    <w:rsid w:val="00D33054"/>
    <w:rsid w:val="00D33080"/>
    <w:rsid w:val="00D33348"/>
    <w:rsid w:val="00D336DB"/>
    <w:rsid w:val="00D338D8"/>
    <w:rsid w:val="00D33995"/>
    <w:rsid w:val="00D34250"/>
    <w:rsid w:val="00D34599"/>
    <w:rsid w:val="00D34618"/>
    <w:rsid w:val="00D347E8"/>
    <w:rsid w:val="00D34B02"/>
    <w:rsid w:val="00D34B08"/>
    <w:rsid w:val="00D354DA"/>
    <w:rsid w:val="00D358AB"/>
    <w:rsid w:val="00D371B9"/>
    <w:rsid w:val="00D374DB"/>
    <w:rsid w:val="00D37734"/>
    <w:rsid w:val="00D37A5B"/>
    <w:rsid w:val="00D4071A"/>
    <w:rsid w:val="00D40F3A"/>
    <w:rsid w:val="00D4102A"/>
    <w:rsid w:val="00D41180"/>
    <w:rsid w:val="00D4130E"/>
    <w:rsid w:val="00D4152C"/>
    <w:rsid w:val="00D4192C"/>
    <w:rsid w:val="00D41B78"/>
    <w:rsid w:val="00D41D2E"/>
    <w:rsid w:val="00D4385B"/>
    <w:rsid w:val="00D43C47"/>
    <w:rsid w:val="00D43C76"/>
    <w:rsid w:val="00D43E0F"/>
    <w:rsid w:val="00D43ED1"/>
    <w:rsid w:val="00D4414E"/>
    <w:rsid w:val="00D442D7"/>
    <w:rsid w:val="00D445A3"/>
    <w:rsid w:val="00D44881"/>
    <w:rsid w:val="00D44937"/>
    <w:rsid w:val="00D44BFD"/>
    <w:rsid w:val="00D44E4A"/>
    <w:rsid w:val="00D452F6"/>
    <w:rsid w:val="00D45B8A"/>
    <w:rsid w:val="00D45BBD"/>
    <w:rsid w:val="00D45F36"/>
    <w:rsid w:val="00D4616E"/>
    <w:rsid w:val="00D462DC"/>
    <w:rsid w:val="00D46B4F"/>
    <w:rsid w:val="00D471D2"/>
    <w:rsid w:val="00D471F6"/>
    <w:rsid w:val="00D47E68"/>
    <w:rsid w:val="00D47F87"/>
    <w:rsid w:val="00D47FA6"/>
    <w:rsid w:val="00D506A7"/>
    <w:rsid w:val="00D506DA"/>
    <w:rsid w:val="00D50991"/>
    <w:rsid w:val="00D50D34"/>
    <w:rsid w:val="00D51D86"/>
    <w:rsid w:val="00D5206D"/>
    <w:rsid w:val="00D5289D"/>
    <w:rsid w:val="00D52B03"/>
    <w:rsid w:val="00D53086"/>
    <w:rsid w:val="00D5362C"/>
    <w:rsid w:val="00D5364C"/>
    <w:rsid w:val="00D536CD"/>
    <w:rsid w:val="00D53939"/>
    <w:rsid w:val="00D53F72"/>
    <w:rsid w:val="00D5490C"/>
    <w:rsid w:val="00D54A11"/>
    <w:rsid w:val="00D54A5F"/>
    <w:rsid w:val="00D552C9"/>
    <w:rsid w:val="00D556D4"/>
    <w:rsid w:val="00D55738"/>
    <w:rsid w:val="00D558B0"/>
    <w:rsid w:val="00D55923"/>
    <w:rsid w:val="00D55A43"/>
    <w:rsid w:val="00D5615F"/>
    <w:rsid w:val="00D561BA"/>
    <w:rsid w:val="00D566D3"/>
    <w:rsid w:val="00D569EF"/>
    <w:rsid w:val="00D56A3D"/>
    <w:rsid w:val="00D56AE0"/>
    <w:rsid w:val="00D56C13"/>
    <w:rsid w:val="00D5766C"/>
    <w:rsid w:val="00D577FE"/>
    <w:rsid w:val="00D6032D"/>
    <w:rsid w:val="00D60810"/>
    <w:rsid w:val="00D608C8"/>
    <w:rsid w:val="00D60DC8"/>
    <w:rsid w:val="00D60E6F"/>
    <w:rsid w:val="00D61522"/>
    <w:rsid w:val="00D61A35"/>
    <w:rsid w:val="00D61ACB"/>
    <w:rsid w:val="00D62903"/>
    <w:rsid w:val="00D630C9"/>
    <w:rsid w:val="00D634B0"/>
    <w:rsid w:val="00D634B9"/>
    <w:rsid w:val="00D63A68"/>
    <w:rsid w:val="00D63C38"/>
    <w:rsid w:val="00D63E9D"/>
    <w:rsid w:val="00D6481E"/>
    <w:rsid w:val="00D6568F"/>
    <w:rsid w:val="00D657F6"/>
    <w:rsid w:val="00D65C54"/>
    <w:rsid w:val="00D660BA"/>
    <w:rsid w:val="00D664FD"/>
    <w:rsid w:val="00D66767"/>
    <w:rsid w:val="00D6698E"/>
    <w:rsid w:val="00D66BCD"/>
    <w:rsid w:val="00D6757B"/>
    <w:rsid w:val="00D67968"/>
    <w:rsid w:val="00D679E7"/>
    <w:rsid w:val="00D67A86"/>
    <w:rsid w:val="00D67AF0"/>
    <w:rsid w:val="00D67B9C"/>
    <w:rsid w:val="00D67D23"/>
    <w:rsid w:val="00D70E44"/>
    <w:rsid w:val="00D71036"/>
    <w:rsid w:val="00D710BF"/>
    <w:rsid w:val="00D71C12"/>
    <w:rsid w:val="00D71C41"/>
    <w:rsid w:val="00D726F8"/>
    <w:rsid w:val="00D72B55"/>
    <w:rsid w:val="00D73050"/>
    <w:rsid w:val="00D733C0"/>
    <w:rsid w:val="00D7370C"/>
    <w:rsid w:val="00D73E64"/>
    <w:rsid w:val="00D74ADF"/>
    <w:rsid w:val="00D75639"/>
    <w:rsid w:val="00D75A31"/>
    <w:rsid w:val="00D75F1C"/>
    <w:rsid w:val="00D76645"/>
    <w:rsid w:val="00D7676D"/>
    <w:rsid w:val="00D76B9D"/>
    <w:rsid w:val="00D76BD5"/>
    <w:rsid w:val="00D76EE6"/>
    <w:rsid w:val="00D7719A"/>
    <w:rsid w:val="00D7740D"/>
    <w:rsid w:val="00D77B25"/>
    <w:rsid w:val="00D80092"/>
    <w:rsid w:val="00D80269"/>
    <w:rsid w:val="00D80F12"/>
    <w:rsid w:val="00D81148"/>
    <w:rsid w:val="00D81F95"/>
    <w:rsid w:val="00D8284E"/>
    <w:rsid w:val="00D82E47"/>
    <w:rsid w:val="00D83149"/>
    <w:rsid w:val="00D8355E"/>
    <w:rsid w:val="00D8387A"/>
    <w:rsid w:val="00D83CF8"/>
    <w:rsid w:val="00D83D4F"/>
    <w:rsid w:val="00D8447C"/>
    <w:rsid w:val="00D84805"/>
    <w:rsid w:val="00D84A40"/>
    <w:rsid w:val="00D84A5D"/>
    <w:rsid w:val="00D84BE9"/>
    <w:rsid w:val="00D84E2B"/>
    <w:rsid w:val="00D8530F"/>
    <w:rsid w:val="00D8564B"/>
    <w:rsid w:val="00D857C4"/>
    <w:rsid w:val="00D85A19"/>
    <w:rsid w:val="00D85BD2"/>
    <w:rsid w:val="00D8611F"/>
    <w:rsid w:val="00D868DC"/>
    <w:rsid w:val="00D86B4D"/>
    <w:rsid w:val="00D86D7C"/>
    <w:rsid w:val="00D87413"/>
    <w:rsid w:val="00D874E0"/>
    <w:rsid w:val="00D87500"/>
    <w:rsid w:val="00D87D22"/>
    <w:rsid w:val="00D90982"/>
    <w:rsid w:val="00D9141F"/>
    <w:rsid w:val="00D918CE"/>
    <w:rsid w:val="00D91B75"/>
    <w:rsid w:val="00D91B90"/>
    <w:rsid w:val="00D91F87"/>
    <w:rsid w:val="00D9216B"/>
    <w:rsid w:val="00D92712"/>
    <w:rsid w:val="00D92EC5"/>
    <w:rsid w:val="00D93163"/>
    <w:rsid w:val="00D93A6D"/>
    <w:rsid w:val="00D94719"/>
    <w:rsid w:val="00D94CBA"/>
    <w:rsid w:val="00D94E5F"/>
    <w:rsid w:val="00D95E5B"/>
    <w:rsid w:val="00D95FCE"/>
    <w:rsid w:val="00D963C2"/>
    <w:rsid w:val="00D96787"/>
    <w:rsid w:val="00D96CC0"/>
    <w:rsid w:val="00D96F03"/>
    <w:rsid w:val="00D9706C"/>
    <w:rsid w:val="00D9707A"/>
    <w:rsid w:val="00D973BA"/>
    <w:rsid w:val="00D97504"/>
    <w:rsid w:val="00D976D4"/>
    <w:rsid w:val="00D976DB"/>
    <w:rsid w:val="00D979C1"/>
    <w:rsid w:val="00D97A1C"/>
    <w:rsid w:val="00D97C06"/>
    <w:rsid w:val="00DA0018"/>
    <w:rsid w:val="00DA066A"/>
    <w:rsid w:val="00DA0D9F"/>
    <w:rsid w:val="00DA14B0"/>
    <w:rsid w:val="00DA1856"/>
    <w:rsid w:val="00DA220A"/>
    <w:rsid w:val="00DA2AE2"/>
    <w:rsid w:val="00DA2B5E"/>
    <w:rsid w:val="00DA2D9D"/>
    <w:rsid w:val="00DA2E46"/>
    <w:rsid w:val="00DA317A"/>
    <w:rsid w:val="00DA324F"/>
    <w:rsid w:val="00DA32EE"/>
    <w:rsid w:val="00DA3367"/>
    <w:rsid w:val="00DA3C4C"/>
    <w:rsid w:val="00DA412A"/>
    <w:rsid w:val="00DA4499"/>
    <w:rsid w:val="00DA4666"/>
    <w:rsid w:val="00DA46D6"/>
    <w:rsid w:val="00DA492D"/>
    <w:rsid w:val="00DA4BCE"/>
    <w:rsid w:val="00DA5036"/>
    <w:rsid w:val="00DA50FE"/>
    <w:rsid w:val="00DA558B"/>
    <w:rsid w:val="00DA5FB8"/>
    <w:rsid w:val="00DA61F1"/>
    <w:rsid w:val="00DA6383"/>
    <w:rsid w:val="00DA63C7"/>
    <w:rsid w:val="00DA64B2"/>
    <w:rsid w:val="00DA6530"/>
    <w:rsid w:val="00DA65C7"/>
    <w:rsid w:val="00DA7264"/>
    <w:rsid w:val="00DA737E"/>
    <w:rsid w:val="00DA7494"/>
    <w:rsid w:val="00DA7617"/>
    <w:rsid w:val="00DA786A"/>
    <w:rsid w:val="00DA7920"/>
    <w:rsid w:val="00DB0589"/>
    <w:rsid w:val="00DB077A"/>
    <w:rsid w:val="00DB0B3F"/>
    <w:rsid w:val="00DB154C"/>
    <w:rsid w:val="00DB1747"/>
    <w:rsid w:val="00DB18EA"/>
    <w:rsid w:val="00DB1B46"/>
    <w:rsid w:val="00DB1B85"/>
    <w:rsid w:val="00DB1CB5"/>
    <w:rsid w:val="00DB1D75"/>
    <w:rsid w:val="00DB1F5B"/>
    <w:rsid w:val="00DB2491"/>
    <w:rsid w:val="00DB25E2"/>
    <w:rsid w:val="00DB2E8C"/>
    <w:rsid w:val="00DB3C1F"/>
    <w:rsid w:val="00DB3E0C"/>
    <w:rsid w:val="00DB3F23"/>
    <w:rsid w:val="00DB4511"/>
    <w:rsid w:val="00DB49D9"/>
    <w:rsid w:val="00DB5765"/>
    <w:rsid w:val="00DB5C56"/>
    <w:rsid w:val="00DB63B1"/>
    <w:rsid w:val="00DB64FB"/>
    <w:rsid w:val="00DB65F3"/>
    <w:rsid w:val="00DB6A4B"/>
    <w:rsid w:val="00DB7522"/>
    <w:rsid w:val="00DB76FC"/>
    <w:rsid w:val="00DB7944"/>
    <w:rsid w:val="00DB7D59"/>
    <w:rsid w:val="00DC05D9"/>
    <w:rsid w:val="00DC0A46"/>
    <w:rsid w:val="00DC0AD7"/>
    <w:rsid w:val="00DC0CE2"/>
    <w:rsid w:val="00DC10A9"/>
    <w:rsid w:val="00DC14B3"/>
    <w:rsid w:val="00DC15B0"/>
    <w:rsid w:val="00DC15EE"/>
    <w:rsid w:val="00DC1949"/>
    <w:rsid w:val="00DC1AB2"/>
    <w:rsid w:val="00DC1B3C"/>
    <w:rsid w:val="00DC1CAC"/>
    <w:rsid w:val="00DC1CF9"/>
    <w:rsid w:val="00DC1EA1"/>
    <w:rsid w:val="00DC2664"/>
    <w:rsid w:val="00DC276F"/>
    <w:rsid w:val="00DC2DC3"/>
    <w:rsid w:val="00DC327A"/>
    <w:rsid w:val="00DC350C"/>
    <w:rsid w:val="00DC35B5"/>
    <w:rsid w:val="00DC3D5C"/>
    <w:rsid w:val="00DC3DF9"/>
    <w:rsid w:val="00DC4222"/>
    <w:rsid w:val="00DC4337"/>
    <w:rsid w:val="00DC479F"/>
    <w:rsid w:val="00DC4C0A"/>
    <w:rsid w:val="00DC4D06"/>
    <w:rsid w:val="00DC4F2A"/>
    <w:rsid w:val="00DC5951"/>
    <w:rsid w:val="00DC5C16"/>
    <w:rsid w:val="00DC6687"/>
    <w:rsid w:val="00DC6CA3"/>
    <w:rsid w:val="00DC78C9"/>
    <w:rsid w:val="00DD1870"/>
    <w:rsid w:val="00DD21B7"/>
    <w:rsid w:val="00DD21C9"/>
    <w:rsid w:val="00DD221D"/>
    <w:rsid w:val="00DD25AC"/>
    <w:rsid w:val="00DD2A36"/>
    <w:rsid w:val="00DD2D6C"/>
    <w:rsid w:val="00DD2FF7"/>
    <w:rsid w:val="00DD3207"/>
    <w:rsid w:val="00DD328C"/>
    <w:rsid w:val="00DD3F60"/>
    <w:rsid w:val="00DD4291"/>
    <w:rsid w:val="00DD506D"/>
    <w:rsid w:val="00DD56C3"/>
    <w:rsid w:val="00DD5AF1"/>
    <w:rsid w:val="00DD60E4"/>
    <w:rsid w:val="00DD70A0"/>
    <w:rsid w:val="00DD7330"/>
    <w:rsid w:val="00DD7592"/>
    <w:rsid w:val="00DD7B3A"/>
    <w:rsid w:val="00DD7DCD"/>
    <w:rsid w:val="00DE0BF2"/>
    <w:rsid w:val="00DE0FB1"/>
    <w:rsid w:val="00DE11F3"/>
    <w:rsid w:val="00DE154C"/>
    <w:rsid w:val="00DE1659"/>
    <w:rsid w:val="00DE168D"/>
    <w:rsid w:val="00DE1AEE"/>
    <w:rsid w:val="00DE339D"/>
    <w:rsid w:val="00DE34C8"/>
    <w:rsid w:val="00DE3854"/>
    <w:rsid w:val="00DE3858"/>
    <w:rsid w:val="00DE4706"/>
    <w:rsid w:val="00DE4932"/>
    <w:rsid w:val="00DE4C81"/>
    <w:rsid w:val="00DE4F07"/>
    <w:rsid w:val="00DE4F1E"/>
    <w:rsid w:val="00DE5320"/>
    <w:rsid w:val="00DE548A"/>
    <w:rsid w:val="00DE579B"/>
    <w:rsid w:val="00DE6D3B"/>
    <w:rsid w:val="00DE6DC2"/>
    <w:rsid w:val="00DE6F48"/>
    <w:rsid w:val="00DE7233"/>
    <w:rsid w:val="00DE75AC"/>
    <w:rsid w:val="00DE7B6B"/>
    <w:rsid w:val="00DE7D55"/>
    <w:rsid w:val="00DF0CFF"/>
    <w:rsid w:val="00DF0D0F"/>
    <w:rsid w:val="00DF1799"/>
    <w:rsid w:val="00DF1FD7"/>
    <w:rsid w:val="00DF209A"/>
    <w:rsid w:val="00DF28A2"/>
    <w:rsid w:val="00DF3102"/>
    <w:rsid w:val="00DF3351"/>
    <w:rsid w:val="00DF3676"/>
    <w:rsid w:val="00DF3BA0"/>
    <w:rsid w:val="00DF3F0E"/>
    <w:rsid w:val="00DF40A4"/>
    <w:rsid w:val="00DF5199"/>
    <w:rsid w:val="00DF5419"/>
    <w:rsid w:val="00DF5621"/>
    <w:rsid w:val="00DF5933"/>
    <w:rsid w:val="00DF5A4A"/>
    <w:rsid w:val="00DF6A5D"/>
    <w:rsid w:val="00DF6B01"/>
    <w:rsid w:val="00DF6B9E"/>
    <w:rsid w:val="00DF6C15"/>
    <w:rsid w:val="00DF71EA"/>
    <w:rsid w:val="00DF771B"/>
    <w:rsid w:val="00DF7A91"/>
    <w:rsid w:val="00DF7B0A"/>
    <w:rsid w:val="00E000C4"/>
    <w:rsid w:val="00E00311"/>
    <w:rsid w:val="00E005D5"/>
    <w:rsid w:val="00E00723"/>
    <w:rsid w:val="00E00938"/>
    <w:rsid w:val="00E009A5"/>
    <w:rsid w:val="00E00C2F"/>
    <w:rsid w:val="00E00E4F"/>
    <w:rsid w:val="00E00EFF"/>
    <w:rsid w:val="00E00F7A"/>
    <w:rsid w:val="00E0143E"/>
    <w:rsid w:val="00E0177D"/>
    <w:rsid w:val="00E018F7"/>
    <w:rsid w:val="00E01984"/>
    <w:rsid w:val="00E019B8"/>
    <w:rsid w:val="00E01F0E"/>
    <w:rsid w:val="00E02A09"/>
    <w:rsid w:val="00E02A3E"/>
    <w:rsid w:val="00E02F94"/>
    <w:rsid w:val="00E0319C"/>
    <w:rsid w:val="00E03CC7"/>
    <w:rsid w:val="00E0406B"/>
    <w:rsid w:val="00E0464E"/>
    <w:rsid w:val="00E0468E"/>
    <w:rsid w:val="00E0474B"/>
    <w:rsid w:val="00E049F2"/>
    <w:rsid w:val="00E04B04"/>
    <w:rsid w:val="00E04DF5"/>
    <w:rsid w:val="00E04E46"/>
    <w:rsid w:val="00E053C4"/>
    <w:rsid w:val="00E05911"/>
    <w:rsid w:val="00E069E7"/>
    <w:rsid w:val="00E06AD4"/>
    <w:rsid w:val="00E06E8D"/>
    <w:rsid w:val="00E06EAA"/>
    <w:rsid w:val="00E06FCD"/>
    <w:rsid w:val="00E0774F"/>
    <w:rsid w:val="00E077E6"/>
    <w:rsid w:val="00E07CC1"/>
    <w:rsid w:val="00E07E15"/>
    <w:rsid w:val="00E07F92"/>
    <w:rsid w:val="00E10287"/>
    <w:rsid w:val="00E10B9D"/>
    <w:rsid w:val="00E11511"/>
    <w:rsid w:val="00E11859"/>
    <w:rsid w:val="00E11969"/>
    <w:rsid w:val="00E11CA5"/>
    <w:rsid w:val="00E11E61"/>
    <w:rsid w:val="00E11F26"/>
    <w:rsid w:val="00E12A11"/>
    <w:rsid w:val="00E12CD2"/>
    <w:rsid w:val="00E12D43"/>
    <w:rsid w:val="00E131C6"/>
    <w:rsid w:val="00E133BD"/>
    <w:rsid w:val="00E13634"/>
    <w:rsid w:val="00E138F7"/>
    <w:rsid w:val="00E13D61"/>
    <w:rsid w:val="00E13FA5"/>
    <w:rsid w:val="00E1406E"/>
    <w:rsid w:val="00E1410E"/>
    <w:rsid w:val="00E1422F"/>
    <w:rsid w:val="00E144F4"/>
    <w:rsid w:val="00E14592"/>
    <w:rsid w:val="00E146F2"/>
    <w:rsid w:val="00E14730"/>
    <w:rsid w:val="00E151E5"/>
    <w:rsid w:val="00E1530F"/>
    <w:rsid w:val="00E1536F"/>
    <w:rsid w:val="00E155C4"/>
    <w:rsid w:val="00E159BD"/>
    <w:rsid w:val="00E15CA4"/>
    <w:rsid w:val="00E161E1"/>
    <w:rsid w:val="00E16512"/>
    <w:rsid w:val="00E165BE"/>
    <w:rsid w:val="00E1674F"/>
    <w:rsid w:val="00E16A31"/>
    <w:rsid w:val="00E17D58"/>
    <w:rsid w:val="00E17E56"/>
    <w:rsid w:val="00E17FE0"/>
    <w:rsid w:val="00E20BF9"/>
    <w:rsid w:val="00E2141F"/>
    <w:rsid w:val="00E2191E"/>
    <w:rsid w:val="00E21A59"/>
    <w:rsid w:val="00E22040"/>
    <w:rsid w:val="00E2226E"/>
    <w:rsid w:val="00E22B73"/>
    <w:rsid w:val="00E23346"/>
    <w:rsid w:val="00E2378C"/>
    <w:rsid w:val="00E2386C"/>
    <w:rsid w:val="00E23E24"/>
    <w:rsid w:val="00E245E5"/>
    <w:rsid w:val="00E2466B"/>
    <w:rsid w:val="00E2496D"/>
    <w:rsid w:val="00E2500E"/>
    <w:rsid w:val="00E2557A"/>
    <w:rsid w:val="00E30129"/>
    <w:rsid w:val="00E30383"/>
    <w:rsid w:val="00E30523"/>
    <w:rsid w:val="00E30669"/>
    <w:rsid w:val="00E3072D"/>
    <w:rsid w:val="00E30829"/>
    <w:rsid w:val="00E311FB"/>
    <w:rsid w:val="00E31255"/>
    <w:rsid w:val="00E318CD"/>
    <w:rsid w:val="00E31954"/>
    <w:rsid w:val="00E31D55"/>
    <w:rsid w:val="00E31D6F"/>
    <w:rsid w:val="00E31EF7"/>
    <w:rsid w:val="00E3263A"/>
    <w:rsid w:val="00E329C4"/>
    <w:rsid w:val="00E32C71"/>
    <w:rsid w:val="00E33735"/>
    <w:rsid w:val="00E33974"/>
    <w:rsid w:val="00E33A36"/>
    <w:rsid w:val="00E33EC7"/>
    <w:rsid w:val="00E34597"/>
    <w:rsid w:val="00E346CC"/>
    <w:rsid w:val="00E34A98"/>
    <w:rsid w:val="00E352BD"/>
    <w:rsid w:val="00E357CA"/>
    <w:rsid w:val="00E357F6"/>
    <w:rsid w:val="00E359A2"/>
    <w:rsid w:val="00E3664A"/>
    <w:rsid w:val="00E36AD8"/>
    <w:rsid w:val="00E36B16"/>
    <w:rsid w:val="00E36C1A"/>
    <w:rsid w:val="00E37BE5"/>
    <w:rsid w:val="00E37C10"/>
    <w:rsid w:val="00E414CF"/>
    <w:rsid w:val="00E41727"/>
    <w:rsid w:val="00E417DA"/>
    <w:rsid w:val="00E41F7D"/>
    <w:rsid w:val="00E423BC"/>
    <w:rsid w:val="00E42C93"/>
    <w:rsid w:val="00E434BE"/>
    <w:rsid w:val="00E4422D"/>
    <w:rsid w:val="00E44A29"/>
    <w:rsid w:val="00E44F74"/>
    <w:rsid w:val="00E452EE"/>
    <w:rsid w:val="00E45422"/>
    <w:rsid w:val="00E45F72"/>
    <w:rsid w:val="00E4605C"/>
    <w:rsid w:val="00E46203"/>
    <w:rsid w:val="00E46238"/>
    <w:rsid w:val="00E4628E"/>
    <w:rsid w:val="00E465BE"/>
    <w:rsid w:val="00E46ED5"/>
    <w:rsid w:val="00E47035"/>
    <w:rsid w:val="00E47B1C"/>
    <w:rsid w:val="00E47DFD"/>
    <w:rsid w:val="00E50728"/>
    <w:rsid w:val="00E50DC9"/>
    <w:rsid w:val="00E513FA"/>
    <w:rsid w:val="00E520F6"/>
    <w:rsid w:val="00E52269"/>
    <w:rsid w:val="00E5256A"/>
    <w:rsid w:val="00E528A0"/>
    <w:rsid w:val="00E52EA4"/>
    <w:rsid w:val="00E5334E"/>
    <w:rsid w:val="00E53394"/>
    <w:rsid w:val="00E53AD7"/>
    <w:rsid w:val="00E53F50"/>
    <w:rsid w:val="00E54638"/>
    <w:rsid w:val="00E54D56"/>
    <w:rsid w:val="00E55102"/>
    <w:rsid w:val="00E556F8"/>
    <w:rsid w:val="00E55DAB"/>
    <w:rsid w:val="00E5611C"/>
    <w:rsid w:val="00E568DB"/>
    <w:rsid w:val="00E5697D"/>
    <w:rsid w:val="00E56A64"/>
    <w:rsid w:val="00E56CC9"/>
    <w:rsid w:val="00E56DB2"/>
    <w:rsid w:val="00E5748E"/>
    <w:rsid w:val="00E60A3D"/>
    <w:rsid w:val="00E60F98"/>
    <w:rsid w:val="00E60FA4"/>
    <w:rsid w:val="00E60FB3"/>
    <w:rsid w:val="00E6151B"/>
    <w:rsid w:val="00E61875"/>
    <w:rsid w:val="00E61AA5"/>
    <w:rsid w:val="00E62377"/>
    <w:rsid w:val="00E62C3D"/>
    <w:rsid w:val="00E62EF3"/>
    <w:rsid w:val="00E63F98"/>
    <w:rsid w:val="00E63FB6"/>
    <w:rsid w:val="00E64410"/>
    <w:rsid w:val="00E6462D"/>
    <w:rsid w:val="00E64AFB"/>
    <w:rsid w:val="00E64E83"/>
    <w:rsid w:val="00E651C5"/>
    <w:rsid w:val="00E657B1"/>
    <w:rsid w:val="00E6581D"/>
    <w:rsid w:val="00E65AFF"/>
    <w:rsid w:val="00E65BD6"/>
    <w:rsid w:val="00E65D7C"/>
    <w:rsid w:val="00E660E8"/>
    <w:rsid w:val="00E66135"/>
    <w:rsid w:val="00E663E5"/>
    <w:rsid w:val="00E66AA3"/>
    <w:rsid w:val="00E675E4"/>
    <w:rsid w:val="00E67CB0"/>
    <w:rsid w:val="00E71142"/>
    <w:rsid w:val="00E71760"/>
    <w:rsid w:val="00E71CEF"/>
    <w:rsid w:val="00E71D1C"/>
    <w:rsid w:val="00E72553"/>
    <w:rsid w:val="00E72667"/>
    <w:rsid w:val="00E72AFE"/>
    <w:rsid w:val="00E73337"/>
    <w:rsid w:val="00E73341"/>
    <w:rsid w:val="00E73AF0"/>
    <w:rsid w:val="00E74D6B"/>
    <w:rsid w:val="00E75F4B"/>
    <w:rsid w:val="00E76F9D"/>
    <w:rsid w:val="00E77799"/>
    <w:rsid w:val="00E77A38"/>
    <w:rsid w:val="00E802F9"/>
    <w:rsid w:val="00E805FF"/>
    <w:rsid w:val="00E80F7A"/>
    <w:rsid w:val="00E81272"/>
    <w:rsid w:val="00E8138E"/>
    <w:rsid w:val="00E813D2"/>
    <w:rsid w:val="00E817FB"/>
    <w:rsid w:val="00E81A0C"/>
    <w:rsid w:val="00E81B17"/>
    <w:rsid w:val="00E81DE8"/>
    <w:rsid w:val="00E82170"/>
    <w:rsid w:val="00E821A4"/>
    <w:rsid w:val="00E832AE"/>
    <w:rsid w:val="00E83411"/>
    <w:rsid w:val="00E8358F"/>
    <w:rsid w:val="00E8387A"/>
    <w:rsid w:val="00E83CC5"/>
    <w:rsid w:val="00E84966"/>
    <w:rsid w:val="00E849B2"/>
    <w:rsid w:val="00E84A6E"/>
    <w:rsid w:val="00E85BD1"/>
    <w:rsid w:val="00E85C47"/>
    <w:rsid w:val="00E85D22"/>
    <w:rsid w:val="00E85DF3"/>
    <w:rsid w:val="00E861E0"/>
    <w:rsid w:val="00E86AEC"/>
    <w:rsid w:val="00E86DA4"/>
    <w:rsid w:val="00E86E9F"/>
    <w:rsid w:val="00E870D3"/>
    <w:rsid w:val="00E87A3F"/>
    <w:rsid w:val="00E87A75"/>
    <w:rsid w:val="00E87ADB"/>
    <w:rsid w:val="00E900DC"/>
    <w:rsid w:val="00E909AA"/>
    <w:rsid w:val="00E90F9D"/>
    <w:rsid w:val="00E9129E"/>
    <w:rsid w:val="00E917B5"/>
    <w:rsid w:val="00E91B44"/>
    <w:rsid w:val="00E91FAC"/>
    <w:rsid w:val="00E926A2"/>
    <w:rsid w:val="00E939ED"/>
    <w:rsid w:val="00E93E61"/>
    <w:rsid w:val="00E940E0"/>
    <w:rsid w:val="00E942C9"/>
    <w:rsid w:val="00E949D3"/>
    <w:rsid w:val="00E949F0"/>
    <w:rsid w:val="00E94E3B"/>
    <w:rsid w:val="00E9530A"/>
    <w:rsid w:val="00E95499"/>
    <w:rsid w:val="00E95560"/>
    <w:rsid w:val="00E95721"/>
    <w:rsid w:val="00E9578B"/>
    <w:rsid w:val="00E958A6"/>
    <w:rsid w:val="00E95D17"/>
    <w:rsid w:val="00E96704"/>
    <w:rsid w:val="00E96A00"/>
    <w:rsid w:val="00E97050"/>
    <w:rsid w:val="00E97E48"/>
    <w:rsid w:val="00EA0233"/>
    <w:rsid w:val="00EA08C5"/>
    <w:rsid w:val="00EA0E7F"/>
    <w:rsid w:val="00EA1127"/>
    <w:rsid w:val="00EA12B1"/>
    <w:rsid w:val="00EA24BE"/>
    <w:rsid w:val="00EA2B36"/>
    <w:rsid w:val="00EA3353"/>
    <w:rsid w:val="00EA4667"/>
    <w:rsid w:val="00EA61DC"/>
    <w:rsid w:val="00EA7151"/>
    <w:rsid w:val="00EA7893"/>
    <w:rsid w:val="00EB0400"/>
    <w:rsid w:val="00EB11EA"/>
    <w:rsid w:val="00EB1344"/>
    <w:rsid w:val="00EB1685"/>
    <w:rsid w:val="00EB1AFC"/>
    <w:rsid w:val="00EB1DF4"/>
    <w:rsid w:val="00EB1F4A"/>
    <w:rsid w:val="00EB261B"/>
    <w:rsid w:val="00EB271D"/>
    <w:rsid w:val="00EB2892"/>
    <w:rsid w:val="00EB2943"/>
    <w:rsid w:val="00EB2B48"/>
    <w:rsid w:val="00EB2B77"/>
    <w:rsid w:val="00EB2C19"/>
    <w:rsid w:val="00EB2D04"/>
    <w:rsid w:val="00EB339A"/>
    <w:rsid w:val="00EB36E9"/>
    <w:rsid w:val="00EB36FE"/>
    <w:rsid w:val="00EB399A"/>
    <w:rsid w:val="00EB3E35"/>
    <w:rsid w:val="00EB4061"/>
    <w:rsid w:val="00EB4091"/>
    <w:rsid w:val="00EB465E"/>
    <w:rsid w:val="00EB46AC"/>
    <w:rsid w:val="00EB4F5D"/>
    <w:rsid w:val="00EB5086"/>
    <w:rsid w:val="00EB52F0"/>
    <w:rsid w:val="00EB53B2"/>
    <w:rsid w:val="00EB5A78"/>
    <w:rsid w:val="00EB5B4C"/>
    <w:rsid w:val="00EB5CF8"/>
    <w:rsid w:val="00EB64FB"/>
    <w:rsid w:val="00EB6A18"/>
    <w:rsid w:val="00EB6CCA"/>
    <w:rsid w:val="00EB7319"/>
    <w:rsid w:val="00EB7AA3"/>
    <w:rsid w:val="00EC065A"/>
    <w:rsid w:val="00EC081F"/>
    <w:rsid w:val="00EC0CFD"/>
    <w:rsid w:val="00EC13C6"/>
    <w:rsid w:val="00EC190E"/>
    <w:rsid w:val="00EC1A81"/>
    <w:rsid w:val="00EC1BE3"/>
    <w:rsid w:val="00EC1DBF"/>
    <w:rsid w:val="00EC2351"/>
    <w:rsid w:val="00EC2914"/>
    <w:rsid w:val="00EC2E10"/>
    <w:rsid w:val="00EC3171"/>
    <w:rsid w:val="00EC338A"/>
    <w:rsid w:val="00EC368B"/>
    <w:rsid w:val="00EC3E2D"/>
    <w:rsid w:val="00EC456C"/>
    <w:rsid w:val="00EC4BF8"/>
    <w:rsid w:val="00EC4C40"/>
    <w:rsid w:val="00EC4D9F"/>
    <w:rsid w:val="00EC4E97"/>
    <w:rsid w:val="00EC4F1E"/>
    <w:rsid w:val="00EC508E"/>
    <w:rsid w:val="00EC50E4"/>
    <w:rsid w:val="00EC51BC"/>
    <w:rsid w:val="00EC5566"/>
    <w:rsid w:val="00EC5604"/>
    <w:rsid w:val="00EC5D79"/>
    <w:rsid w:val="00EC5EF5"/>
    <w:rsid w:val="00EC62D3"/>
    <w:rsid w:val="00EC6A30"/>
    <w:rsid w:val="00EC7951"/>
    <w:rsid w:val="00EC7AD6"/>
    <w:rsid w:val="00EC7B27"/>
    <w:rsid w:val="00EC7E6D"/>
    <w:rsid w:val="00ED08B8"/>
    <w:rsid w:val="00ED0F42"/>
    <w:rsid w:val="00ED12E3"/>
    <w:rsid w:val="00ED1403"/>
    <w:rsid w:val="00ED16A1"/>
    <w:rsid w:val="00ED1856"/>
    <w:rsid w:val="00ED21DD"/>
    <w:rsid w:val="00ED2463"/>
    <w:rsid w:val="00ED28C7"/>
    <w:rsid w:val="00ED2949"/>
    <w:rsid w:val="00ED2B34"/>
    <w:rsid w:val="00ED2BAC"/>
    <w:rsid w:val="00ED34E3"/>
    <w:rsid w:val="00ED354E"/>
    <w:rsid w:val="00ED38C7"/>
    <w:rsid w:val="00ED3AB3"/>
    <w:rsid w:val="00ED3B45"/>
    <w:rsid w:val="00ED4692"/>
    <w:rsid w:val="00ED49F4"/>
    <w:rsid w:val="00ED4E60"/>
    <w:rsid w:val="00ED5405"/>
    <w:rsid w:val="00ED5DFD"/>
    <w:rsid w:val="00ED5E88"/>
    <w:rsid w:val="00ED5EAE"/>
    <w:rsid w:val="00ED636E"/>
    <w:rsid w:val="00ED7170"/>
    <w:rsid w:val="00ED7752"/>
    <w:rsid w:val="00ED7840"/>
    <w:rsid w:val="00ED7B10"/>
    <w:rsid w:val="00EE0291"/>
    <w:rsid w:val="00EE06AC"/>
    <w:rsid w:val="00EE0B6A"/>
    <w:rsid w:val="00EE0CCD"/>
    <w:rsid w:val="00EE0DD8"/>
    <w:rsid w:val="00EE0E44"/>
    <w:rsid w:val="00EE178D"/>
    <w:rsid w:val="00EE1BE2"/>
    <w:rsid w:val="00EE1CE3"/>
    <w:rsid w:val="00EE2334"/>
    <w:rsid w:val="00EE246C"/>
    <w:rsid w:val="00EE29B9"/>
    <w:rsid w:val="00EE31AF"/>
    <w:rsid w:val="00EE344C"/>
    <w:rsid w:val="00EE3495"/>
    <w:rsid w:val="00EE38C4"/>
    <w:rsid w:val="00EE3D20"/>
    <w:rsid w:val="00EE3D77"/>
    <w:rsid w:val="00EE3F77"/>
    <w:rsid w:val="00EE4020"/>
    <w:rsid w:val="00EE4708"/>
    <w:rsid w:val="00EE491D"/>
    <w:rsid w:val="00EE4F20"/>
    <w:rsid w:val="00EE5204"/>
    <w:rsid w:val="00EE53FD"/>
    <w:rsid w:val="00EE5601"/>
    <w:rsid w:val="00EE58AB"/>
    <w:rsid w:val="00EE5915"/>
    <w:rsid w:val="00EE600A"/>
    <w:rsid w:val="00EE67D7"/>
    <w:rsid w:val="00EE6E38"/>
    <w:rsid w:val="00EE76A5"/>
    <w:rsid w:val="00EE7BC3"/>
    <w:rsid w:val="00EE7E70"/>
    <w:rsid w:val="00EF0F31"/>
    <w:rsid w:val="00EF1450"/>
    <w:rsid w:val="00EF192D"/>
    <w:rsid w:val="00EF1DE3"/>
    <w:rsid w:val="00EF1F69"/>
    <w:rsid w:val="00EF28FA"/>
    <w:rsid w:val="00EF3A8C"/>
    <w:rsid w:val="00EF4453"/>
    <w:rsid w:val="00EF4915"/>
    <w:rsid w:val="00EF4D04"/>
    <w:rsid w:val="00EF4F53"/>
    <w:rsid w:val="00EF572F"/>
    <w:rsid w:val="00EF57BB"/>
    <w:rsid w:val="00EF5D4C"/>
    <w:rsid w:val="00EF6003"/>
    <w:rsid w:val="00EF60AF"/>
    <w:rsid w:val="00EF6262"/>
    <w:rsid w:val="00EF62E4"/>
    <w:rsid w:val="00EF6C1C"/>
    <w:rsid w:val="00EF6CC2"/>
    <w:rsid w:val="00EF748E"/>
    <w:rsid w:val="00F0035A"/>
    <w:rsid w:val="00F003D6"/>
    <w:rsid w:val="00F0099F"/>
    <w:rsid w:val="00F00C62"/>
    <w:rsid w:val="00F00ECD"/>
    <w:rsid w:val="00F010EF"/>
    <w:rsid w:val="00F018AB"/>
    <w:rsid w:val="00F01BFA"/>
    <w:rsid w:val="00F0204B"/>
    <w:rsid w:val="00F02084"/>
    <w:rsid w:val="00F020E7"/>
    <w:rsid w:val="00F028B1"/>
    <w:rsid w:val="00F02D13"/>
    <w:rsid w:val="00F0350F"/>
    <w:rsid w:val="00F03C5E"/>
    <w:rsid w:val="00F0416E"/>
    <w:rsid w:val="00F041B1"/>
    <w:rsid w:val="00F044EF"/>
    <w:rsid w:val="00F056AD"/>
    <w:rsid w:val="00F05904"/>
    <w:rsid w:val="00F0621E"/>
    <w:rsid w:val="00F064E8"/>
    <w:rsid w:val="00F066AE"/>
    <w:rsid w:val="00F0685F"/>
    <w:rsid w:val="00F0702F"/>
    <w:rsid w:val="00F07349"/>
    <w:rsid w:val="00F0760A"/>
    <w:rsid w:val="00F07CAE"/>
    <w:rsid w:val="00F10102"/>
    <w:rsid w:val="00F1020B"/>
    <w:rsid w:val="00F11AC3"/>
    <w:rsid w:val="00F11B3D"/>
    <w:rsid w:val="00F11EB0"/>
    <w:rsid w:val="00F11F00"/>
    <w:rsid w:val="00F120C2"/>
    <w:rsid w:val="00F1212F"/>
    <w:rsid w:val="00F12303"/>
    <w:rsid w:val="00F12637"/>
    <w:rsid w:val="00F12A10"/>
    <w:rsid w:val="00F12F32"/>
    <w:rsid w:val="00F131DF"/>
    <w:rsid w:val="00F1329C"/>
    <w:rsid w:val="00F13652"/>
    <w:rsid w:val="00F140BA"/>
    <w:rsid w:val="00F142AC"/>
    <w:rsid w:val="00F1454A"/>
    <w:rsid w:val="00F14E6E"/>
    <w:rsid w:val="00F152B5"/>
    <w:rsid w:val="00F15380"/>
    <w:rsid w:val="00F15DCE"/>
    <w:rsid w:val="00F15EFD"/>
    <w:rsid w:val="00F162B9"/>
    <w:rsid w:val="00F170EF"/>
    <w:rsid w:val="00F17552"/>
    <w:rsid w:val="00F204B8"/>
    <w:rsid w:val="00F20647"/>
    <w:rsid w:val="00F207B5"/>
    <w:rsid w:val="00F20BC0"/>
    <w:rsid w:val="00F21449"/>
    <w:rsid w:val="00F21CC5"/>
    <w:rsid w:val="00F22039"/>
    <w:rsid w:val="00F2224E"/>
    <w:rsid w:val="00F228A7"/>
    <w:rsid w:val="00F22C09"/>
    <w:rsid w:val="00F23F92"/>
    <w:rsid w:val="00F24A4A"/>
    <w:rsid w:val="00F24ADE"/>
    <w:rsid w:val="00F254AD"/>
    <w:rsid w:val="00F25985"/>
    <w:rsid w:val="00F25AA4"/>
    <w:rsid w:val="00F26016"/>
    <w:rsid w:val="00F261FA"/>
    <w:rsid w:val="00F2620A"/>
    <w:rsid w:val="00F26666"/>
    <w:rsid w:val="00F26688"/>
    <w:rsid w:val="00F26ABE"/>
    <w:rsid w:val="00F26D0B"/>
    <w:rsid w:val="00F27B6E"/>
    <w:rsid w:val="00F27C6D"/>
    <w:rsid w:val="00F303E2"/>
    <w:rsid w:val="00F30E4E"/>
    <w:rsid w:val="00F3110F"/>
    <w:rsid w:val="00F3134A"/>
    <w:rsid w:val="00F31627"/>
    <w:rsid w:val="00F318FF"/>
    <w:rsid w:val="00F31E32"/>
    <w:rsid w:val="00F31EF4"/>
    <w:rsid w:val="00F322EE"/>
    <w:rsid w:val="00F329FC"/>
    <w:rsid w:val="00F32B4A"/>
    <w:rsid w:val="00F32C1F"/>
    <w:rsid w:val="00F339EA"/>
    <w:rsid w:val="00F33B2A"/>
    <w:rsid w:val="00F348E6"/>
    <w:rsid w:val="00F359B2"/>
    <w:rsid w:val="00F359C5"/>
    <w:rsid w:val="00F35AC0"/>
    <w:rsid w:val="00F35D4F"/>
    <w:rsid w:val="00F36079"/>
    <w:rsid w:val="00F36FA0"/>
    <w:rsid w:val="00F3760A"/>
    <w:rsid w:val="00F37C5F"/>
    <w:rsid w:val="00F37D4B"/>
    <w:rsid w:val="00F40169"/>
    <w:rsid w:val="00F4081E"/>
    <w:rsid w:val="00F40C69"/>
    <w:rsid w:val="00F40F74"/>
    <w:rsid w:val="00F41126"/>
    <w:rsid w:val="00F4115C"/>
    <w:rsid w:val="00F42419"/>
    <w:rsid w:val="00F42440"/>
    <w:rsid w:val="00F42AF6"/>
    <w:rsid w:val="00F42D8A"/>
    <w:rsid w:val="00F434B7"/>
    <w:rsid w:val="00F435FF"/>
    <w:rsid w:val="00F4381A"/>
    <w:rsid w:val="00F43D94"/>
    <w:rsid w:val="00F43FAA"/>
    <w:rsid w:val="00F44602"/>
    <w:rsid w:val="00F449FF"/>
    <w:rsid w:val="00F44A1D"/>
    <w:rsid w:val="00F44AE1"/>
    <w:rsid w:val="00F4608F"/>
    <w:rsid w:val="00F46156"/>
    <w:rsid w:val="00F46276"/>
    <w:rsid w:val="00F46830"/>
    <w:rsid w:val="00F46FAB"/>
    <w:rsid w:val="00F47457"/>
    <w:rsid w:val="00F4794E"/>
    <w:rsid w:val="00F5032A"/>
    <w:rsid w:val="00F50739"/>
    <w:rsid w:val="00F50D8A"/>
    <w:rsid w:val="00F50FC6"/>
    <w:rsid w:val="00F5142F"/>
    <w:rsid w:val="00F51E64"/>
    <w:rsid w:val="00F520A3"/>
    <w:rsid w:val="00F52303"/>
    <w:rsid w:val="00F523F7"/>
    <w:rsid w:val="00F525A3"/>
    <w:rsid w:val="00F527E7"/>
    <w:rsid w:val="00F536BC"/>
    <w:rsid w:val="00F53754"/>
    <w:rsid w:val="00F5460F"/>
    <w:rsid w:val="00F548D6"/>
    <w:rsid w:val="00F54944"/>
    <w:rsid w:val="00F54B4F"/>
    <w:rsid w:val="00F54ECE"/>
    <w:rsid w:val="00F55687"/>
    <w:rsid w:val="00F55802"/>
    <w:rsid w:val="00F569A4"/>
    <w:rsid w:val="00F56F60"/>
    <w:rsid w:val="00F56FF0"/>
    <w:rsid w:val="00F573C4"/>
    <w:rsid w:val="00F57F4D"/>
    <w:rsid w:val="00F57FEF"/>
    <w:rsid w:val="00F60627"/>
    <w:rsid w:val="00F60C6F"/>
    <w:rsid w:val="00F60E70"/>
    <w:rsid w:val="00F62158"/>
    <w:rsid w:val="00F62732"/>
    <w:rsid w:val="00F62B1C"/>
    <w:rsid w:val="00F63050"/>
    <w:rsid w:val="00F6319E"/>
    <w:rsid w:val="00F63479"/>
    <w:rsid w:val="00F63C95"/>
    <w:rsid w:val="00F642B2"/>
    <w:rsid w:val="00F6448E"/>
    <w:rsid w:val="00F64D4E"/>
    <w:rsid w:val="00F64E2C"/>
    <w:rsid w:val="00F65164"/>
    <w:rsid w:val="00F65B8E"/>
    <w:rsid w:val="00F65D4F"/>
    <w:rsid w:val="00F669E6"/>
    <w:rsid w:val="00F671A3"/>
    <w:rsid w:val="00F671F2"/>
    <w:rsid w:val="00F677B5"/>
    <w:rsid w:val="00F67E32"/>
    <w:rsid w:val="00F70031"/>
    <w:rsid w:val="00F70507"/>
    <w:rsid w:val="00F70722"/>
    <w:rsid w:val="00F717BF"/>
    <w:rsid w:val="00F71A72"/>
    <w:rsid w:val="00F71B57"/>
    <w:rsid w:val="00F71E44"/>
    <w:rsid w:val="00F72979"/>
    <w:rsid w:val="00F72ED6"/>
    <w:rsid w:val="00F72F81"/>
    <w:rsid w:val="00F73921"/>
    <w:rsid w:val="00F7425B"/>
    <w:rsid w:val="00F7439C"/>
    <w:rsid w:val="00F74D6B"/>
    <w:rsid w:val="00F7546F"/>
    <w:rsid w:val="00F760CC"/>
    <w:rsid w:val="00F76C14"/>
    <w:rsid w:val="00F76C63"/>
    <w:rsid w:val="00F76CB4"/>
    <w:rsid w:val="00F77E3C"/>
    <w:rsid w:val="00F804F2"/>
    <w:rsid w:val="00F80A39"/>
    <w:rsid w:val="00F80BCD"/>
    <w:rsid w:val="00F80DE5"/>
    <w:rsid w:val="00F817B1"/>
    <w:rsid w:val="00F81A09"/>
    <w:rsid w:val="00F81A27"/>
    <w:rsid w:val="00F81B31"/>
    <w:rsid w:val="00F820EE"/>
    <w:rsid w:val="00F8221F"/>
    <w:rsid w:val="00F82728"/>
    <w:rsid w:val="00F828B7"/>
    <w:rsid w:val="00F8299D"/>
    <w:rsid w:val="00F82D8C"/>
    <w:rsid w:val="00F83134"/>
    <w:rsid w:val="00F831CC"/>
    <w:rsid w:val="00F8328A"/>
    <w:rsid w:val="00F83EF8"/>
    <w:rsid w:val="00F841ED"/>
    <w:rsid w:val="00F84B77"/>
    <w:rsid w:val="00F84CC3"/>
    <w:rsid w:val="00F85104"/>
    <w:rsid w:val="00F8516C"/>
    <w:rsid w:val="00F854D7"/>
    <w:rsid w:val="00F8557A"/>
    <w:rsid w:val="00F85AA3"/>
    <w:rsid w:val="00F86139"/>
    <w:rsid w:val="00F86346"/>
    <w:rsid w:val="00F863A6"/>
    <w:rsid w:val="00F8700A"/>
    <w:rsid w:val="00F87497"/>
    <w:rsid w:val="00F87B9A"/>
    <w:rsid w:val="00F87D47"/>
    <w:rsid w:val="00F90878"/>
    <w:rsid w:val="00F90A02"/>
    <w:rsid w:val="00F90C8B"/>
    <w:rsid w:val="00F90F8C"/>
    <w:rsid w:val="00F91554"/>
    <w:rsid w:val="00F9202F"/>
    <w:rsid w:val="00F92631"/>
    <w:rsid w:val="00F93362"/>
    <w:rsid w:val="00F933A8"/>
    <w:rsid w:val="00F93680"/>
    <w:rsid w:val="00F93BD4"/>
    <w:rsid w:val="00F942EC"/>
    <w:rsid w:val="00F95144"/>
    <w:rsid w:val="00F9563E"/>
    <w:rsid w:val="00F95C37"/>
    <w:rsid w:val="00F96500"/>
    <w:rsid w:val="00F96EC5"/>
    <w:rsid w:val="00F97193"/>
    <w:rsid w:val="00F9738D"/>
    <w:rsid w:val="00F97CE2"/>
    <w:rsid w:val="00FA0089"/>
    <w:rsid w:val="00FA0934"/>
    <w:rsid w:val="00FA0C47"/>
    <w:rsid w:val="00FA122A"/>
    <w:rsid w:val="00FA152B"/>
    <w:rsid w:val="00FA2754"/>
    <w:rsid w:val="00FA2EA8"/>
    <w:rsid w:val="00FA2FBC"/>
    <w:rsid w:val="00FA346D"/>
    <w:rsid w:val="00FA3597"/>
    <w:rsid w:val="00FA38E6"/>
    <w:rsid w:val="00FA3AB9"/>
    <w:rsid w:val="00FA3DC8"/>
    <w:rsid w:val="00FA43F5"/>
    <w:rsid w:val="00FA4423"/>
    <w:rsid w:val="00FA4AD1"/>
    <w:rsid w:val="00FA4B28"/>
    <w:rsid w:val="00FA4BAF"/>
    <w:rsid w:val="00FA4BED"/>
    <w:rsid w:val="00FA4BF3"/>
    <w:rsid w:val="00FA517F"/>
    <w:rsid w:val="00FA5203"/>
    <w:rsid w:val="00FA520F"/>
    <w:rsid w:val="00FA52F3"/>
    <w:rsid w:val="00FA55B4"/>
    <w:rsid w:val="00FA5AC1"/>
    <w:rsid w:val="00FA5AE4"/>
    <w:rsid w:val="00FA5B13"/>
    <w:rsid w:val="00FA5F41"/>
    <w:rsid w:val="00FA5FAC"/>
    <w:rsid w:val="00FA67EB"/>
    <w:rsid w:val="00FA6BAE"/>
    <w:rsid w:val="00FA714C"/>
    <w:rsid w:val="00FA71E2"/>
    <w:rsid w:val="00FA7780"/>
    <w:rsid w:val="00FA79A7"/>
    <w:rsid w:val="00FA7A7D"/>
    <w:rsid w:val="00FA7CA1"/>
    <w:rsid w:val="00FA7DED"/>
    <w:rsid w:val="00FA7F55"/>
    <w:rsid w:val="00FB07D2"/>
    <w:rsid w:val="00FB0CBD"/>
    <w:rsid w:val="00FB0DA4"/>
    <w:rsid w:val="00FB1172"/>
    <w:rsid w:val="00FB12A6"/>
    <w:rsid w:val="00FB1BBF"/>
    <w:rsid w:val="00FB2060"/>
    <w:rsid w:val="00FB2180"/>
    <w:rsid w:val="00FB23E4"/>
    <w:rsid w:val="00FB257C"/>
    <w:rsid w:val="00FB2BF0"/>
    <w:rsid w:val="00FB3021"/>
    <w:rsid w:val="00FB3577"/>
    <w:rsid w:val="00FB3708"/>
    <w:rsid w:val="00FB3990"/>
    <w:rsid w:val="00FB3A50"/>
    <w:rsid w:val="00FB40C1"/>
    <w:rsid w:val="00FB41C4"/>
    <w:rsid w:val="00FB4C5E"/>
    <w:rsid w:val="00FB5666"/>
    <w:rsid w:val="00FB5F68"/>
    <w:rsid w:val="00FB619E"/>
    <w:rsid w:val="00FB6205"/>
    <w:rsid w:val="00FB65F4"/>
    <w:rsid w:val="00FB6B81"/>
    <w:rsid w:val="00FB6BD2"/>
    <w:rsid w:val="00FB6E95"/>
    <w:rsid w:val="00FB7203"/>
    <w:rsid w:val="00FB7880"/>
    <w:rsid w:val="00FC1215"/>
    <w:rsid w:val="00FC12DB"/>
    <w:rsid w:val="00FC12EC"/>
    <w:rsid w:val="00FC14C2"/>
    <w:rsid w:val="00FC18CC"/>
    <w:rsid w:val="00FC1BB7"/>
    <w:rsid w:val="00FC1C21"/>
    <w:rsid w:val="00FC1D89"/>
    <w:rsid w:val="00FC1E76"/>
    <w:rsid w:val="00FC245E"/>
    <w:rsid w:val="00FC2B68"/>
    <w:rsid w:val="00FC30CC"/>
    <w:rsid w:val="00FC3D71"/>
    <w:rsid w:val="00FC3E02"/>
    <w:rsid w:val="00FC42C2"/>
    <w:rsid w:val="00FC44A6"/>
    <w:rsid w:val="00FC5136"/>
    <w:rsid w:val="00FC51E8"/>
    <w:rsid w:val="00FC574A"/>
    <w:rsid w:val="00FC579D"/>
    <w:rsid w:val="00FC57CA"/>
    <w:rsid w:val="00FC60B0"/>
    <w:rsid w:val="00FC61B8"/>
    <w:rsid w:val="00FC693E"/>
    <w:rsid w:val="00FC6A24"/>
    <w:rsid w:val="00FC6D58"/>
    <w:rsid w:val="00FC6E51"/>
    <w:rsid w:val="00FC738B"/>
    <w:rsid w:val="00FC73AA"/>
    <w:rsid w:val="00FC7C27"/>
    <w:rsid w:val="00FC7D0C"/>
    <w:rsid w:val="00FC7ECB"/>
    <w:rsid w:val="00FD01BF"/>
    <w:rsid w:val="00FD0290"/>
    <w:rsid w:val="00FD062A"/>
    <w:rsid w:val="00FD1094"/>
    <w:rsid w:val="00FD11FC"/>
    <w:rsid w:val="00FD170A"/>
    <w:rsid w:val="00FD1C75"/>
    <w:rsid w:val="00FD1E29"/>
    <w:rsid w:val="00FD2D11"/>
    <w:rsid w:val="00FD3168"/>
    <w:rsid w:val="00FD37D7"/>
    <w:rsid w:val="00FD3C65"/>
    <w:rsid w:val="00FD3ECB"/>
    <w:rsid w:val="00FD44F5"/>
    <w:rsid w:val="00FD518D"/>
    <w:rsid w:val="00FD5726"/>
    <w:rsid w:val="00FD5752"/>
    <w:rsid w:val="00FD58F3"/>
    <w:rsid w:val="00FD5DFB"/>
    <w:rsid w:val="00FD63CB"/>
    <w:rsid w:val="00FD6457"/>
    <w:rsid w:val="00FD6579"/>
    <w:rsid w:val="00FD70E7"/>
    <w:rsid w:val="00FD7297"/>
    <w:rsid w:val="00FD7380"/>
    <w:rsid w:val="00FD7597"/>
    <w:rsid w:val="00FD75F6"/>
    <w:rsid w:val="00FD783A"/>
    <w:rsid w:val="00FD7CE6"/>
    <w:rsid w:val="00FD7F76"/>
    <w:rsid w:val="00FE05F0"/>
    <w:rsid w:val="00FE0D77"/>
    <w:rsid w:val="00FE112D"/>
    <w:rsid w:val="00FE1715"/>
    <w:rsid w:val="00FE1B79"/>
    <w:rsid w:val="00FE2476"/>
    <w:rsid w:val="00FE29BF"/>
    <w:rsid w:val="00FE2D74"/>
    <w:rsid w:val="00FE2FE5"/>
    <w:rsid w:val="00FE3436"/>
    <w:rsid w:val="00FE39FA"/>
    <w:rsid w:val="00FE3A76"/>
    <w:rsid w:val="00FE401B"/>
    <w:rsid w:val="00FE4164"/>
    <w:rsid w:val="00FE4806"/>
    <w:rsid w:val="00FE4DE6"/>
    <w:rsid w:val="00FE50AF"/>
    <w:rsid w:val="00FE5191"/>
    <w:rsid w:val="00FE53F1"/>
    <w:rsid w:val="00FE54F0"/>
    <w:rsid w:val="00FE5BB3"/>
    <w:rsid w:val="00FE5FDB"/>
    <w:rsid w:val="00FE5FF8"/>
    <w:rsid w:val="00FE652C"/>
    <w:rsid w:val="00FE65C7"/>
    <w:rsid w:val="00FE76FF"/>
    <w:rsid w:val="00FE7975"/>
    <w:rsid w:val="00FE79F0"/>
    <w:rsid w:val="00FE7B34"/>
    <w:rsid w:val="00FF00BE"/>
    <w:rsid w:val="00FF0AD6"/>
    <w:rsid w:val="00FF0D82"/>
    <w:rsid w:val="00FF1392"/>
    <w:rsid w:val="00FF172F"/>
    <w:rsid w:val="00FF2159"/>
    <w:rsid w:val="00FF27FF"/>
    <w:rsid w:val="00FF2942"/>
    <w:rsid w:val="00FF363F"/>
    <w:rsid w:val="00FF39BB"/>
    <w:rsid w:val="00FF39E0"/>
    <w:rsid w:val="00FF44A7"/>
    <w:rsid w:val="00FF4546"/>
    <w:rsid w:val="00FF45C2"/>
    <w:rsid w:val="00FF45CD"/>
    <w:rsid w:val="00FF4634"/>
    <w:rsid w:val="00FF4C29"/>
    <w:rsid w:val="00FF5CF9"/>
    <w:rsid w:val="00FF5DC5"/>
    <w:rsid w:val="00FF5FF8"/>
    <w:rsid w:val="00FF6026"/>
    <w:rsid w:val="00FF609A"/>
    <w:rsid w:val="00FF60D9"/>
    <w:rsid w:val="00FF6FE8"/>
    <w:rsid w:val="00FF70E9"/>
    <w:rsid w:val="00FF7667"/>
    <w:rsid w:val="00FF7AB6"/>
    <w:rsid w:val="00FF7E2F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position-vertical-relative:line" fill="f" fillcolor="white" stroke="f">
      <v:fill color="white" on="f"/>
      <v:stroke on="f"/>
      <o:colormru v:ext="edit" colors="#c30,#ddd"/>
    </o:shapedefaults>
    <o:shapelayout v:ext="edit">
      <o:idmap v:ext="edit" data="1"/>
    </o:shapelayout>
  </w:shapeDefaults>
  <w:doNotEmbedSmartTags/>
  <w:decimalSymbol w:val="."/>
  <w:listSeparator w:val=","/>
  <w15:docId w15:val="{D99CBAA8-FAAB-4347-A9A7-D32EB854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83411"/>
    <w:pPr>
      <w:widowControl w:val="0"/>
      <w:wordWrap w:val="0"/>
      <w:autoSpaceDE w:val="0"/>
      <w:autoSpaceDN w:val="0"/>
      <w:spacing w:line="276" w:lineRule="auto"/>
      <w:ind w:leftChars="200" w:left="400"/>
      <w:jc w:val="both"/>
    </w:pPr>
    <w:rPr>
      <w:rFonts w:ascii="Arial" w:eastAsia="굴림" w:hAnsi="Arial" w:cs="Arial"/>
      <w:kern w:val="2"/>
      <w:szCs w:val="24"/>
    </w:rPr>
  </w:style>
  <w:style w:type="paragraph" w:styleId="1">
    <w:name w:val="heading 1"/>
    <w:basedOn w:val="a1"/>
    <w:next w:val="a1"/>
    <w:link w:val="1Char"/>
    <w:qFormat/>
    <w:rsid w:val="005D059D"/>
    <w:pPr>
      <w:keepNext/>
      <w:numPr>
        <w:numId w:val="2"/>
      </w:numPr>
      <w:outlineLvl w:val="0"/>
    </w:pPr>
    <w:rPr>
      <w:rFonts w:eastAsia="돋움"/>
      <w:sz w:val="28"/>
      <w:szCs w:val="28"/>
    </w:rPr>
  </w:style>
  <w:style w:type="paragraph" w:styleId="20">
    <w:name w:val="heading 2"/>
    <w:basedOn w:val="a1"/>
    <w:next w:val="a1"/>
    <w:link w:val="2Char"/>
    <w:qFormat/>
    <w:rsid w:val="005D059D"/>
    <w:pPr>
      <w:keepNext/>
      <w:outlineLvl w:val="1"/>
    </w:pPr>
    <w:rPr>
      <w:rFonts w:eastAsia="돋움"/>
    </w:rPr>
  </w:style>
  <w:style w:type="paragraph" w:styleId="3">
    <w:name w:val="heading 3"/>
    <w:basedOn w:val="a1"/>
    <w:next w:val="a1"/>
    <w:link w:val="3Char"/>
    <w:qFormat/>
    <w:rsid w:val="005D059D"/>
    <w:pPr>
      <w:keepNext/>
      <w:numPr>
        <w:ilvl w:val="2"/>
        <w:numId w:val="2"/>
      </w:numPr>
      <w:outlineLvl w:val="2"/>
    </w:pPr>
    <w:rPr>
      <w:rFonts w:eastAsia="돋움"/>
    </w:rPr>
  </w:style>
  <w:style w:type="paragraph" w:styleId="4">
    <w:name w:val="heading 4"/>
    <w:basedOn w:val="a1"/>
    <w:next w:val="a1"/>
    <w:link w:val="4Char"/>
    <w:qFormat/>
    <w:rsid w:val="005D059D"/>
    <w:pPr>
      <w:keepNext/>
      <w:ind w:leftChars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qFormat/>
    <w:rsid w:val="003E323C"/>
    <w:pPr>
      <w:keepNext/>
      <w:numPr>
        <w:ilvl w:val="4"/>
        <w:numId w:val="2"/>
      </w:numPr>
      <w:outlineLvl w:val="4"/>
    </w:pPr>
    <w:rPr>
      <w:rFonts w:eastAsia="돋움"/>
    </w:rPr>
  </w:style>
  <w:style w:type="paragraph" w:styleId="6">
    <w:name w:val="heading 6"/>
    <w:basedOn w:val="a1"/>
    <w:next w:val="a1"/>
    <w:link w:val="6Char"/>
    <w:qFormat/>
    <w:rsid w:val="00C042F3"/>
    <w:pPr>
      <w:keepNext/>
      <w:suppressAutoHyphens/>
      <w:wordWrap/>
      <w:autoSpaceDE/>
      <w:autoSpaceDN/>
      <w:spacing w:line="360" w:lineRule="auto"/>
      <w:jc w:val="center"/>
      <w:outlineLvl w:val="5"/>
    </w:pPr>
    <w:rPr>
      <w:rFonts w:ascii="Verdana" w:eastAsia="돋움" w:hAnsi="Verdana"/>
      <w:kern w:val="1"/>
      <w:szCs w:val="20"/>
      <w:lang w:eastAsia="ar-SA"/>
    </w:rPr>
  </w:style>
  <w:style w:type="paragraph" w:styleId="7">
    <w:name w:val="heading 7"/>
    <w:basedOn w:val="a1"/>
    <w:next w:val="a1"/>
    <w:link w:val="7Char"/>
    <w:qFormat/>
    <w:rsid w:val="00C042F3"/>
    <w:pPr>
      <w:keepNext/>
      <w:suppressAutoHyphens/>
      <w:wordWrap/>
      <w:autoSpaceDE/>
      <w:autoSpaceDN/>
      <w:outlineLvl w:val="6"/>
    </w:pPr>
    <w:rPr>
      <w:rFonts w:ascii="Verdana" w:eastAsia="돋움" w:hAnsi="Verdana"/>
      <w:bCs/>
      <w:kern w:val="1"/>
      <w:sz w:val="32"/>
      <w:szCs w:val="20"/>
      <w:lang w:eastAsia="ar-SA"/>
    </w:rPr>
  </w:style>
  <w:style w:type="paragraph" w:styleId="8">
    <w:name w:val="heading 8"/>
    <w:basedOn w:val="a1"/>
    <w:next w:val="a1"/>
    <w:link w:val="8Char"/>
    <w:qFormat/>
    <w:rsid w:val="00C042F3"/>
    <w:pPr>
      <w:keepNext/>
      <w:tabs>
        <w:tab w:val="left" w:pos="720"/>
      </w:tabs>
      <w:suppressAutoHyphens/>
      <w:wordWrap/>
      <w:autoSpaceDE/>
      <w:autoSpaceDN/>
      <w:jc w:val="center"/>
      <w:outlineLvl w:val="7"/>
    </w:pPr>
    <w:rPr>
      <w:rFonts w:ascii="Verdana" w:eastAsia="돋움" w:hAnsi="Verdana"/>
      <w:b/>
      <w:bCs/>
      <w:kern w:val="1"/>
      <w:szCs w:val="20"/>
      <w:lang w:eastAsia="ar-SA"/>
    </w:rPr>
  </w:style>
  <w:style w:type="paragraph" w:styleId="9">
    <w:name w:val="heading 9"/>
    <w:basedOn w:val="a1"/>
    <w:next w:val="a1"/>
    <w:link w:val="9Char"/>
    <w:qFormat/>
    <w:rsid w:val="00C042F3"/>
    <w:pPr>
      <w:keepNext/>
      <w:suppressAutoHyphens/>
      <w:wordWrap/>
      <w:autoSpaceDE/>
      <w:autoSpaceDN/>
      <w:outlineLvl w:val="8"/>
    </w:pPr>
    <w:rPr>
      <w:rFonts w:ascii="Verdana" w:eastAsia="돋움" w:hAnsi="Verdana"/>
      <w:b/>
      <w:bCs/>
      <w:kern w:val="1"/>
      <w:szCs w:val="20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link w:val="1"/>
    <w:rsid w:val="00096726"/>
    <w:rPr>
      <w:rFonts w:ascii="Arial" w:eastAsia="돋움" w:hAnsi="Arial"/>
      <w:kern w:val="2"/>
      <w:sz w:val="28"/>
      <w:szCs w:val="28"/>
    </w:rPr>
  </w:style>
  <w:style w:type="character" w:customStyle="1" w:styleId="2Char">
    <w:name w:val="제목 2 Char"/>
    <w:link w:val="20"/>
    <w:rsid w:val="007E5206"/>
    <w:rPr>
      <w:rFonts w:ascii="Arial" w:eastAsia="돋움" w:hAnsi="Arial"/>
      <w:kern w:val="2"/>
      <w:szCs w:val="24"/>
    </w:rPr>
  </w:style>
  <w:style w:type="character" w:customStyle="1" w:styleId="3Char">
    <w:name w:val="제목 3 Char"/>
    <w:link w:val="3"/>
    <w:rsid w:val="006B4978"/>
    <w:rPr>
      <w:rFonts w:ascii="Arial" w:eastAsia="돋움" w:hAnsi="Arial"/>
      <w:kern w:val="2"/>
      <w:sz w:val="18"/>
      <w:szCs w:val="24"/>
    </w:rPr>
  </w:style>
  <w:style w:type="character" w:customStyle="1" w:styleId="4Char">
    <w:name w:val="제목 4 Char"/>
    <w:link w:val="4"/>
    <w:rsid w:val="006B4978"/>
    <w:rPr>
      <w:rFonts w:ascii="굴림" w:eastAsia="굴림" w:hAnsi="굴림"/>
      <w:b/>
      <w:bCs/>
      <w:kern w:val="2"/>
      <w:sz w:val="18"/>
      <w:szCs w:val="24"/>
    </w:rPr>
  </w:style>
  <w:style w:type="character" w:customStyle="1" w:styleId="5Char">
    <w:name w:val="제목 5 Char"/>
    <w:link w:val="5"/>
    <w:rsid w:val="006B4978"/>
    <w:rPr>
      <w:rFonts w:ascii="Arial" w:eastAsia="돋움" w:hAnsi="Arial"/>
      <w:kern w:val="2"/>
      <w:sz w:val="18"/>
      <w:szCs w:val="24"/>
    </w:rPr>
  </w:style>
  <w:style w:type="paragraph" w:customStyle="1" w:styleId="11">
    <w:name w:val="스타일1_본문"/>
    <w:basedOn w:val="a1"/>
    <w:link w:val="1Char0"/>
    <w:qFormat/>
    <w:rsid w:val="000800CE"/>
    <w:pPr>
      <w:snapToGrid w:val="0"/>
      <w:spacing w:line="288" w:lineRule="auto"/>
      <w:ind w:firstLineChars="250" w:firstLine="450"/>
    </w:pPr>
  </w:style>
  <w:style w:type="character" w:customStyle="1" w:styleId="1Char0">
    <w:name w:val="스타일1_본문 Char"/>
    <w:link w:val="11"/>
    <w:rsid w:val="000800CE"/>
    <w:rPr>
      <w:rFonts w:ascii="굴림" w:eastAsia="굴림" w:hAnsi="굴림" w:cs="Arial"/>
      <w:kern w:val="2"/>
      <w:sz w:val="18"/>
      <w:szCs w:val="24"/>
    </w:rPr>
  </w:style>
  <w:style w:type="paragraph" w:customStyle="1" w:styleId="2Bold">
    <w:name w:val="스타일2_목차이전Bold체"/>
    <w:rsid w:val="00AA0E42"/>
    <w:rPr>
      <w:rFonts w:ascii="Arial" w:eastAsia="굴림" w:hAnsi="Arial" w:cs="Arial"/>
      <w:kern w:val="2"/>
      <w:sz w:val="18"/>
      <w:szCs w:val="24"/>
    </w:rPr>
  </w:style>
  <w:style w:type="paragraph" w:customStyle="1" w:styleId="12">
    <w:name w:val="스타일1"/>
    <w:basedOn w:val="4"/>
    <w:rsid w:val="00AA0E42"/>
    <w:pPr>
      <w:tabs>
        <w:tab w:val="left" w:pos="-160"/>
      </w:tabs>
      <w:wordWrap/>
      <w:adjustRightInd w:val="0"/>
      <w:snapToGrid w:val="0"/>
      <w:spacing w:line="220" w:lineRule="atLeast"/>
      <w:ind w:leftChars="0" w:left="0" w:firstLineChars="0" w:firstLine="0"/>
      <w:jc w:val="left"/>
    </w:pPr>
    <w:rPr>
      <w:rFonts w:ascii="HY중고딕" w:eastAsia="HY중고딕"/>
      <w:kern w:val="0"/>
      <w:sz w:val="19"/>
      <w:szCs w:val="16"/>
    </w:rPr>
  </w:style>
  <w:style w:type="paragraph" w:customStyle="1" w:styleId="32">
    <w:name w:val="스타일3_본문소제목"/>
    <w:basedOn w:val="11"/>
    <w:rsid w:val="00AA0E42"/>
    <w:rPr>
      <w:b/>
      <w:sz w:val="22"/>
    </w:rPr>
  </w:style>
  <w:style w:type="paragraph" w:customStyle="1" w:styleId="41">
    <w:name w:val="스타일4_제목1수준"/>
    <w:basedOn w:val="11"/>
    <w:link w:val="41Char"/>
    <w:rsid w:val="00CC3D8D"/>
    <w:pPr>
      <w:ind w:firstLineChars="0" w:firstLine="0"/>
      <w:outlineLvl w:val="0"/>
    </w:pPr>
    <w:rPr>
      <w:b/>
      <w:sz w:val="28"/>
    </w:rPr>
  </w:style>
  <w:style w:type="character" w:customStyle="1" w:styleId="41Char">
    <w:name w:val="스타일4_제목1수준 Char"/>
    <w:link w:val="41"/>
    <w:rsid w:val="00CC3D8D"/>
    <w:rPr>
      <w:rFonts w:ascii="굴림" w:eastAsia="굴림" w:hAnsi="굴림" w:cs="Arial"/>
      <w:b/>
      <w:kern w:val="2"/>
      <w:sz w:val="28"/>
      <w:szCs w:val="24"/>
    </w:rPr>
  </w:style>
  <w:style w:type="paragraph" w:customStyle="1" w:styleId="42">
    <w:name w:val="스타일4_제목2수준"/>
    <w:basedOn w:val="11"/>
    <w:link w:val="42Char"/>
    <w:rsid w:val="00CC3D8D"/>
    <w:pPr>
      <w:ind w:firstLineChars="0" w:firstLine="0"/>
      <w:outlineLvl w:val="1"/>
    </w:pPr>
    <w:rPr>
      <w:b/>
      <w:kern w:val="0"/>
      <w:sz w:val="24"/>
    </w:rPr>
  </w:style>
  <w:style w:type="character" w:customStyle="1" w:styleId="42Char">
    <w:name w:val="스타일4_제목2수준 Char"/>
    <w:link w:val="42"/>
    <w:rsid w:val="00CC3D8D"/>
    <w:rPr>
      <w:rFonts w:ascii="굴림" w:eastAsia="굴림" w:hAnsi="굴림" w:cs="Arial"/>
      <w:b/>
      <w:kern w:val="2"/>
      <w:sz w:val="24"/>
      <w:szCs w:val="24"/>
    </w:rPr>
  </w:style>
  <w:style w:type="paragraph" w:customStyle="1" w:styleId="13">
    <w:name w:val="스타일1_본문그림설명"/>
    <w:basedOn w:val="11"/>
    <w:link w:val="1Char1"/>
    <w:rsid w:val="004333CF"/>
    <w:pPr>
      <w:jc w:val="center"/>
    </w:pPr>
    <w:rPr>
      <w:rFonts w:cs="굴림"/>
      <w:kern w:val="0"/>
    </w:rPr>
  </w:style>
  <w:style w:type="character" w:customStyle="1" w:styleId="1Char1">
    <w:name w:val="스타일1_본문그림설명 Char"/>
    <w:link w:val="13"/>
    <w:rsid w:val="004333CF"/>
    <w:rPr>
      <w:rFonts w:ascii="굴림" w:eastAsia="굴림" w:hAnsi="굴림" w:cs="굴림"/>
      <w:kern w:val="2"/>
      <w:sz w:val="18"/>
      <w:szCs w:val="24"/>
    </w:rPr>
  </w:style>
  <w:style w:type="paragraph" w:customStyle="1" w:styleId="14">
    <w:name w:val="스타일1_본문번호제목"/>
    <w:basedOn w:val="11"/>
    <w:rsid w:val="00AA0E42"/>
    <w:pPr>
      <w:tabs>
        <w:tab w:val="num" w:pos="400"/>
      </w:tabs>
      <w:ind w:hanging="400"/>
    </w:pPr>
    <w:rPr>
      <w:b/>
    </w:rPr>
  </w:style>
  <w:style w:type="character" w:styleId="a5">
    <w:name w:val="page number"/>
    <w:rsid w:val="00AA0E42"/>
    <w:rPr>
      <w:rFonts w:ascii="Tahoma" w:eastAsia="Tahoma" w:hAnsi="Tahoma" w:cs="Tahoma"/>
      <w:b/>
      <w:sz w:val="18"/>
    </w:rPr>
  </w:style>
  <w:style w:type="paragraph" w:styleId="15">
    <w:name w:val="toc 1"/>
    <w:basedOn w:val="a1"/>
    <w:next w:val="a1"/>
    <w:autoRedefine/>
    <w:uiPriority w:val="39"/>
    <w:qFormat/>
    <w:rsid w:val="001A6B45"/>
    <w:pPr>
      <w:spacing w:before="360"/>
      <w:ind w:left="0"/>
      <w:jc w:val="left"/>
    </w:pPr>
    <w:rPr>
      <w:rFonts w:asciiTheme="majorHAnsi" w:eastAsiaTheme="majorHAnsi"/>
      <w:b/>
      <w:bCs/>
      <w:caps/>
      <w:sz w:val="24"/>
    </w:rPr>
  </w:style>
  <w:style w:type="paragraph" w:styleId="21">
    <w:name w:val="toc 2"/>
    <w:basedOn w:val="a1"/>
    <w:next w:val="a1"/>
    <w:autoRedefine/>
    <w:uiPriority w:val="39"/>
    <w:qFormat/>
    <w:rsid w:val="006037B6"/>
    <w:pPr>
      <w:tabs>
        <w:tab w:val="left" w:pos="1000"/>
        <w:tab w:val="right" w:pos="9912"/>
      </w:tabs>
      <w:spacing w:before="240"/>
      <w:ind w:leftChars="284" w:left="708" w:hangingChars="70" w:hanging="140"/>
      <w:jc w:val="left"/>
    </w:pPr>
    <w:rPr>
      <w:rFonts w:asciiTheme="minorHAnsi" w:eastAsiaTheme="minorHAnsi"/>
      <w:b/>
      <w:bCs/>
      <w:szCs w:val="20"/>
    </w:rPr>
  </w:style>
  <w:style w:type="character" w:styleId="a6">
    <w:name w:val="Hyperlink"/>
    <w:uiPriority w:val="99"/>
    <w:rsid w:val="00AA0E42"/>
    <w:rPr>
      <w:color w:val="0000FF"/>
      <w:u w:val="single"/>
    </w:rPr>
  </w:style>
  <w:style w:type="paragraph" w:customStyle="1" w:styleId="22">
    <w:name w:val="스타일 목차 2 + 왼쪽:  2 글자"/>
    <w:basedOn w:val="21"/>
    <w:rsid w:val="00AA0E42"/>
    <w:pPr>
      <w:ind w:left="200"/>
    </w:pPr>
    <w:rPr>
      <w:rFonts w:eastAsia="Arial"/>
    </w:rPr>
  </w:style>
  <w:style w:type="paragraph" w:customStyle="1" w:styleId="221">
    <w:name w:val="스타일 목차 2 + 왼쪽:  2 글자1"/>
    <w:basedOn w:val="21"/>
    <w:rsid w:val="00AA0E42"/>
    <w:rPr>
      <w:rFonts w:eastAsia="Arial"/>
    </w:rPr>
  </w:style>
  <w:style w:type="paragraph" w:customStyle="1" w:styleId="1Q">
    <w:name w:val="스타일1_Q"/>
    <w:basedOn w:val="11"/>
    <w:rsid w:val="00AA0E42"/>
    <w:rPr>
      <w:b/>
    </w:rPr>
  </w:style>
  <w:style w:type="paragraph" w:customStyle="1" w:styleId="110">
    <w:name w:val="스타일1_본문소제목1"/>
    <w:basedOn w:val="11"/>
    <w:rsid w:val="00AA0E42"/>
    <w:rPr>
      <w:b/>
      <w:sz w:val="21"/>
    </w:rPr>
  </w:style>
  <w:style w:type="paragraph" w:customStyle="1" w:styleId="120">
    <w:name w:val="스타일1_본문소제목2"/>
    <w:basedOn w:val="11"/>
    <w:rsid w:val="00AA0E42"/>
    <w:rPr>
      <w:b/>
    </w:rPr>
  </w:style>
  <w:style w:type="paragraph" w:styleId="a7">
    <w:name w:val="header"/>
    <w:basedOn w:val="a1"/>
    <w:link w:val="Char"/>
    <w:rsid w:val="00AA0E4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link w:val="a7"/>
    <w:rsid w:val="006B4978"/>
    <w:rPr>
      <w:rFonts w:ascii="굴림" w:eastAsia="굴림" w:hAnsi="굴림"/>
      <w:kern w:val="2"/>
      <w:sz w:val="18"/>
      <w:szCs w:val="24"/>
    </w:rPr>
  </w:style>
  <w:style w:type="paragraph" w:styleId="a8">
    <w:name w:val="footer"/>
    <w:basedOn w:val="a1"/>
    <w:link w:val="Char0"/>
    <w:uiPriority w:val="99"/>
    <w:rsid w:val="00AA0E4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link w:val="a8"/>
    <w:uiPriority w:val="99"/>
    <w:rsid w:val="006B4978"/>
    <w:rPr>
      <w:rFonts w:ascii="굴림" w:eastAsia="굴림" w:hAnsi="굴림"/>
      <w:kern w:val="2"/>
      <w:sz w:val="18"/>
      <w:szCs w:val="24"/>
    </w:rPr>
  </w:style>
  <w:style w:type="paragraph" w:customStyle="1" w:styleId="43">
    <w:name w:val="스타일4_제목3수준"/>
    <w:basedOn w:val="11"/>
    <w:link w:val="43Char"/>
    <w:rsid w:val="00CC3D8D"/>
    <w:pPr>
      <w:ind w:firstLineChars="0" w:firstLine="0"/>
      <w:outlineLvl w:val="2"/>
    </w:pPr>
    <w:rPr>
      <w:b/>
      <w:sz w:val="22"/>
    </w:rPr>
  </w:style>
  <w:style w:type="character" w:customStyle="1" w:styleId="43Char">
    <w:name w:val="스타일4_제목3수준 Char"/>
    <w:link w:val="43"/>
    <w:rsid w:val="00CC3D8D"/>
    <w:rPr>
      <w:rFonts w:ascii="굴림" w:eastAsia="굴림" w:hAnsi="굴림" w:cs="Arial"/>
      <w:b/>
      <w:kern w:val="2"/>
      <w:sz w:val="22"/>
      <w:szCs w:val="24"/>
    </w:rPr>
  </w:style>
  <w:style w:type="paragraph" w:customStyle="1" w:styleId="23">
    <w:name w:val="스타일2"/>
    <w:basedOn w:val="a1"/>
    <w:rsid w:val="00AA0E42"/>
    <w:pPr>
      <w:snapToGrid w:val="0"/>
      <w:spacing w:line="220" w:lineRule="atLeast"/>
      <w:jc w:val="left"/>
    </w:pPr>
    <w:rPr>
      <w:b/>
      <w:sz w:val="16"/>
      <w:szCs w:val="20"/>
    </w:rPr>
  </w:style>
  <w:style w:type="paragraph" w:styleId="24">
    <w:name w:val="index 2"/>
    <w:basedOn w:val="a1"/>
    <w:next w:val="a1"/>
    <w:autoRedefine/>
    <w:rsid w:val="00AA0E42"/>
    <w:pPr>
      <w:snapToGrid w:val="0"/>
      <w:spacing w:line="220" w:lineRule="atLeast"/>
      <w:ind w:left="320" w:hanging="160"/>
      <w:jc w:val="left"/>
    </w:pPr>
    <w:rPr>
      <w:rFonts w:ascii="Times New Roman"/>
      <w:sz w:val="16"/>
    </w:rPr>
  </w:style>
  <w:style w:type="paragraph" w:styleId="60">
    <w:name w:val="index 6"/>
    <w:basedOn w:val="a1"/>
    <w:next w:val="a1"/>
    <w:autoRedefine/>
    <w:semiHidden/>
    <w:rsid w:val="00AA0E42"/>
    <w:pPr>
      <w:snapToGrid w:val="0"/>
      <w:spacing w:line="220" w:lineRule="atLeast"/>
      <w:ind w:left="960" w:hanging="160"/>
      <w:jc w:val="left"/>
    </w:pPr>
    <w:rPr>
      <w:rFonts w:ascii="Times New Roman"/>
      <w:sz w:val="16"/>
    </w:rPr>
  </w:style>
  <w:style w:type="paragraph" w:styleId="a9">
    <w:name w:val="table of figures"/>
    <w:basedOn w:val="a1"/>
    <w:next w:val="a1"/>
    <w:uiPriority w:val="99"/>
    <w:rsid w:val="009479E2"/>
    <w:pPr>
      <w:ind w:leftChars="100" w:left="100" w:rightChars="100" w:right="100" w:hangingChars="200" w:hanging="200"/>
      <w:jc w:val="left"/>
    </w:pPr>
  </w:style>
  <w:style w:type="paragraph" w:styleId="33">
    <w:name w:val="toc 3"/>
    <w:basedOn w:val="a1"/>
    <w:next w:val="a1"/>
    <w:autoRedefine/>
    <w:uiPriority w:val="39"/>
    <w:qFormat/>
    <w:rsid w:val="00DD1870"/>
    <w:pPr>
      <w:tabs>
        <w:tab w:val="left" w:pos="1200"/>
        <w:tab w:val="right" w:pos="9912"/>
      </w:tabs>
      <w:ind w:leftChars="354" w:left="708"/>
      <w:jc w:val="left"/>
    </w:pPr>
    <w:rPr>
      <w:rFonts w:asciiTheme="minorHAnsi" w:eastAsiaTheme="minorHAnsi"/>
      <w:szCs w:val="20"/>
    </w:rPr>
  </w:style>
  <w:style w:type="paragraph" w:styleId="16">
    <w:name w:val="index 1"/>
    <w:basedOn w:val="a1"/>
    <w:next w:val="a1"/>
    <w:autoRedefine/>
    <w:rsid w:val="00447F71"/>
    <w:pPr>
      <w:ind w:left="200" w:hangingChars="200" w:hanging="2000"/>
    </w:pPr>
  </w:style>
  <w:style w:type="paragraph" w:customStyle="1" w:styleId="17">
    <w:name w:val="스타일1_본문_표_설명"/>
    <w:basedOn w:val="11"/>
    <w:link w:val="1Char2"/>
    <w:rsid w:val="00BE019E"/>
    <w:pPr>
      <w:jc w:val="center"/>
    </w:pPr>
  </w:style>
  <w:style w:type="character" w:customStyle="1" w:styleId="1Char2">
    <w:name w:val="스타일1_본문_표_설명 Char"/>
    <w:link w:val="17"/>
    <w:rsid w:val="00D536CD"/>
    <w:rPr>
      <w:rFonts w:ascii="굴림" w:eastAsia="굴림" w:hAnsi="굴림" w:cs="Arial"/>
      <w:kern w:val="2"/>
      <w:sz w:val="18"/>
      <w:szCs w:val="24"/>
    </w:rPr>
  </w:style>
  <w:style w:type="paragraph" w:customStyle="1" w:styleId="121">
    <w:name w:val="스타일 그림 목차 + 왼쪽:  1 글자 내어쓰기:  2 글자 오른쪽:  1 글자"/>
    <w:basedOn w:val="a9"/>
    <w:rsid w:val="00A070F6"/>
    <w:pPr>
      <w:ind w:left="560" w:right="200" w:hanging="360"/>
    </w:pPr>
    <w:rPr>
      <w:rFonts w:cs="바탕"/>
      <w:szCs w:val="20"/>
    </w:rPr>
  </w:style>
  <w:style w:type="paragraph" w:styleId="aa">
    <w:name w:val="Body Text"/>
    <w:basedOn w:val="a1"/>
    <w:link w:val="Char1"/>
    <w:rsid w:val="007277B6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character" w:customStyle="1" w:styleId="Char1">
    <w:name w:val="본문 Char"/>
    <w:link w:val="aa"/>
    <w:rsid w:val="00A522EE"/>
    <w:rPr>
      <w:rFonts w:ascii="바탕" w:hAnsi="바탕"/>
      <w:color w:val="000000"/>
      <w:sz w:val="19"/>
      <w:szCs w:val="19"/>
    </w:rPr>
  </w:style>
  <w:style w:type="table" w:styleId="ab">
    <w:name w:val="Table Grid"/>
    <w:basedOn w:val="a3"/>
    <w:rsid w:val="007277B6"/>
    <w:pPr>
      <w:widowControl w:val="0"/>
      <w:adjustRightInd w:val="0"/>
      <w:spacing w:line="360" w:lineRule="atLeast"/>
      <w:jc w:val="both"/>
      <w:textAlignment w:val="baseline"/>
    </w:pPr>
    <w:rPr>
      <w:rFonts w:ascii="Century" w:eastAsia="Mincho" w:hAnsi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1"/>
    <w:link w:val="Char2"/>
    <w:rsid w:val="007B41F2"/>
    <w:rPr>
      <w:rFonts w:eastAsia="돋움"/>
      <w:szCs w:val="18"/>
    </w:rPr>
  </w:style>
  <w:style w:type="character" w:customStyle="1" w:styleId="Char2">
    <w:name w:val="풍선 도움말 텍스트 Char"/>
    <w:link w:val="ac"/>
    <w:semiHidden/>
    <w:rsid w:val="006B4978"/>
    <w:rPr>
      <w:rFonts w:ascii="Arial" w:eastAsia="돋움" w:hAnsi="Arial"/>
      <w:kern w:val="2"/>
      <w:sz w:val="18"/>
      <w:szCs w:val="18"/>
    </w:rPr>
  </w:style>
  <w:style w:type="paragraph" w:styleId="90">
    <w:name w:val="toc 9"/>
    <w:basedOn w:val="a1"/>
    <w:next w:val="a1"/>
    <w:autoRedefine/>
    <w:uiPriority w:val="39"/>
    <w:rsid w:val="002E119F"/>
    <w:pPr>
      <w:ind w:left="1400"/>
      <w:jc w:val="left"/>
    </w:pPr>
    <w:rPr>
      <w:rFonts w:asciiTheme="minorHAnsi" w:eastAsiaTheme="minorHAnsi"/>
      <w:szCs w:val="20"/>
    </w:rPr>
  </w:style>
  <w:style w:type="paragraph" w:customStyle="1" w:styleId="111">
    <w:name w:val="스타일1_제목1수준"/>
    <w:basedOn w:val="11"/>
    <w:link w:val="11Char"/>
    <w:rsid w:val="00077601"/>
    <w:pPr>
      <w:ind w:firstLineChars="0" w:firstLine="0"/>
    </w:pPr>
    <w:rPr>
      <w:b/>
      <w:sz w:val="28"/>
    </w:rPr>
  </w:style>
  <w:style w:type="paragraph" w:customStyle="1" w:styleId="122">
    <w:name w:val="스타일1_제목2수준"/>
    <w:basedOn w:val="11"/>
    <w:link w:val="12Char"/>
    <w:rsid w:val="00077601"/>
    <w:pPr>
      <w:ind w:firstLineChars="0" w:firstLine="0"/>
    </w:pPr>
    <w:rPr>
      <w:b/>
      <w:sz w:val="24"/>
    </w:rPr>
  </w:style>
  <w:style w:type="paragraph" w:customStyle="1" w:styleId="130">
    <w:name w:val="스타일1_제목3수준"/>
    <w:basedOn w:val="11"/>
    <w:link w:val="13Char"/>
    <w:rsid w:val="00077601"/>
    <w:pPr>
      <w:ind w:firstLineChars="0" w:firstLine="0"/>
    </w:pPr>
    <w:rPr>
      <w:b/>
      <w:sz w:val="22"/>
    </w:rPr>
  </w:style>
  <w:style w:type="character" w:customStyle="1" w:styleId="13Char">
    <w:name w:val="스타일1_제목3수준 Char"/>
    <w:link w:val="130"/>
    <w:rsid w:val="00077601"/>
    <w:rPr>
      <w:rFonts w:ascii="굴림" w:eastAsia="굴림" w:hAnsi="굴림" w:cs="Arial"/>
      <w:b/>
      <w:kern w:val="2"/>
      <w:sz w:val="22"/>
      <w:szCs w:val="24"/>
    </w:rPr>
  </w:style>
  <w:style w:type="paragraph" w:styleId="ad">
    <w:name w:val="Normal (Web)"/>
    <w:basedOn w:val="a1"/>
    <w:uiPriority w:val="99"/>
    <w:rsid w:val="006767F9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kern w:val="0"/>
      <w:sz w:val="24"/>
    </w:rPr>
  </w:style>
  <w:style w:type="paragraph" w:customStyle="1" w:styleId="40">
    <w:name w:val="스타일4_본문"/>
    <w:basedOn w:val="11"/>
    <w:link w:val="4Char0"/>
    <w:rsid w:val="00015A40"/>
    <w:pPr>
      <w:ind w:leftChars="600" w:left="1200"/>
    </w:pPr>
  </w:style>
  <w:style w:type="character" w:customStyle="1" w:styleId="4Char0">
    <w:name w:val="스타일4_본문 Char"/>
    <w:basedOn w:val="1Char0"/>
    <w:link w:val="40"/>
    <w:rsid w:val="00015A40"/>
    <w:rPr>
      <w:rFonts w:ascii="굴림" w:eastAsia="굴림" w:hAnsi="굴림" w:cs="Arial"/>
      <w:kern w:val="2"/>
      <w:sz w:val="18"/>
      <w:szCs w:val="24"/>
    </w:rPr>
  </w:style>
  <w:style w:type="paragraph" w:styleId="a0">
    <w:name w:val="List Paragraph"/>
    <w:basedOn w:val="a1"/>
    <w:uiPriority w:val="34"/>
    <w:qFormat/>
    <w:rsid w:val="00692C8E"/>
    <w:pPr>
      <w:widowControl/>
      <w:numPr>
        <w:numId w:val="21"/>
      </w:numPr>
      <w:wordWrap/>
      <w:autoSpaceDE/>
      <w:autoSpaceDN/>
      <w:spacing w:line="360" w:lineRule="auto"/>
      <w:jc w:val="left"/>
    </w:pPr>
    <w:rPr>
      <w:kern w:val="0"/>
    </w:rPr>
  </w:style>
  <w:style w:type="paragraph" w:styleId="44">
    <w:name w:val="toc 4"/>
    <w:basedOn w:val="a1"/>
    <w:next w:val="a1"/>
    <w:autoRedefine/>
    <w:uiPriority w:val="39"/>
    <w:rsid w:val="001C184B"/>
    <w:pPr>
      <w:jc w:val="left"/>
    </w:pPr>
    <w:rPr>
      <w:rFonts w:asciiTheme="minorHAnsi" w:eastAsiaTheme="minorHAnsi"/>
      <w:szCs w:val="20"/>
    </w:rPr>
  </w:style>
  <w:style w:type="paragraph" w:styleId="ae">
    <w:name w:val="Document Map"/>
    <w:basedOn w:val="a1"/>
    <w:link w:val="Char3"/>
    <w:rsid w:val="00B76793"/>
    <w:rPr>
      <w:szCs w:val="18"/>
    </w:rPr>
  </w:style>
  <w:style w:type="character" w:customStyle="1" w:styleId="Char3">
    <w:name w:val="문서 구조 Char"/>
    <w:link w:val="ae"/>
    <w:rsid w:val="00B76793"/>
    <w:rPr>
      <w:rFonts w:ascii="굴림" w:eastAsia="굴림"/>
      <w:kern w:val="2"/>
      <w:sz w:val="18"/>
      <w:szCs w:val="18"/>
    </w:rPr>
  </w:style>
  <w:style w:type="paragraph" w:styleId="af">
    <w:name w:val="caption"/>
    <w:basedOn w:val="a1"/>
    <w:next w:val="a1"/>
    <w:qFormat/>
    <w:rsid w:val="00394CD2"/>
    <w:pPr>
      <w:jc w:val="center"/>
    </w:pPr>
    <w:rPr>
      <w:b/>
      <w:bCs/>
      <w:szCs w:val="20"/>
    </w:rPr>
  </w:style>
  <w:style w:type="paragraph" w:customStyle="1" w:styleId="af0">
    <w:name w:val="대제목"/>
    <w:next w:val="aa"/>
    <w:rsid w:val="003D4B3C"/>
    <w:pPr>
      <w:widowControl w:val="0"/>
      <w:autoSpaceDE w:val="0"/>
      <w:autoSpaceDN w:val="0"/>
      <w:adjustRightInd w:val="0"/>
      <w:spacing w:line="460" w:lineRule="atLeast"/>
    </w:pPr>
    <w:rPr>
      <w:rFonts w:ascii="바탕" w:hAnsi="바탕"/>
      <w:color w:val="000000"/>
      <w:sz w:val="35"/>
      <w:szCs w:val="35"/>
    </w:rPr>
  </w:style>
  <w:style w:type="paragraph" w:customStyle="1" w:styleId="af1">
    <w:name w:val="중제목"/>
    <w:next w:val="aa"/>
    <w:rsid w:val="003D4B3C"/>
    <w:pPr>
      <w:widowControl w:val="0"/>
      <w:autoSpaceDE w:val="0"/>
      <w:autoSpaceDN w:val="0"/>
      <w:adjustRightInd w:val="0"/>
      <w:spacing w:line="383" w:lineRule="atLeast"/>
    </w:pPr>
    <w:rPr>
      <w:rFonts w:ascii="바탕" w:hAnsi="바탕"/>
      <w:color w:val="000000"/>
      <w:sz w:val="27"/>
      <w:szCs w:val="27"/>
    </w:rPr>
  </w:style>
  <w:style w:type="paragraph" w:customStyle="1" w:styleId="af2">
    <w:name w:val="소제목"/>
    <w:next w:val="aa"/>
    <w:rsid w:val="003D4B3C"/>
    <w:pPr>
      <w:widowControl w:val="0"/>
      <w:autoSpaceDE w:val="0"/>
      <w:autoSpaceDN w:val="0"/>
      <w:adjustRightInd w:val="0"/>
      <w:spacing w:line="345" w:lineRule="atLeast"/>
    </w:pPr>
    <w:rPr>
      <w:rFonts w:ascii="바탕" w:hAnsi="바탕"/>
      <w:color w:val="000000"/>
      <w:sz w:val="23"/>
      <w:szCs w:val="23"/>
    </w:rPr>
  </w:style>
  <w:style w:type="paragraph" w:customStyle="1" w:styleId="18">
    <w:name w:val="하이퍼헤딩1"/>
    <w:next w:val="aa"/>
    <w:rsid w:val="003D4B3C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hAnsi="바탕"/>
      <w:b/>
      <w:bCs/>
      <w:color w:val="000000"/>
      <w:sz w:val="69"/>
      <w:szCs w:val="69"/>
    </w:rPr>
  </w:style>
  <w:style w:type="paragraph" w:customStyle="1" w:styleId="25">
    <w:name w:val="하이퍼헤딩2"/>
    <w:next w:val="aa"/>
    <w:rsid w:val="003D4B3C"/>
    <w:pPr>
      <w:widowControl w:val="0"/>
      <w:autoSpaceDE w:val="0"/>
      <w:autoSpaceDN w:val="0"/>
      <w:adjustRightInd w:val="0"/>
      <w:spacing w:line="614" w:lineRule="atLeast"/>
    </w:pPr>
    <w:rPr>
      <w:rFonts w:ascii="바탕" w:hAnsi="바탕"/>
      <w:b/>
      <w:bCs/>
      <w:color w:val="000000"/>
      <w:sz w:val="50"/>
      <w:szCs w:val="50"/>
    </w:rPr>
  </w:style>
  <w:style w:type="paragraph" w:customStyle="1" w:styleId="34">
    <w:name w:val="하이퍼헤딩3"/>
    <w:next w:val="aa"/>
    <w:rsid w:val="003D4B3C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hAnsi="바탕"/>
      <w:i/>
      <w:iCs/>
      <w:color w:val="000000"/>
      <w:sz w:val="42"/>
      <w:szCs w:val="42"/>
    </w:rPr>
  </w:style>
  <w:style w:type="paragraph" w:customStyle="1" w:styleId="45">
    <w:name w:val="하이퍼헤딩4"/>
    <w:next w:val="aa"/>
    <w:rsid w:val="003D4B3C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hAnsi="바탕"/>
      <w:b/>
      <w:bCs/>
      <w:color w:val="000000"/>
      <w:sz w:val="35"/>
      <w:szCs w:val="35"/>
    </w:rPr>
  </w:style>
  <w:style w:type="paragraph" w:customStyle="1" w:styleId="50">
    <w:name w:val="하이퍼헤딩5"/>
    <w:next w:val="aa"/>
    <w:rsid w:val="003D4B3C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hAnsi="바탕"/>
      <w:i/>
      <w:iCs/>
      <w:color w:val="000000"/>
      <w:sz w:val="27"/>
      <w:szCs w:val="27"/>
    </w:rPr>
  </w:style>
  <w:style w:type="paragraph" w:customStyle="1" w:styleId="61">
    <w:name w:val="하이퍼헤딩6"/>
    <w:next w:val="aa"/>
    <w:rsid w:val="003D4B3C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hAnsi="바탕"/>
      <w:b/>
      <w:bCs/>
      <w:color w:val="000000"/>
      <w:sz w:val="23"/>
      <w:szCs w:val="23"/>
    </w:rPr>
  </w:style>
  <w:style w:type="paragraph" w:customStyle="1" w:styleId="af3">
    <w:name w:val="왼쪽머리말"/>
    <w:next w:val="aa"/>
    <w:rsid w:val="003D4B3C"/>
    <w:pPr>
      <w:widowControl w:val="0"/>
      <w:autoSpaceDE w:val="0"/>
      <w:autoSpaceDN w:val="0"/>
      <w:adjustRightInd w:val="0"/>
      <w:spacing w:line="307" w:lineRule="atLeast"/>
    </w:pPr>
    <w:rPr>
      <w:color w:val="000000"/>
      <w:sz w:val="19"/>
      <w:szCs w:val="19"/>
    </w:rPr>
  </w:style>
  <w:style w:type="paragraph" w:customStyle="1" w:styleId="af4">
    <w:name w:val="가운데머리말"/>
    <w:next w:val="aa"/>
    <w:rsid w:val="003D4B3C"/>
    <w:pPr>
      <w:widowControl w:val="0"/>
      <w:autoSpaceDE w:val="0"/>
      <w:autoSpaceDN w:val="0"/>
      <w:adjustRightInd w:val="0"/>
      <w:spacing w:line="307" w:lineRule="atLeast"/>
      <w:jc w:val="center"/>
    </w:pPr>
    <w:rPr>
      <w:color w:val="000000"/>
      <w:sz w:val="19"/>
      <w:szCs w:val="19"/>
    </w:rPr>
  </w:style>
  <w:style w:type="paragraph" w:customStyle="1" w:styleId="af5">
    <w:name w:val="오른쪽머리말"/>
    <w:next w:val="aa"/>
    <w:rsid w:val="003D4B3C"/>
    <w:pPr>
      <w:widowControl w:val="0"/>
      <w:autoSpaceDE w:val="0"/>
      <w:autoSpaceDN w:val="0"/>
      <w:adjustRightInd w:val="0"/>
      <w:spacing w:line="307" w:lineRule="atLeast"/>
      <w:jc w:val="right"/>
    </w:pPr>
    <w:rPr>
      <w:color w:val="000000"/>
      <w:sz w:val="19"/>
      <w:szCs w:val="19"/>
    </w:rPr>
  </w:style>
  <w:style w:type="paragraph" w:customStyle="1" w:styleId="af6">
    <w:name w:val="왼쪽꼬리말"/>
    <w:next w:val="aa"/>
    <w:rsid w:val="003D4B3C"/>
    <w:pPr>
      <w:widowControl w:val="0"/>
      <w:autoSpaceDE w:val="0"/>
      <w:autoSpaceDN w:val="0"/>
      <w:adjustRightInd w:val="0"/>
      <w:spacing w:line="307" w:lineRule="atLeast"/>
    </w:pPr>
    <w:rPr>
      <w:color w:val="000000"/>
      <w:sz w:val="19"/>
      <w:szCs w:val="19"/>
    </w:rPr>
  </w:style>
  <w:style w:type="paragraph" w:customStyle="1" w:styleId="af7">
    <w:name w:val="가운데꼬리말"/>
    <w:next w:val="aa"/>
    <w:rsid w:val="003D4B3C"/>
    <w:pPr>
      <w:widowControl w:val="0"/>
      <w:autoSpaceDE w:val="0"/>
      <w:autoSpaceDN w:val="0"/>
      <w:adjustRightInd w:val="0"/>
      <w:spacing w:line="307" w:lineRule="atLeast"/>
      <w:jc w:val="center"/>
    </w:pPr>
    <w:rPr>
      <w:color w:val="000000"/>
      <w:sz w:val="19"/>
      <w:szCs w:val="19"/>
    </w:rPr>
  </w:style>
  <w:style w:type="paragraph" w:customStyle="1" w:styleId="af8">
    <w:name w:val="오른쪽꼬리말"/>
    <w:next w:val="aa"/>
    <w:rsid w:val="003D4B3C"/>
    <w:pPr>
      <w:widowControl w:val="0"/>
      <w:autoSpaceDE w:val="0"/>
      <w:autoSpaceDN w:val="0"/>
      <w:adjustRightInd w:val="0"/>
      <w:spacing w:line="307" w:lineRule="atLeast"/>
      <w:jc w:val="right"/>
    </w:pPr>
    <w:rPr>
      <w:color w:val="000000"/>
      <w:sz w:val="19"/>
      <w:szCs w:val="19"/>
    </w:rPr>
  </w:style>
  <w:style w:type="paragraph" w:customStyle="1" w:styleId="70">
    <w:name w:val="목차7"/>
    <w:next w:val="aa"/>
    <w:rsid w:val="003D4B3C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/>
      <w:color w:val="000000"/>
    </w:rPr>
  </w:style>
  <w:style w:type="paragraph" w:customStyle="1" w:styleId="80">
    <w:name w:val="목차8"/>
    <w:next w:val="aa"/>
    <w:rsid w:val="003D4B3C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/>
      <w:color w:val="000000"/>
    </w:rPr>
  </w:style>
  <w:style w:type="paragraph" w:customStyle="1" w:styleId="91">
    <w:name w:val="목차9"/>
    <w:next w:val="aa"/>
    <w:rsid w:val="003D4B3C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/>
      <w:color w:val="000000"/>
    </w:rPr>
  </w:style>
  <w:style w:type="paragraph" w:customStyle="1" w:styleId="af9">
    <w:name w:val="틀목차"/>
    <w:next w:val="aa"/>
    <w:rsid w:val="003D4B3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a">
    <w:name w:val="각주"/>
    <w:next w:val="aa"/>
    <w:rsid w:val="003D4B3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b">
    <w:name w:val="미주"/>
    <w:next w:val="aa"/>
    <w:rsid w:val="003D4B3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c">
    <w:name w:val="색인"/>
    <w:next w:val="aa"/>
    <w:rsid w:val="003D4B3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d">
    <w:name w:val="머리말"/>
    <w:next w:val="aa"/>
    <w:rsid w:val="003D4B3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afe">
    <w:name w:val="꼬리말"/>
    <w:next w:val="aa"/>
    <w:rsid w:val="003D4B3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112">
    <w:name w:val="하이퍼헤딩11"/>
    <w:next w:val="aa"/>
    <w:rsid w:val="003D4B3C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/>
      <w:b/>
      <w:bCs/>
      <w:color w:val="000000"/>
      <w:sz w:val="72"/>
      <w:szCs w:val="72"/>
    </w:rPr>
  </w:style>
  <w:style w:type="paragraph" w:customStyle="1" w:styleId="210">
    <w:name w:val="하이퍼헤딩21"/>
    <w:next w:val="aa"/>
    <w:rsid w:val="003D4B3C"/>
    <w:pPr>
      <w:widowControl w:val="0"/>
      <w:autoSpaceDE w:val="0"/>
      <w:autoSpaceDN w:val="0"/>
      <w:adjustRightInd w:val="0"/>
      <w:spacing w:line="640" w:lineRule="atLeast"/>
    </w:pPr>
    <w:rPr>
      <w:rFonts w:ascii="바탕" w:hAnsi="바탕"/>
      <w:b/>
      <w:bCs/>
      <w:color w:val="000000"/>
      <w:sz w:val="52"/>
      <w:szCs w:val="52"/>
    </w:rPr>
  </w:style>
  <w:style w:type="paragraph" w:customStyle="1" w:styleId="310">
    <w:name w:val="하이퍼헤딩31"/>
    <w:next w:val="aa"/>
    <w:rsid w:val="003D4B3C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/>
      <w:i/>
      <w:iCs/>
      <w:color w:val="000000"/>
      <w:sz w:val="44"/>
      <w:szCs w:val="44"/>
    </w:rPr>
  </w:style>
  <w:style w:type="paragraph" w:customStyle="1" w:styleId="410">
    <w:name w:val="하이퍼헤딩41"/>
    <w:next w:val="aa"/>
    <w:rsid w:val="003D4B3C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a"/>
    <w:rsid w:val="003D4B3C"/>
    <w:pPr>
      <w:widowControl w:val="0"/>
      <w:autoSpaceDE w:val="0"/>
      <w:autoSpaceDN w:val="0"/>
      <w:adjustRightInd w:val="0"/>
      <w:spacing w:line="400" w:lineRule="atLeast"/>
    </w:pPr>
    <w:rPr>
      <w:rFonts w:ascii="바탕" w:hAnsi="바탕"/>
      <w:i/>
      <w:iCs/>
      <w:color w:val="000000"/>
      <w:sz w:val="28"/>
      <w:szCs w:val="28"/>
    </w:rPr>
  </w:style>
  <w:style w:type="paragraph" w:customStyle="1" w:styleId="610">
    <w:name w:val="하이퍼헤딩61"/>
    <w:next w:val="aa"/>
    <w:rsid w:val="003D4B3C"/>
    <w:pPr>
      <w:widowControl w:val="0"/>
      <w:autoSpaceDE w:val="0"/>
      <w:autoSpaceDN w:val="0"/>
      <w:adjustRightInd w:val="0"/>
      <w:spacing w:line="360" w:lineRule="atLeast"/>
    </w:pPr>
    <w:rPr>
      <w:rFonts w:ascii="바탕" w:hAnsi="바탕"/>
      <w:b/>
      <w:bCs/>
      <w:color w:val="000000"/>
      <w:sz w:val="24"/>
      <w:szCs w:val="24"/>
    </w:rPr>
  </w:style>
  <w:style w:type="paragraph" w:customStyle="1" w:styleId="19">
    <w:name w:val="제목1"/>
    <w:next w:val="aa"/>
    <w:rsid w:val="003D4B3C"/>
    <w:pPr>
      <w:widowControl w:val="0"/>
      <w:autoSpaceDE w:val="0"/>
      <w:autoSpaceDN w:val="0"/>
      <w:adjustRightInd w:val="0"/>
      <w:spacing w:line="440" w:lineRule="atLeast"/>
    </w:pPr>
    <w:rPr>
      <w:rFonts w:ascii="바탕" w:hAnsi="바탕"/>
      <w:color w:val="000000"/>
      <w:sz w:val="32"/>
      <w:szCs w:val="32"/>
    </w:rPr>
  </w:style>
  <w:style w:type="paragraph" w:customStyle="1" w:styleId="26">
    <w:name w:val="제목2"/>
    <w:next w:val="aa"/>
    <w:rsid w:val="003D4B3C"/>
    <w:pPr>
      <w:widowControl w:val="0"/>
      <w:autoSpaceDE w:val="0"/>
      <w:autoSpaceDN w:val="0"/>
      <w:adjustRightInd w:val="0"/>
      <w:spacing w:line="400" w:lineRule="atLeast"/>
    </w:pPr>
    <w:rPr>
      <w:rFonts w:ascii="바탕" w:hAnsi="바탕"/>
      <w:color w:val="000000"/>
      <w:sz w:val="28"/>
      <w:szCs w:val="28"/>
    </w:rPr>
  </w:style>
  <w:style w:type="paragraph" w:customStyle="1" w:styleId="35">
    <w:name w:val="제목3"/>
    <w:next w:val="aa"/>
    <w:rsid w:val="003D4B3C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/>
      <w:color w:val="000000"/>
      <w:sz w:val="24"/>
      <w:szCs w:val="24"/>
    </w:rPr>
  </w:style>
  <w:style w:type="paragraph" w:customStyle="1" w:styleId="a">
    <w:name w:val="표준 단락"/>
    <w:next w:val="aa"/>
    <w:rsid w:val="003D4B3C"/>
    <w:pPr>
      <w:widowControl w:val="0"/>
      <w:numPr>
        <w:ilvl w:val="1"/>
        <w:numId w:val="2"/>
      </w:numPr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ff">
    <w:name w:val="Date"/>
    <w:basedOn w:val="a1"/>
    <w:next w:val="a1"/>
    <w:link w:val="Char4"/>
    <w:rsid w:val="003D4B3C"/>
    <w:pPr>
      <w:spacing w:line="0" w:lineRule="atLeast"/>
      <w:ind w:firstLineChars="100" w:firstLine="180"/>
    </w:pPr>
    <w:rPr>
      <w:rFonts w:ascii="굴림체" w:eastAsia="굴림체" w:hAnsi="굴림체"/>
      <w:color w:val="000000"/>
      <w:kern w:val="0"/>
      <w:sz w:val="23"/>
      <w:szCs w:val="23"/>
    </w:rPr>
  </w:style>
  <w:style w:type="character" w:customStyle="1" w:styleId="Char4">
    <w:name w:val="날짜 Char"/>
    <w:link w:val="aff"/>
    <w:rsid w:val="003D4B3C"/>
    <w:rPr>
      <w:rFonts w:ascii="굴림체" w:eastAsia="굴림체" w:hAnsi="굴림체"/>
      <w:color w:val="000000"/>
      <w:sz w:val="23"/>
      <w:szCs w:val="23"/>
    </w:rPr>
  </w:style>
  <w:style w:type="paragraph" w:styleId="30">
    <w:name w:val="Body Text 3"/>
    <w:basedOn w:val="a1"/>
    <w:link w:val="3Char0"/>
    <w:rsid w:val="003D4B3C"/>
    <w:pPr>
      <w:numPr>
        <w:ilvl w:val="3"/>
        <w:numId w:val="2"/>
      </w:numPr>
      <w:wordWrap/>
      <w:autoSpaceDE/>
      <w:autoSpaceDN/>
      <w:adjustRightInd w:val="0"/>
      <w:spacing w:after="120" w:line="0" w:lineRule="atLeast"/>
      <w:jc w:val="center"/>
      <w:textAlignment w:val="baseline"/>
    </w:pPr>
    <w:rPr>
      <w:rFonts w:ascii="MS Gothic" w:eastAsia="MS Gothic" w:hAnsi="MS Gothic"/>
      <w:kern w:val="0"/>
      <w:sz w:val="14"/>
      <w:szCs w:val="20"/>
      <w:lang w:eastAsia="ja-JP"/>
    </w:rPr>
  </w:style>
  <w:style w:type="character" w:customStyle="1" w:styleId="3Char0">
    <w:name w:val="본문 3 Char"/>
    <w:link w:val="30"/>
    <w:rsid w:val="003D4B3C"/>
    <w:rPr>
      <w:rFonts w:ascii="MS Gothic" w:eastAsia="MS Gothic" w:hAnsi="MS Gothic"/>
      <w:sz w:val="14"/>
      <w:lang w:eastAsia="ja-JP"/>
    </w:rPr>
  </w:style>
  <w:style w:type="paragraph" w:styleId="27">
    <w:name w:val="Body Text 2"/>
    <w:basedOn w:val="a1"/>
    <w:link w:val="2Char0"/>
    <w:rsid w:val="003D4B3C"/>
    <w:pPr>
      <w:wordWrap/>
      <w:autoSpaceDE/>
      <w:autoSpaceDN/>
      <w:adjustRightInd w:val="0"/>
      <w:spacing w:after="120" w:line="0" w:lineRule="atLeast"/>
      <w:ind w:firstLineChars="100" w:firstLine="180"/>
      <w:jc w:val="left"/>
      <w:textAlignment w:val="baseline"/>
    </w:pPr>
    <w:rPr>
      <w:rFonts w:ascii="ｺﾞｼｯｸ" w:eastAsia="MS Gothic" w:hAnsi="Times"/>
      <w:kern w:val="0"/>
      <w:sz w:val="14"/>
      <w:szCs w:val="20"/>
      <w:lang w:eastAsia="ja-JP"/>
    </w:rPr>
  </w:style>
  <w:style w:type="character" w:customStyle="1" w:styleId="2Char0">
    <w:name w:val="본문 2 Char"/>
    <w:link w:val="27"/>
    <w:rsid w:val="003D4B3C"/>
    <w:rPr>
      <w:rFonts w:ascii="ｺﾞｼｯｸ" w:eastAsia="MS Gothic" w:hAnsi="Times"/>
      <w:sz w:val="14"/>
      <w:lang w:eastAsia="ja-JP"/>
    </w:rPr>
  </w:style>
  <w:style w:type="paragraph" w:customStyle="1" w:styleId="aff0">
    <w:name w:val="パラメータ２"/>
    <w:basedOn w:val="a1"/>
    <w:rsid w:val="003D4B3C"/>
    <w:pPr>
      <w:wordWrap/>
      <w:autoSpaceDE/>
      <w:autoSpaceDN/>
      <w:adjustRightInd w:val="0"/>
      <w:spacing w:line="0" w:lineRule="atLeast"/>
      <w:ind w:firstLineChars="100" w:firstLine="180"/>
      <w:jc w:val="center"/>
      <w:textAlignment w:val="baseline"/>
    </w:pPr>
    <w:rPr>
      <w:rFonts w:ascii="Century" w:eastAsia="MS Mincho" w:hAnsi="Century"/>
      <w:spacing w:val="-6"/>
      <w:kern w:val="0"/>
      <w:sz w:val="16"/>
      <w:szCs w:val="16"/>
      <w:lang w:eastAsia="ja-JP"/>
    </w:rPr>
  </w:style>
  <w:style w:type="paragraph" w:customStyle="1" w:styleId="xl26">
    <w:name w:val="xl26"/>
    <w:basedOn w:val="a1"/>
    <w:rsid w:val="003D4B3C"/>
    <w:pPr>
      <w:widowControl/>
      <w:wordWrap/>
      <w:autoSpaceDE/>
      <w:autoSpaceDN/>
      <w:spacing w:before="100" w:beforeAutospacing="1" w:after="100" w:afterAutospacing="1" w:line="0" w:lineRule="atLeast"/>
      <w:ind w:firstLineChars="100" w:firstLine="180"/>
      <w:jc w:val="center"/>
      <w:textAlignment w:val="center"/>
    </w:pPr>
    <w:rPr>
      <w:rFonts w:ascii="돋움" w:eastAsia="돋움" w:hAnsi="돋움" w:hint="eastAsia"/>
      <w:kern w:val="0"/>
      <w:szCs w:val="20"/>
    </w:rPr>
  </w:style>
  <w:style w:type="paragraph" w:styleId="52">
    <w:name w:val="index 5"/>
    <w:basedOn w:val="a1"/>
    <w:next w:val="a1"/>
    <w:autoRedefine/>
    <w:rsid w:val="003D4B3C"/>
    <w:pPr>
      <w:spacing w:line="0" w:lineRule="atLeast"/>
      <w:ind w:leftChars="1000" w:left="1000" w:hangingChars="200" w:hanging="2000"/>
    </w:pPr>
    <w:rPr>
      <w:rFonts w:ascii="맑은 고딕" w:eastAsia="맑은 고딕" w:hAnsi="맑은 고딕"/>
      <w:szCs w:val="18"/>
    </w:rPr>
  </w:style>
  <w:style w:type="table" w:customStyle="1" w:styleId="aff1">
    <w:name w:val="Ｍａｔｒｉｃ　ｔａｂｌｅ"/>
    <w:basedOn w:val="ab"/>
    <w:rsid w:val="003D4B3C"/>
    <w:pPr>
      <w:wordWrap w:val="0"/>
      <w:autoSpaceDE w:val="0"/>
      <w:autoSpaceDN w:val="0"/>
      <w:adjustRightInd/>
      <w:spacing w:line="240" w:lineRule="auto"/>
      <w:textAlignment w:val="auto"/>
    </w:pPr>
    <w:rPr>
      <w:rFonts w:ascii="Times New Roman" w:eastAsia="바탕" w:hAnsi="Times New Roman"/>
    </w:rPr>
    <w:tblPr/>
  </w:style>
  <w:style w:type="character" w:styleId="aff2">
    <w:name w:val="FollowedHyperlink"/>
    <w:rsid w:val="003D4B3C"/>
    <w:rPr>
      <w:color w:val="800080"/>
      <w:u w:val="single"/>
    </w:rPr>
  </w:style>
  <w:style w:type="character" w:customStyle="1" w:styleId="st0100ff1">
    <w:name w:val="st0100ff1"/>
    <w:rsid w:val="003D4B3C"/>
    <w:rPr>
      <w:rFonts w:ascii="Verdana" w:eastAsia="돋움체" w:hAnsi="Verdana"/>
      <w:b/>
      <w:color w:val="000000"/>
    </w:rPr>
  </w:style>
  <w:style w:type="paragraph" w:styleId="53">
    <w:name w:val="toc 5"/>
    <w:basedOn w:val="a1"/>
    <w:next w:val="a1"/>
    <w:autoRedefine/>
    <w:uiPriority w:val="39"/>
    <w:unhideWhenUsed/>
    <w:rsid w:val="003D4B3C"/>
    <w:pPr>
      <w:ind w:left="600"/>
      <w:jc w:val="left"/>
    </w:pPr>
    <w:rPr>
      <w:rFonts w:asciiTheme="minorHAnsi" w:eastAsiaTheme="minorHAnsi"/>
      <w:szCs w:val="20"/>
    </w:rPr>
  </w:style>
  <w:style w:type="paragraph" w:styleId="62">
    <w:name w:val="toc 6"/>
    <w:basedOn w:val="a1"/>
    <w:next w:val="a1"/>
    <w:autoRedefine/>
    <w:uiPriority w:val="39"/>
    <w:unhideWhenUsed/>
    <w:rsid w:val="003D4B3C"/>
    <w:pPr>
      <w:ind w:left="800"/>
      <w:jc w:val="left"/>
    </w:pPr>
    <w:rPr>
      <w:rFonts w:asciiTheme="minorHAnsi" w:eastAsiaTheme="minorHAnsi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3D4B3C"/>
    <w:pPr>
      <w:ind w:left="1000"/>
      <w:jc w:val="left"/>
    </w:pPr>
    <w:rPr>
      <w:rFonts w:asciiTheme="minorHAnsi" w:eastAsiaTheme="minorHAnsi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3D4B3C"/>
    <w:pPr>
      <w:ind w:left="1200"/>
      <w:jc w:val="left"/>
    </w:pPr>
    <w:rPr>
      <w:rFonts w:asciiTheme="minorHAnsi" w:eastAsiaTheme="minorHAnsi"/>
      <w:szCs w:val="20"/>
    </w:rPr>
  </w:style>
  <w:style w:type="paragraph" w:customStyle="1" w:styleId="1a">
    <w:name w:val="글머리표1"/>
    <w:basedOn w:val="a1"/>
    <w:rsid w:val="003D4B3C"/>
    <w:pPr>
      <w:spacing w:line="240" w:lineRule="atLeast"/>
      <w:ind w:left="1135" w:hanging="284"/>
    </w:pPr>
    <w:rPr>
      <w:rFonts w:ascii="Book Antiqua" w:eastAsia="맑은 고딕" w:hAnsi="Book Antiqua"/>
    </w:rPr>
  </w:style>
  <w:style w:type="paragraph" w:styleId="HTML">
    <w:name w:val="HTML Preformatted"/>
    <w:basedOn w:val="a1"/>
    <w:link w:val="HTMLChar"/>
    <w:rsid w:val="003D4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adjustRightInd w:val="0"/>
      <w:jc w:val="left"/>
      <w:textAlignment w:val="baseline"/>
    </w:pPr>
    <w:rPr>
      <w:rFonts w:ascii="돋움" w:eastAsia="돋움" w:hAnsi="돋움"/>
      <w:kern w:val="0"/>
      <w:szCs w:val="20"/>
    </w:rPr>
  </w:style>
  <w:style w:type="character" w:customStyle="1" w:styleId="HTMLChar">
    <w:name w:val="미리 서식이 지정된 HTML Char"/>
    <w:link w:val="HTML"/>
    <w:rsid w:val="003D4B3C"/>
    <w:rPr>
      <w:rFonts w:ascii="돋움" w:eastAsia="돋움" w:hAnsi="돋움"/>
    </w:rPr>
  </w:style>
  <w:style w:type="paragraph" w:styleId="aff3">
    <w:name w:val="Title"/>
    <w:aliases w:val="AKI:문서제목"/>
    <w:basedOn w:val="a1"/>
    <w:next w:val="a1"/>
    <w:link w:val="Char5"/>
    <w:rsid w:val="003D4B3C"/>
    <w:pPr>
      <w:spacing w:before="240" w:after="120"/>
      <w:jc w:val="center"/>
      <w:outlineLvl w:val="0"/>
    </w:pPr>
    <w:rPr>
      <w:rFonts w:eastAsia="돋움"/>
      <w:b/>
      <w:bCs/>
      <w:sz w:val="52"/>
      <w:szCs w:val="32"/>
    </w:rPr>
  </w:style>
  <w:style w:type="character" w:customStyle="1" w:styleId="Char5">
    <w:name w:val="제목 Char"/>
    <w:aliases w:val="AKI:문서제목 Char1"/>
    <w:link w:val="aff3"/>
    <w:rsid w:val="003D4B3C"/>
    <w:rPr>
      <w:rFonts w:ascii="Arial" w:eastAsia="돋움" w:hAnsi="Arial" w:cs="Arial"/>
      <w:b/>
      <w:bCs/>
      <w:kern w:val="2"/>
      <w:sz w:val="52"/>
      <w:szCs w:val="32"/>
    </w:rPr>
  </w:style>
  <w:style w:type="paragraph" w:styleId="TOC">
    <w:name w:val="TOC Heading"/>
    <w:basedOn w:val="1"/>
    <w:next w:val="a1"/>
    <w:uiPriority w:val="39"/>
    <w:qFormat/>
    <w:rsid w:val="003D4B3C"/>
    <w:pPr>
      <w:keepLines/>
      <w:widowControl/>
      <w:wordWrap/>
      <w:autoSpaceDE/>
      <w:autoSpaceDN/>
      <w:spacing w:before="480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table" w:styleId="1b">
    <w:name w:val="Table Classic 1"/>
    <w:basedOn w:val="a3"/>
    <w:rsid w:val="003D4B3C"/>
    <w:pPr>
      <w:widowControl w:val="0"/>
      <w:wordWrap w:val="0"/>
      <w:autoSpaceDE w:val="0"/>
      <w:autoSpaceDN w:val="0"/>
      <w:spacing w:line="0" w:lineRule="atLeast"/>
      <w:ind w:firstLineChars="100" w:firstLine="18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footnote text"/>
    <w:basedOn w:val="a1"/>
    <w:link w:val="Char6"/>
    <w:rsid w:val="00BF4CCF"/>
    <w:pPr>
      <w:snapToGrid w:val="0"/>
      <w:jc w:val="left"/>
    </w:pPr>
  </w:style>
  <w:style w:type="character" w:customStyle="1" w:styleId="Char6">
    <w:name w:val="각주 텍스트 Char"/>
    <w:link w:val="aff4"/>
    <w:uiPriority w:val="99"/>
    <w:rsid w:val="00BF4CCF"/>
    <w:rPr>
      <w:rFonts w:ascii="바탕"/>
      <w:kern w:val="2"/>
      <w:szCs w:val="24"/>
    </w:rPr>
  </w:style>
  <w:style w:type="character" w:styleId="aff5">
    <w:name w:val="footnote reference"/>
    <w:rsid w:val="00BF4CCF"/>
    <w:rPr>
      <w:vertAlign w:val="superscript"/>
    </w:rPr>
  </w:style>
  <w:style w:type="paragraph" w:customStyle="1" w:styleId="st0000ff">
    <w:name w:val="st0000ff"/>
    <w:basedOn w:val="a1"/>
    <w:rsid w:val="00CF2D16"/>
    <w:pPr>
      <w:widowControl/>
      <w:wordWrap/>
      <w:autoSpaceDE/>
      <w:autoSpaceDN/>
      <w:adjustRightInd w:val="0"/>
      <w:spacing w:before="100" w:after="100"/>
      <w:jc w:val="left"/>
      <w:textAlignment w:val="baseline"/>
    </w:pPr>
    <w:rPr>
      <w:rFonts w:ascii="Verdana" w:hAnsi="Verdana"/>
      <w:color w:val="000000"/>
      <w:kern w:val="0"/>
      <w:sz w:val="24"/>
      <w:szCs w:val="20"/>
    </w:rPr>
  </w:style>
  <w:style w:type="character" w:customStyle="1" w:styleId="1c">
    <w:name w:val="하이퍼링크1"/>
    <w:rsid w:val="00BE3766"/>
    <w:rPr>
      <w:color w:val="0000FF"/>
      <w:u w:val="single"/>
    </w:rPr>
  </w:style>
  <w:style w:type="character" w:styleId="aff6">
    <w:name w:val="Intense Emphasis"/>
    <w:uiPriority w:val="21"/>
    <w:rsid w:val="001A2FA4"/>
    <w:rPr>
      <w:b/>
      <w:bCs/>
      <w:i/>
      <w:iCs/>
      <w:color w:val="4F81BD"/>
    </w:rPr>
  </w:style>
  <w:style w:type="table" w:styleId="1d">
    <w:name w:val="Table Grid 1"/>
    <w:basedOn w:val="a3"/>
    <w:rsid w:val="007902E8"/>
    <w:pPr>
      <w:widowControl w:val="0"/>
      <w:wordWrap w:val="0"/>
      <w:autoSpaceDE w:val="0"/>
      <w:autoSpaceDN w:val="0"/>
      <w:spacing w:line="0" w:lineRule="atLeast"/>
      <w:ind w:firstLineChars="100" w:firstLine="18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f7">
    <w:name w:val="목차제목"/>
    <w:basedOn w:val="a1"/>
    <w:rsid w:val="004E2562"/>
    <w:pPr>
      <w:pBdr>
        <w:bottom w:val="single" w:sz="6" w:space="1" w:color="auto"/>
      </w:pBdr>
    </w:pPr>
    <w:rPr>
      <w:rFonts w:cs="바탕"/>
      <w:b/>
      <w:bCs/>
      <w:sz w:val="28"/>
      <w:szCs w:val="20"/>
    </w:rPr>
  </w:style>
  <w:style w:type="paragraph" w:customStyle="1" w:styleId="1e">
    <w:name w:val="스타일1_본문_그림_설명"/>
    <w:basedOn w:val="11"/>
    <w:next w:val="11"/>
    <w:link w:val="1Char3"/>
    <w:rsid w:val="004E2562"/>
    <w:pPr>
      <w:ind w:firstLineChars="0" w:firstLine="0"/>
      <w:jc w:val="center"/>
    </w:pPr>
    <w:rPr>
      <w:rFonts w:hAnsi="Tahoma" w:cs="Tahoma"/>
      <w:b/>
    </w:rPr>
  </w:style>
  <w:style w:type="character" w:customStyle="1" w:styleId="1Char3">
    <w:name w:val="스타일1_본문_그림_설명 Char"/>
    <w:link w:val="1e"/>
    <w:rsid w:val="00A41FD4"/>
    <w:rPr>
      <w:rFonts w:ascii="굴림" w:eastAsia="굴림" w:hAnsi="Tahoma" w:cs="Tahoma"/>
      <w:b/>
      <w:kern w:val="2"/>
      <w:sz w:val="18"/>
      <w:szCs w:val="24"/>
      <w:lang w:val="en-US" w:eastAsia="ko-KR" w:bidi="ar-SA"/>
    </w:rPr>
  </w:style>
  <w:style w:type="paragraph" w:customStyle="1" w:styleId="113">
    <w:name w:val="스타일1_본문1"/>
    <w:basedOn w:val="11"/>
    <w:rsid w:val="00B15C52"/>
    <w:pPr>
      <w:ind w:leftChars="278" w:left="500" w:firstLineChars="0" w:firstLine="0"/>
    </w:pPr>
    <w:rPr>
      <w:rFonts w:cs="바탕"/>
      <w:szCs w:val="20"/>
    </w:rPr>
  </w:style>
  <w:style w:type="character" w:customStyle="1" w:styleId="Heading1Char">
    <w:name w:val="Heading 1 Char"/>
    <w:locked/>
    <w:rsid w:val="008408B9"/>
    <w:rPr>
      <w:rFonts w:ascii="Arial" w:eastAsia="돋움" w:hAnsi="Arial" w:cs="Times New Roman"/>
      <w:kern w:val="2"/>
      <w:sz w:val="28"/>
      <w:szCs w:val="28"/>
    </w:rPr>
  </w:style>
  <w:style w:type="character" w:customStyle="1" w:styleId="Heading2Char">
    <w:name w:val="Heading 2 Char"/>
    <w:locked/>
    <w:rsid w:val="008408B9"/>
    <w:rPr>
      <w:rFonts w:ascii="Arial" w:eastAsia="돋움" w:hAnsi="Arial" w:cs="Times New Roman"/>
      <w:kern w:val="2"/>
      <w:sz w:val="24"/>
      <w:szCs w:val="24"/>
    </w:rPr>
  </w:style>
  <w:style w:type="character" w:customStyle="1" w:styleId="BodyTextChar">
    <w:name w:val="Body Text Char"/>
    <w:locked/>
    <w:rsid w:val="008408B9"/>
    <w:rPr>
      <w:rFonts w:ascii="바탕" w:eastAsia="바탕" w:cs="Times New Roman"/>
      <w:color w:val="000000"/>
      <w:sz w:val="19"/>
      <w:szCs w:val="19"/>
    </w:rPr>
  </w:style>
  <w:style w:type="paragraph" w:customStyle="1" w:styleId="1f">
    <w:name w:val="목록 단락1"/>
    <w:basedOn w:val="a1"/>
    <w:rsid w:val="008408B9"/>
    <w:pPr>
      <w:widowControl/>
      <w:wordWrap/>
      <w:autoSpaceDE/>
      <w:autoSpaceDN/>
      <w:ind w:leftChars="400" w:left="800"/>
      <w:jc w:val="left"/>
    </w:pPr>
    <w:rPr>
      <w:rFonts w:cs="굴림"/>
      <w:kern w:val="0"/>
      <w:sz w:val="24"/>
    </w:rPr>
  </w:style>
  <w:style w:type="character" w:customStyle="1" w:styleId="DocumentMapChar">
    <w:name w:val="Document Map Char"/>
    <w:locked/>
    <w:rsid w:val="008408B9"/>
    <w:rPr>
      <w:rFonts w:ascii="굴림" w:eastAsia="굴림" w:cs="Times New Roman"/>
      <w:kern w:val="2"/>
      <w:sz w:val="18"/>
      <w:szCs w:val="18"/>
    </w:rPr>
  </w:style>
  <w:style w:type="character" w:customStyle="1" w:styleId="DateChar">
    <w:name w:val="Date Char"/>
    <w:locked/>
    <w:rsid w:val="008408B9"/>
    <w:rPr>
      <w:rFonts w:ascii="굴림체" w:eastAsia="굴림체" w:hAnsi="굴림체" w:cs="Times New Roman"/>
      <w:color w:val="000000"/>
      <w:sz w:val="23"/>
      <w:szCs w:val="23"/>
    </w:rPr>
  </w:style>
  <w:style w:type="character" w:customStyle="1" w:styleId="BodyText3Char">
    <w:name w:val="Body Text 3 Char"/>
    <w:locked/>
    <w:rsid w:val="008408B9"/>
    <w:rPr>
      <w:rFonts w:ascii="MS Gothic" w:eastAsia="MS Gothic" w:hAnsi="MS Gothic" w:cs="Times New Roman"/>
      <w:sz w:val="14"/>
      <w:lang w:val="x-none" w:eastAsia="ja-JP"/>
    </w:rPr>
  </w:style>
  <w:style w:type="character" w:customStyle="1" w:styleId="BodyText2Char">
    <w:name w:val="Body Text 2 Char"/>
    <w:locked/>
    <w:rsid w:val="008408B9"/>
    <w:rPr>
      <w:rFonts w:ascii="ｺﾞｼｯｸ" w:eastAsia="MS Gothic" w:hAnsi="Times" w:cs="Times New Roman"/>
      <w:sz w:val="14"/>
      <w:lang w:val="x-none" w:eastAsia="ja-JP"/>
    </w:rPr>
  </w:style>
  <w:style w:type="paragraph" w:customStyle="1" w:styleId="aff8">
    <w:name w:val="パラメ???ー«"/>
    <w:basedOn w:val="a1"/>
    <w:rsid w:val="008408B9"/>
    <w:pPr>
      <w:wordWrap/>
      <w:autoSpaceDE/>
      <w:autoSpaceDN/>
      <w:adjustRightInd w:val="0"/>
      <w:spacing w:line="240" w:lineRule="atLeast"/>
      <w:ind w:firstLineChars="100" w:firstLine="180"/>
      <w:jc w:val="center"/>
      <w:textAlignment w:val="baseline"/>
    </w:pPr>
    <w:rPr>
      <w:rFonts w:ascii="Century" w:eastAsia="MS Mincho" w:hAnsi="Century"/>
      <w:spacing w:val="-6"/>
      <w:kern w:val="0"/>
      <w:sz w:val="16"/>
      <w:szCs w:val="16"/>
      <w:lang w:eastAsia="ja-JP"/>
    </w:rPr>
  </w:style>
  <w:style w:type="character" w:customStyle="1" w:styleId="HTMLPreformattedChar">
    <w:name w:val="HTML Preformatted Char"/>
    <w:locked/>
    <w:rsid w:val="008408B9"/>
    <w:rPr>
      <w:rFonts w:ascii="돋움" w:eastAsia="돋움" w:hAnsi="돋움" w:cs="Times New Roman"/>
    </w:rPr>
  </w:style>
  <w:style w:type="character" w:customStyle="1" w:styleId="TitleChar">
    <w:name w:val="Title Char"/>
    <w:aliases w:val="AKI:문서제목 Char,제목 Char1"/>
    <w:locked/>
    <w:rsid w:val="008408B9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FootnoteTextChar">
    <w:name w:val="Footnote Text Char"/>
    <w:locked/>
    <w:rsid w:val="008408B9"/>
    <w:rPr>
      <w:rFonts w:ascii="바탕" w:cs="Times New Roman"/>
      <w:kern w:val="2"/>
      <w:sz w:val="24"/>
      <w:szCs w:val="24"/>
    </w:rPr>
  </w:style>
  <w:style w:type="character" w:customStyle="1" w:styleId="1f0">
    <w:name w:val="강한 강조1"/>
    <w:rsid w:val="008408B9"/>
    <w:rPr>
      <w:rFonts w:cs="Times New Roman"/>
      <w:b/>
      <w:bCs/>
      <w:i/>
      <w:iCs/>
      <w:color w:val="4F81BD"/>
    </w:rPr>
  </w:style>
  <w:style w:type="paragraph" w:customStyle="1" w:styleId="11Arial0">
    <w:name w:val="스타일 스타일1_제목1수준 + (기호) Arial 첫 줄:  0 글자"/>
    <w:basedOn w:val="111"/>
    <w:rsid w:val="00CC3D8D"/>
    <w:pPr>
      <w:outlineLvl w:val="0"/>
    </w:pPr>
    <w:rPr>
      <w:rFonts w:cs="바탕"/>
      <w:bCs/>
      <w:szCs w:val="20"/>
    </w:rPr>
  </w:style>
  <w:style w:type="paragraph" w:customStyle="1" w:styleId="1112pt0">
    <w:name w:val="스타일 스타일1_본문1 + 12 pt 굵게 왼쪽 0 글자"/>
    <w:basedOn w:val="113"/>
    <w:rsid w:val="00CC3D8D"/>
    <w:pPr>
      <w:ind w:leftChars="0" w:left="0"/>
      <w:outlineLvl w:val="1"/>
    </w:pPr>
    <w:rPr>
      <w:b/>
      <w:bCs/>
      <w:sz w:val="24"/>
    </w:rPr>
  </w:style>
  <w:style w:type="paragraph" w:customStyle="1" w:styleId="114">
    <w:name w:val="스타일 스타일1_제목1수준"/>
    <w:basedOn w:val="111"/>
    <w:rsid w:val="00077601"/>
    <w:rPr>
      <w:rFonts w:cs="바탕"/>
      <w:bCs/>
      <w:szCs w:val="20"/>
    </w:rPr>
  </w:style>
  <w:style w:type="character" w:styleId="aff9">
    <w:name w:val="Strong"/>
    <w:rsid w:val="00F64E2C"/>
    <w:rPr>
      <w:b/>
      <w:bCs/>
    </w:rPr>
  </w:style>
  <w:style w:type="paragraph" w:customStyle="1" w:styleId="13150">
    <w:name w:val="스타일 스타일1_본문 + 왼쪽 3.15 글자 첫 줄:  0 글자"/>
    <w:basedOn w:val="11"/>
    <w:rsid w:val="006D5A72"/>
    <w:pPr>
      <w:ind w:leftChars="315" w:left="567" w:firstLineChars="0" w:firstLine="0"/>
    </w:pPr>
    <w:rPr>
      <w:rFonts w:cs="바탕"/>
      <w:szCs w:val="20"/>
    </w:rPr>
  </w:style>
  <w:style w:type="paragraph" w:styleId="affa">
    <w:name w:val="annotation text"/>
    <w:basedOn w:val="a1"/>
    <w:link w:val="Char7"/>
    <w:unhideWhenUsed/>
    <w:rsid w:val="006B0A75"/>
    <w:pPr>
      <w:spacing w:after="200"/>
      <w:jc w:val="left"/>
    </w:pPr>
    <w:rPr>
      <w:rFonts w:ascii="맑은 고딕" w:eastAsia="맑은 고딕" w:hAnsi="맑은 고딕"/>
      <w:szCs w:val="22"/>
    </w:rPr>
  </w:style>
  <w:style w:type="character" w:customStyle="1" w:styleId="Char7">
    <w:name w:val="메모 텍스트 Char"/>
    <w:link w:val="affa"/>
    <w:rsid w:val="006B0A75"/>
    <w:rPr>
      <w:rFonts w:ascii="맑은 고딕" w:eastAsia="맑은 고딕" w:hAnsi="맑은 고딕"/>
      <w:kern w:val="2"/>
      <w:szCs w:val="22"/>
    </w:rPr>
  </w:style>
  <w:style w:type="paragraph" w:customStyle="1" w:styleId="140">
    <w:name w:val="스타일 스타일1_제목4수준"/>
    <w:basedOn w:val="130"/>
    <w:rsid w:val="006C7D67"/>
    <w:rPr>
      <w:bCs/>
      <w:sz w:val="20"/>
    </w:rPr>
  </w:style>
  <w:style w:type="paragraph" w:customStyle="1" w:styleId="affb">
    <w:name w:val="바탕글"/>
    <w:rsid w:val="006F3F7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8">
    <w:name w:val="목록 단락2"/>
    <w:basedOn w:val="a1"/>
    <w:rsid w:val="003D5046"/>
    <w:pPr>
      <w:widowControl/>
      <w:wordWrap/>
      <w:autoSpaceDE/>
      <w:autoSpaceDN/>
      <w:ind w:leftChars="400" w:left="800"/>
      <w:jc w:val="left"/>
    </w:pPr>
    <w:rPr>
      <w:rFonts w:cs="굴림"/>
      <w:kern w:val="0"/>
      <w:sz w:val="24"/>
    </w:rPr>
  </w:style>
  <w:style w:type="character" w:customStyle="1" w:styleId="29">
    <w:name w:val="강한 강조2"/>
    <w:rsid w:val="003D5046"/>
    <w:rPr>
      <w:rFonts w:cs="Times New Roman"/>
      <w:b/>
      <w:bCs/>
      <w:i/>
      <w:iCs/>
      <w:color w:val="4F81BD"/>
    </w:rPr>
  </w:style>
  <w:style w:type="character" w:styleId="affc">
    <w:name w:val="annotation reference"/>
    <w:rsid w:val="003D5046"/>
    <w:rPr>
      <w:sz w:val="18"/>
      <w:szCs w:val="18"/>
    </w:rPr>
  </w:style>
  <w:style w:type="paragraph" w:styleId="affd">
    <w:name w:val="annotation subject"/>
    <w:basedOn w:val="affa"/>
    <w:next w:val="affa"/>
    <w:link w:val="Char8"/>
    <w:rsid w:val="003D5046"/>
    <w:pPr>
      <w:spacing w:after="0" w:line="240" w:lineRule="auto"/>
    </w:pPr>
    <w:rPr>
      <w:rFonts w:ascii="굴림" w:eastAsia="굴림" w:hAnsi="굴림"/>
      <w:b/>
      <w:bCs/>
      <w:sz w:val="18"/>
      <w:szCs w:val="24"/>
    </w:rPr>
  </w:style>
  <w:style w:type="character" w:customStyle="1" w:styleId="Char8">
    <w:name w:val="메모 주제 Char"/>
    <w:basedOn w:val="Char7"/>
    <w:link w:val="affd"/>
    <w:rsid w:val="003D5046"/>
    <w:rPr>
      <w:rFonts w:ascii="굴림" w:eastAsia="굴림" w:hAnsi="굴림"/>
      <w:b/>
      <w:bCs/>
      <w:kern w:val="2"/>
      <w:sz w:val="18"/>
      <w:szCs w:val="24"/>
    </w:rPr>
  </w:style>
  <w:style w:type="paragraph" w:customStyle="1" w:styleId="DecimalAligned">
    <w:name w:val="Decimal Aligned"/>
    <w:basedOn w:val="a1"/>
    <w:uiPriority w:val="40"/>
    <w:rsid w:val="003D5046"/>
    <w:pPr>
      <w:widowControl/>
      <w:tabs>
        <w:tab w:val="decimal" w:pos="360"/>
      </w:tabs>
      <w:wordWrap/>
      <w:autoSpaceDE/>
      <w:autoSpaceDN/>
      <w:spacing w:after="200"/>
      <w:jc w:val="left"/>
    </w:pPr>
    <w:rPr>
      <w:rFonts w:ascii="맑은 고딕" w:eastAsia="맑은 고딕" w:hAnsi="맑은 고딕"/>
      <w:kern w:val="0"/>
      <w:sz w:val="22"/>
      <w:szCs w:val="22"/>
    </w:rPr>
  </w:style>
  <w:style w:type="character" w:styleId="affe">
    <w:name w:val="Subtle Emphasis"/>
    <w:uiPriority w:val="19"/>
    <w:rsid w:val="003D5046"/>
    <w:rPr>
      <w:i/>
      <w:iCs/>
      <w:color w:val="000000"/>
    </w:rPr>
  </w:style>
  <w:style w:type="table" w:styleId="2-5">
    <w:name w:val="Medium Shading 2 Accent 5"/>
    <w:basedOn w:val="a3"/>
    <w:uiPriority w:val="64"/>
    <w:rsid w:val="003D5046"/>
    <w:rPr>
      <w:rFonts w:ascii="맑은 고딕" w:eastAsia="맑은 고딕" w:hAnsi="맑은 고딕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1f1">
    <w:name w:val="제목1수준"/>
    <w:basedOn w:val="111"/>
    <w:link w:val="1Char4"/>
    <w:qFormat/>
    <w:rsid w:val="00627B51"/>
    <w:pPr>
      <w:ind w:leftChars="157" w:left="283" w:rightChars="173" w:right="311"/>
      <w:outlineLvl w:val="0"/>
    </w:pPr>
  </w:style>
  <w:style w:type="paragraph" w:customStyle="1" w:styleId="2a">
    <w:name w:val="제목2수준"/>
    <w:basedOn w:val="122"/>
    <w:link w:val="2Char1"/>
    <w:qFormat/>
    <w:rsid w:val="00627B51"/>
    <w:pPr>
      <w:ind w:leftChars="157" w:left="283" w:rightChars="173" w:right="311"/>
      <w:outlineLvl w:val="1"/>
    </w:pPr>
  </w:style>
  <w:style w:type="character" w:customStyle="1" w:styleId="11Char">
    <w:name w:val="스타일1_제목1수준 Char"/>
    <w:basedOn w:val="1Char0"/>
    <w:link w:val="111"/>
    <w:rsid w:val="00627B51"/>
    <w:rPr>
      <w:rFonts w:ascii="굴림" w:eastAsia="굴림" w:hAnsi="굴림" w:cs="Arial"/>
      <w:b/>
      <w:kern w:val="2"/>
      <w:sz w:val="28"/>
      <w:szCs w:val="24"/>
    </w:rPr>
  </w:style>
  <w:style w:type="character" w:customStyle="1" w:styleId="1Char4">
    <w:name w:val="제목1수준 Char"/>
    <w:basedOn w:val="11Char"/>
    <w:link w:val="1f1"/>
    <w:rsid w:val="00627B51"/>
    <w:rPr>
      <w:rFonts w:ascii="굴림" w:eastAsia="굴림" w:hAnsi="굴림" w:cs="Arial"/>
      <w:b/>
      <w:kern w:val="2"/>
      <w:sz w:val="28"/>
      <w:szCs w:val="24"/>
    </w:rPr>
  </w:style>
  <w:style w:type="paragraph" w:customStyle="1" w:styleId="36">
    <w:name w:val="제목3수준"/>
    <w:basedOn w:val="130"/>
    <w:link w:val="3Char1"/>
    <w:qFormat/>
    <w:rsid w:val="00627B51"/>
    <w:pPr>
      <w:ind w:leftChars="157" w:left="283" w:rightChars="173" w:right="311"/>
      <w:outlineLvl w:val="2"/>
    </w:pPr>
  </w:style>
  <w:style w:type="character" w:customStyle="1" w:styleId="12Char">
    <w:name w:val="스타일1_제목2수준 Char"/>
    <w:basedOn w:val="1Char0"/>
    <w:link w:val="122"/>
    <w:rsid w:val="00627B51"/>
    <w:rPr>
      <w:rFonts w:ascii="굴림" w:eastAsia="굴림" w:hAnsi="굴림" w:cs="Arial"/>
      <w:b/>
      <w:kern w:val="2"/>
      <w:sz w:val="24"/>
      <w:szCs w:val="24"/>
    </w:rPr>
  </w:style>
  <w:style w:type="character" w:customStyle="1" w:styleId="2Char1">
    <w:name w:val="제목2수준 Char"/>
    <w:basedOn w:val="12Char"/>
    <w:link w:val="2a"/>
    <w:rsid w:val="00627B51"/>
    <w:rPr>
      <w:rFonts w:ascii="굴림" w:eastAsia="굴림" w:hAnsi="굴림" w:cs="Arial"/>
      <w:b/>
      <w:kern w:val="2"/>
      <w:sz w:val="24"/>
      <w:szCs w:val="24"/>
    </w:rPr>
  </w:style>
  <w:style w:type="paragraph" w:customStyle="1" w:styleId="afff">
    <w:name w:val="챕터제목"/>
    <w:basedOn w:val="11"/>
    <w:link w:val="Char9"/>
    <w:qFormat/>
    <w:rsid w:val="00627B51"/>
    <w:pPr>
      <w:ind w:rightChars="150" w:right="270" w:firstLine="1000"/>
      <w:jc w:val="right"/>
    </w:pPr>
    <w:rPr>
      <w:sz w:val="40"/>
      <w:szCs w:val="44"/>
    </w:rPr>
  </w:style>
  <w:style w:type="character" w:customStyle="1" w:styleId="3Char1">
    <w:name w:val="제목3수준 Char"/>
    <w:basedOn w:val="13Char"/>
    <w:link w:val="36"/>
    <w:rsid w:val="00627B51"/>
    <w:rPr>
      <w:rFonts w:ascii="굴림" w:eastAsia="굴림" w:hAnsi="굴림" w:cs="Arial"/>
      <w:b/>
      <w:kern w:val="2"/>
      <w:sz w:val="22"/>
      <w:szCs w:val="24"/>
    </w:rPr>
  </w:style>
  <w:style w:type="paragraph" w:customStyle="1" w:styleId="afff0">
    <w:name w:val="표제목"/>
    <w:basedOn w:val="130"/>
    <w:link w:val="Chara"/>
    <w:qFormat/>
    <w:rsid w:val="00685607"/>
    <w:pPr>
      <w:tabs>
        <w:tab w:val="left" w:pos="6616"/>
      </w:tabs>
      <w:ind w:leftChars="157" w:left="157" w:rightChars="173" w:right="173"/>
      <w:jc w:val="center"/>
    </w:pPr>
    <w:rPr>
      <w:bCs/>
      <w:sz w:val="18"/>
      <w:szCs w:val="18"/>
    </w:rPr>
  </w:style>
  <w:style w:type="character" w:customStyle="1" w:styleId="Char9">
    <w:name w:val="챕터제목 Char"/>
    <w:basedOn w:val="1Char0"/>
    <w:link w:val="afff"/>
    <w:rsid w:val="00627B51"/>
    <w:rPr>
      <w:rFonts w:ascii="굴림" w:eastAsia="굴림" w:hAnsi="굴림" w:cs="Arial"/>
      <w:kern w:val="2"/>
      <w:sz w:val="40"/>
      <w:szCs w:val="44"/>
    </w:rPr>
  </w:style>
  <w:style w:type="character" w:customStyle="1" w:styleId="Chara">
    <w:name w:val="표제목 Char"/>
    <w:basedOn w:val="13Char"/>
    <w:link w:val="afff0"/>
    <w:rsid w:val="00685607"/>
    <w:rPr>
      <w:rFonts w:ascii="굴림" w:eastAsia="굴림" w:hAnsi="굴림" w:cs="Arial"/>
      <w:b/>
      <w:bCs/>
      <w:kern w:val="2"/>
      <w:sz w:val="18"/>
      <w:szCs w:val="18"/>
    </w:rPr>
  </w:style>
  <w:style w:type="paragraph" w:styleId="afff1">
    <w:name w:val="Normal Indent"/>
    <w:basedOn w:val="a1"/>
    <w:rsid w:val="00E31954"/>
    <w:pPr>
      <w:autoSpaceDE/>
      <w:autoSpaceDN/>
      <w:ind w:left="851"/>
    </w:pPr>
    <w:rPr>
      <w:rFonts w:ascii="Verdana" w:eastAsia="돋움" w:hAnsi="Verdana"/>
      <w:szCs w:val="20"/>
    </w:rPr>
  </w:style>
  <w:style w:type="character" w:customStyle="1" w:styleId="shorttext1">
    <w:name w:val="short_text1"/>
    <w:rsid w:val="00DC5C16"/>
    <w:rPr>
      <w:sz w:val="29"/>
      <w:szCs w:val="29"/>
    </w:rPr>
  </w:style>
  <w:style w:type="character" w:customStyle="1" w:styleId="FootnoteCharacters">
    <w:name w:val="Footnote Characters"/>
    <w:rsid w:val="002975DB"/>
    <w:rPr>
      <w:vertAlign w:val="superscript"/>
    </w:rPr>
  </w:style>
  <w:style w:type="paragraph" w:customStyle="1" w:styleId="1f2">
    <w:name w:val="표준 들여쓰기1"/>
    <w:basedOn w:val="a1"/>
    <w:link w:val="1Char5"/>
    <w:rsid w:val="002975DB"/>
    <w:pPr>
      <w:suppressAutoHyphens/>
      <w:wordWrap/>
      <w:autoSpaceDE/>
      <w:autoSpaceDN/>
      <w:ind w:left="851"/>
    </w:pPr>
    <w:rPr>
      <w:rFonts w:ascii="Verdana" w:eastAsia="돋움" w:hAnsi="Verdana"/>
      <w:kern w:val="1"/>
      <w:szCs w:val="20"/>
      <w:lang w:eastAsia="ar-SA"/>
    </w:rPr>
  </w:style>
  <w:style w:type="paragraph" w:customStyle="1" w:styleId="1ArialArial">
    <w:name w:val="스타일 제목 1 + (영어) Arial (양방향) Arial"/>
    <w:basedOn w:val="1"/>
    <w:link w:val="1ArialArialChar"/>
    <w:rsid w:val="002975DB"/>
    <w:pPr>
      <w:keepNext w:val="0"/>
      <w:suppressAutoHyphens/>
      <w:wordWrap/>
      <w:autoSpaceDE/>
      <w:autoSpaceDN/>
      <w:spacing w:line="360" w:lineRule="auto"/>
    </w:pPr>
    <w:rPr>
      <w:b/>
      <w:kern w:val="1"/>
      <w:sz w:val="32"/>
      <w:szCs w:val="20"/>
      <w:lang w:eastAsia="ar-SA"/>
    </w:rPr>
  </w:style>
  <w:style w:type="paragraph" w:customStyle="1" w:styleId="2Arial2">
    <w:name w:val="스타일 제목 2 + (영어) Arial2"/>
    <w:basedOn w:val="20"/>
    <w:link w:val="2Arial2CharChar"/>
    <w:rsid w:val="002975DB"/>
    <w:pPr>
      <w:tabs>
        <w:tab w:val="num" w:pos="113"/>
        <w:tab w:val="left" w:pos="500"/>
      </w:tabs>
      <w:suppressAutoHyphens/>
      <w:wordWrap/>
      <w:autoSpaceDE/>
      <w:autoSpaceDN/>
      <w:spacing w:line="360" w:lineRule="auto"/>
      <w:ind w:left="567" w:hanging="567"/>
    </w:pPr>
    <w:rPr>
      <w:b/>
      <w:bCs/>
      <w:kern w:val="1"/>
      <w:sz w:val="24"/>
      <w:lang w:eastAsia="ar-SA"/>
    </w:rPr>
  </w:style>
  <w:style w:type="character" w:customStyle="1" w:styleId="2Arial2CharChar">
    <w:name w:val="스타일 제목 2 + (영어) Arial2 Char Char"/>
    <w:basedOn w:val="2Char"/>
    <w:link w:val="2Arial2"/>
    <w:rsid w:val="002975DB"/>
    <w:rPr>
      <w:rFonts w:ascii="Arial" w:eastAsia="돋움" w:hAnsi="Arial"/>
      <w:b/>
      <w:bCs/>
      <w:kern w:val="1"/>
      <w:sz w:val="24"/>
      <w:szCs w:val="24"/>
      <w:lang w:eastAsia="ar-SA"/>
    </w:rPr>
  </w:style>
  <w:style w:type="paragraph" w:customStyle="1" w:styleId="4Arial">
    <w:name w:val="스타일 제목 4 + (영어) Arial"/>
    <w:basedOn w:val="4"/>
    <w:link w:val="4ArialChar"/>
    <w:rsid w:val="002975DB"/>
    <w:pPr>
      <w:tabs>
        <w:tab w:val="num" w:pos="170"/>
      </w:tabs>
      <w:suppressAutoHyphens/>
      <w:wordWrap/>
      <w:autoSpaceDE/>
      <w:autoSpaceDN/>
      <w:spacing w:after="120" w:line="360" w:lineRule="auto"/>
      <w:ind w:leftChars="0" w:left="851" w:firstLineChars="0" w:hanging="851"/>
    </w:pPr>
    <w:rPr>
      <w:rFonts w:eastAsia="돋움"/>
      <w:kern w:val="1"/>
      <w:szCs w:val="20"/>
      <w:lang w:eastAsia="ar-SA"/>
    </w:rPr>
  </w:style>
  <w:style w:type="character" w:customStyle="1" w:styleId="6Char">
    <w:name w:val="제목 6 Char"/>
    <w:basedOn w:val="a2"/>
    <w:link w:val="6"/>
    <w:rsid w:val="00C042F3"/>
    <w:rPr>
      <w:rFonts w:ascii="Verdana" w:eastAsia="돋움" w:hAnsi="Verdana"/>
      <w:kern w:val="1"/>
      <w:lang w:eastAsia="ar-SA"/>
    </w:rPr>
  </w:style>
  <w:style w:type="character" w:customStyle="1" w:styleId="7Char">
    <w:name w:val="제목 7 Char"/>
    <w:basedOn w:val="a2"/>
    <w:link w:val="7"/>
    <w:rsid w:val="00C042F3"/>
    <w:rPr>
      <w:rFonts w:ascii="Verdana" w:eastAsia="돋움" w:hAnsi="Verdana"/>
      <w:bCs/>
      <w:kern w:val="1"/>
      <w:sz w:val="32"/>
      <w:lang w:eastAsia="ar-SA"/>
    </w:rPr>
  </w:style>
  <w:style w:type="character" w:customStyle="1" w:styleId="8Char">
    <w:name w:val="제목 8 Char"/>
    <w:basedOn w:val="a2"/>
    <w:link w:val="8"/>
    <w:rsid w:val="00C042F3"/>
    <w:rPr>
      <w:rFonts w:ascii="Verdana" w:eastAsia="돋움" w:hAnsi="Verdana"/>
      <w:b/>
      <w:bCs/>
      <w:kern w:val="1"/>
      <w:lang w:eastAsia="ar-SA"/>
    </w:rPr>
  </w:style>
  <w:style w:type="character" w:customStyle="1" w:styleId="9Char">
    <w:name w:val="제목 9 Char"/>
    <w:basedOn w:val="a2"/>
    <w:link w:val="9"/>
    <w:rsid w:val="00C042F3"/>
    <w:rPr>
      <w:rFonts w:ascii="Verdana" w:eastAsia="돋움" w:hAnsi="Verdana"/>
      <w:b/>
      <w:bCs/>
      <w:kern w:val="1"/>
      <w:lang w:eastAsia="ar-SA"/>
    </w:rPr>
  </w:style>
  <w:style w:type="character" w:customStyle="1" w:styleId="WW8Num2z0">
    <w:name w:val="WW8Num2z0"/>
    <w:rsid w:val="00C042F3"/>
    <w:rPr>
      <w:rFonts w:ascii="Wingdings" w:hAnsi="Wingdings"/>
    </w:rPr>
  </w:style>
  <w:style w:type="character" w:customStyle="1" w:styleId="WW8Num3z0">
    <w:name w:val="WW8Num3z0"/>
    <w:rsid w:val="00C042F3"/>
    <w:rPr>
      <w:rFonts w:ascii="Wingdings" w:hAnsi="Wingdings"/>
    </w:rPr>
  </w:style>
  <w:style w:type="character" w:customStyle="1" w:styleId="WW8Num4z0">
    <w:name w:val="WW8Num4z0"/>
    <w:rsid w:val="00C042F3"/>
    <w:rPr>
      <w:rFonts w:ascii="Wingdings" w:hAnsi="Wingdings"/>
    </w:rPr>
  </w:style>
  <w:style w:type="character" w:customStyle="1" w:styleId="WW8Num5z0">
    <w:name w:val="WW8Num5z0"/>
    <w:rsid w:val="00C042F3"/>
    <w:rPr>
      <w:rFonts w:ascii="Wingdings" w:hAnsi="Wingdings"/>
    </w:rPr>
  </w:style>
  <w:style w:type="character" w:customStyle="1" w:styleId="WW8Num6z0">
    <w:name w:val="WW8Num6z0"/>
    <w:rsid w:val="00C042F3"/>
    <w:rPr>
      <w:rFonts w:ascii="Wingdings" w:hAnsi="Wingdings"/>
    </w:rPr>
  </w:style>
  <w:style w:type="character" w:customStyle="1" w:styleId="WW8Num7z0">
    <w:name w:val="WW8Num7z0"/>
    <w:rsid w:val="00C042F3"/>
    <w:rPr>
      <w:rFonts w:ascii="Wingdings" w:hAnsi="Wingdings"/>
    </w:rPr>
  </w:style>
  <w:style w:type="character" w:customStyle="1" w:styleId="WW8Num8z0">
    <w:name w:val="WW8Num8z0"/>
    <w:rsid w:val="00C042F3"/>
    <w:rPr>
      <w:rFonts w:ascii="Wingdings" w:hAnsi="Wingdings"/>
    </w:rPr>
  </w:style>
  <w:style w:type="character" w:customStyle="1" w:styleId="WW8Num9z0">
    <w:name w:val="WW8Num9z0"/>
    <w:rsid w:val="00C042F3"/>
    <w:rPr>
      <w:rFonts w:ascii="Wingdings" w:hAnsi="Wingdings"/>
    </w:rPr>
  </w:style>
  <w:style w:type="character" w:customStyle="1" w:styleId="Absatz-Standardschriftart">
    <w:name w:val="Absatz-Standardschriftart"/>
    <w:rsid w:val="00C042F3"/>
  </w:style>
  <w:style w:type="character" w:customStyle="1" w:styleId="WW-Absatz-Standardschriftart">
    <w:name w:val="WW-Absatz-Standardschriftart"/>
    <w:rsid w:val="00C042F3"/>
  </w:style>
  <w:style w:type="character" w:customStyle="1" w:styleId="WW-Absatz-Standardschriftart1">
    <w:name w:val="WW-Absatz-Standardschriftart1"/>
    <w:rsid w:val="00C042F3"/>
  </w:style>
  <w:style w:type="character" w:customStyle="1" w:styleId="WW-Absatz-Standardschriftart11">
    <w:name w:val="WW-Absatz-Standardschriftart11"/>
    <w:rsid w:val="00C042F3"/>
  </w:style>
  <w:style w:type="character" w:customStyle="1" w:styleId="WW-Absatz-Standardschriftart111">
    <w:name w:val="WW-Absatz-Standardschriftart111"/>
    <w:rsid w:val="00C042F3"/>
  </w:style>
  <w:style w:type="character" w:customStyle="1" w:styleId="WW-Absatz-Standardschriftart1111">
    <w:name w:val="WW-Absatz-Standardschriftart1111"/>
    <w:rsid w:val="00C042F3"/>
  </w:style>
  <w:style w:type="character" w:customStyle="1" w:styleId="WW-Absatz-Standardschriftart11111">
    <w:name w:val="WW-Absatz-Standardschriftart11111"/>
    <w:rsid w:val="00C042F3"/>
  </w:style>
  <w:style w:type="character" w:customStyle="1" w:styleId="WW8Num1z0">
    <w:name w:val="WW8Num1z0"/>
    <w:rsid w:val="00C042F3"/>
    <w:rPr>
      <w:rFonts w:ascii="Wingdings" w:hAnsi="Wingdings"/>
    </w:rPr>
  </w:style>
  <w:style w:type="character" w:customStyle="1" w:styleId="WW8Num11z0">
    <w:name w:val="WW8Num11z0"/>
    <w:rsid w:val="00C042F3"/>
    <w:rPr>
      <w:rFonts w:ascii="Wingdings" w:hAnsi="Wingdings"/>
    </w:rPr>
  </w:style>
  <w:style w:type="character" w:customStyle="1" w:styleId="WW8Num12z0">
    <w:name w:val="WW8Num12z0"/>
    <w:rsid w:val="00C042F3"/>
    <w:rPr>
      <w:rFonts w:ascii="Wingdings" w:hAnsi="Wingdings"/>
    </w:rPr>
  </w:style>
  <w:style w:type="character" w:customStyle="1" w:styleId="WW8Num13z0">
    <w:name w:val="WW8Num13z0"/>
    <w:rsid w:val="00C042F3"/>
    <w:rPr>
      <w:rFonts w:ascii="Wingdings" w:hAnsi="Wingdings"/>
    </w:rPr>
  </w:style>
  <w:style w:type="character" w:customStyle="1" w:styleId="WW8Num14z0">
    <w:name w:val="WW8Num14z0"/>
    <w:rsid w:val="00C042F3"/>
    <w:rPr>
      <w:rFonts w:ascii="Wingdings" w:hAnsi="Wingdings"/>
    </w:rPr>
  </w:style>
  <w:style w:type="character" w:customStyle="1" w:styleId="WW8Num17z0">
    <w:name w:val="WW8Num17z0"/>
    <w:rsid w:val="00C042F3"/>
    <w:rPr>
      <w:rFonts w:ascii="Wingdings" w:hAnsi="Wingdings"/>
    </w:rPr>
  </w:style>
  <w:style w:type="character" w:customStyle="1" w:styleId="WW8Num18z0">
    <w:name w:val="WW8Num18z0"/>
    <w:rsid w:val="00C042F3"/>
    <w:rPr>
      <w:rFonts w:ascii="Wingdings" w:hAnsi="Wingdings"/>
    </w:rPr>
  </w:style>
  <w:style w:type="character" w:customStyle="1" w:styleId="WW8Num19z0">
    <w:name w:val="WW8Num19z0"/>
    <w:rsid w:val="00C042F3"/>
    <w:rPr>
      <w:rFonts w:ascii="Wingdings" w:hAnsi="Wingdings"/>
    </w:rPr>
  </w:style>
  <w:style w:type="character" w:customStyle="1" w:styleId="WW8Num20z0">
    <w:name w:val="WW8Num20z0"/>
    <w:rsid w:val="00C042F3"/>
    <w:rPr>
      <w:rFonts w:ascii="Wingdings" w:hAnsi="Wingdings"/>
    </w:rPr>
  </w:style>
  <w:style w:type="character" w:customStyle="1" w:styleId="WW8Num21z0">
    <w:name w:val="WW8Num21z0"/>
    <w:rsid w:val="00C042F3"/>
    <w:rPr>
      <w:rFonts w:ascii="굴림체" w:eastAsia="굴림체" w:hAnsi="굴림체"/>
      <w:b/>
      <w:i w:val="0"/>
      <w:sz w:val="32"/>
    </w:rPr>
  </w:style>
  <w:style w:type="character" w:customStyle="1" w:styleId="WW8Num21z1">
    <w:name w:val="WW8Num21z1"/>
    <w:rsid w:val="00C042F3"/>
    <w:rPr>
      <w:rFonts w:ascii="굴림체" w:eastAsia="굴림체" w:hAnsi="굴림체"/>
      <w:b/>
      <w:i w:val="0"/>
      <w:sz w:val="24"/>
    </w:rPr>
  </w:style>
  <w:style w:type="character" w:customStyle="1" w:styleId="WW8Num21z2">
    <w:name w:val="WW8Num21z2"/>
    <w:rsid w:val="00C042F3"/>
    <w:rPr>
      <w:rFonts w:ascii="굴림체" w:eastAsia="굴림체" w:hAnsi="굴림체"/>
      <w:b/>
      <w:i w:val="0"/>
      <w:sz w:val="20"/>
    </w:rPr>
  </w:style>
  <w:style w:type="character" w:customStyle="1" w:styleId="WW8Num21z4">
    <w:name w:val="WW8Num21z4"/>
    <w:rsid w:val="00C042F3"/>
    <w:rPr>
      <w:rFonts w:ascii="굴림체" w:eastAsia="굴림체" w:hAnsi="굴림체"/>
    </w:rPr>
  </w:style>
  <w:style w:type="character" w:customStyle="1" w:styleId="WW8Num22z0">
    <w:name w:val="WW8Num22z0"/>
    <w:rsid w:val="00C042F3"/>
    <w:rPr>
      <w:rFonts w:ascii="Wingdings" w:hAnsi="Wingdings"/>
    </w:rPr>
  </w:style>
  <w:style w:type="character" w:customStyle="1" w:styleId="WW8Num23z0">
    <w:name w:val="WW8Num23z0"/>
    <w:rsid w:val="00C042F3"/>
    <w:rPr>
      <w:rFonts w:ascii="Wingdings" w:hAnsi="Wingdings"/>
    </w:rPr>
  </w:style>
  <w:style w:type="character" w:customStyle="1" w:styleId="WW8Num24z0">
    <w:name w:val="WW8Num24z0"/>
    <w:rsid w:val="00C042F3"/>
    <w:rPr>
      <w:rFonts w:ascii="Wingdings" w:hAnsi="Wingdings"/>
    </w:rPr>
  </w:style>
  <w:style w:type="character" w:customStyle="1" w:styleId="WW8Num25z0">
    <w:name w:val="WW8Num25z0"/>
    <w:rsid w:val="00C042F3"/>
    <w:rPr>
      <w:rFonts w:ascii="Wingdings" w:hAnsi="Wingdings"/>
    </w:rPr>
  </w:style>
  <w:style w:type="character" w:customStyle="1" w:styleId="1f3">
    <w:name w:val="기본 단락 글꼴1"/>
    <w:rsid w:val="00C042F3"/>
  </w:style>
  <w:style w:type="character" w:customStyle="1" w:styleId="EndnoteCharacters">
    <w:name w:val="Endnote Characters"/>
    <w:rsid w:val="00C042F3"/>
    <w:rPr>
      <w:vertAlign w:val="superscript"/>
    </w:rPr>
  </w:style>
  <w:style w:type="character" w:customStyle="1" w:styleId="1f4">
    <w:name w:val="메모 참조1"/>
    <w:rsid w:val="00C042F3"/>
    <w:rPr>
      <w:sz w:val="18"/>
      <w:szCs w:val="18"/>
    </w:rPr>
  </w:style>
  <w:style w:type="character" w:styleId="afff2">
    <w:name w:val="endnote reference"/>
    <w:rsid w:val="00C042F3"/>
    <w:rPr>
      <w:vertAlign w:val="superscript"/>
    </w:rPr>
  </w:style>
  <w:style w:type="character" w:customStyle="1" w:styleId="Bullets">
    <w:name w:val="Bullets"/>
    <w:rsid w:val="00C042F3"/>
    <w:rPr>
      <w:rFonts w:ascii="OpenSymbol" w:eastAsia="OpenSymbol" w:hAnsi="OpenSymbol" w:cs="OpenSymbol"/>
    </w:rPr>
  </w:style>
  <w:style w:type="paragraph" w:customStyle="1" w:styleId="Heading">
    <w:name w:val="Heading"/>
    <w:basedOn w:val="a1"/>
    <w:next w:val="aa"/>
    <w:rsid w:val="00C042F3"/>
    <w:pPr>
      <w:keepNext/>
      <w:suppressAutoHyphens/>
      <w:wordWrap/>
      <w:autoSpaceDE/>
      <w:autoSpaceDN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ar-SA"/>
    </w:rPr>
  </w:style>
  <w:style w:type="paragraph" w:styleId="afff3">
    <w:name w:val="List"/>
    <w:basedOn w:val="aa"/>
    <w:rsid w:val="00C042F3"/>
    <w:pPr>
      <w:suppressAutoHyphens/>
      <w:autoSpaceDE/>
      <w:autoSpaceDN/>
      <w:adjustRightInd/>
      <w:spacing w:after="120" w:line="240" w:lineRule="auto"/>
      <w:jc w:val="both"/>
    </w:pPr>
    <w:rPr>
      <w:rFonts w:ascii="Verdana" w:eastAsia="돋움" w:hAnsi="Verdana"/>
      <w:color w:val="auto"/>
      <w:kern w:val="1"/>
      <w:sz w:val="20"/>
      <w:szCs w:val="20"/>
      <w:lang w:eastAsia="ar-SA"/>
    </w:rPr>
  </w:style>
  <w:style w:type="paragraph" w:customStyle="1" w:styleId="1f5">
    <w:name w:val="캡션1"/>
    <w:basedOn w:val="a1"/>
    <w:rsid w:val="00C042F3"/>
    <w:pPr>
      <w:suppressLineNumbers/>
      <w:suppressAutoHyphens/>
      <w:wordWrap/>
      <w:autoSpaceDE/>
      <w:autoSpaceDN/>
      <w:spacing w:before="120" w:after="120"/>
    </w:pPr>
    <w:rPr>
      <w:rFonts w:ascii="Verdana" w:eastAsia="돋움" w:hAnsi="Verdana"/>
      <w:i/>
      <w:iCs/>
      <w:kern w:val="1"/>
      <w:sz w:val="24"/>
      <w:lang w:eastAsia="ar-SA"/>
    </w:rPr>
  </w:style>
  <w:style w:type="paragraph" w:customStyle="1" w:styleId="Index">
    <w:name w:val="Index"/>
    <w:basedOn w:val="a1"/>
    <w:rsid w:val="00C042F3"/>
    <w:pPr>
      <w:suppressLineNumbers/>
      <w:suppressAutoHyphens/>
      <w:wordWrap/>
      <w:autoSpaceDE/>
      <w:autoSpaceDN/>
    </w:pPr>
    <w:rPr>
      <w:rFonts w:ascii="Verdana" w:eastAsia="돋움" w:hAnsi="Verdana"/>
      <w:kern w:val="1"/>
      <w:szCs w:val="20"/>
      <w:lang w:eastAsia="ar-SA"/>
    </w:rPr>
  </w:style>
  <w:style w:type="paragraph" w:customStyle="1" w:styleId="1f6">
    <w:name w:val="문서 구조1"/>
    <w:basedOn w:val="a1"/>
    <w:rsid w:val="00C042F3"/>
    <w:pPr>
      <w:shd w:val="clear" w:color="auto" w:fill="000080"/>
      <w:suppressAutoHyphens/>
      <w:wordWrap/>
      <w:autoSpaceDE/>
      <w:autoSpaceDN/>
      <w:spacing w:line="360" w:lineRule="auto"/>
    </w:pPr>
    <w:rPr>
      <w:rFonts w:ascii="Verdana" w:eastAsia="돋움" w:hAnsi="Verdana"/>
      <w:kern w:val="1"/>
      <w:szCs w:val="20"/>
      <w:lang w:eastAsia="ar-SA"/>
    </w:rPr>
  </w:style>
  <w:style w:type="paragraph" w:styleId="afff4">
    <w:name w:val="Body Text Indent"/>
    <w:basedOn w:val="a1"/>
    <w:link w:val="Charb"/>
    <w:rsid w:val="00C042F3"/>
    <w:pPr>
      <w:suppressAutoHyphens/>
      <w:wordWrap/>
      <w:autoSpaceDE/>
      <w:autoSpaceDN/>
      <w:spacing w:line="360" w:lineRule="auto"/>
      <w:ind w:firstLine="600"/>
      <w:jc w:val="left"/>
    </w:pPr>
    <w:rPr>
      <w:rFonts w:ascii="Verdana" w:eastAsia="돋움" w:hAnsi="Verdana"/>
      <w:kern w:val="1"/>
      <w:szCs w:val="20"/>
      <w:lang w:eastAsia="ar-SA"/>
    </w:rPr>
  </w:style>
  <w:style w:type="character" w:customStyle="1" w:styleId="Charb">
    <w:name w:val="본문 들여쓰기 Char"/>
    <w:basedOn w:val="a2"/>
    <w:link w:val="afff4"/>
    <w:rsid w:val="00C042F3"/>
    <w:rPr>
      <w:rFonts w:ascii="Verdana" w:eastAsia="돋움" w:hAnsi="Verdana"/>
      <w:kern w:val="1"/>
      <w:lang w:eastAsia="ar-SA"/>
    </w:rPr>
  </w:style>
  <w:style w:type="paragraph" w:styleId="37">
    <w:name w:val="index 3"/>
    <w:basedOn w:val="a1"/>
    <w:next w:val="a1"/>
    <w:rsid w:val="00C042F3"/>
    <w:pPr>
      <w:suppressAutoHyphens/>
      <w:wordWrap/>
      <w:autoSpaceDE/>
      <w:autoSpaceDN/>
      <w:spacing w:line="360" w:lineRule="auto"/>
      <w:ind w:left="600" w:hanging="2000"/>
    </w:pPr>
    <w:rPr>
      <w:rFonts w:ascii="Verdana" w:eastAsia="돋움" w:hAnsi="Verdana"/>
      <w:kern w:val="1"/>
      <w:szCs w:val="20"/>
      <w:lang w:eastAsia="ar-SA"/>
    </w:rPr>
  </w:style>
  <w:style w:type="paragraph" w:customStyle="1" w:styleId="411">
    <w:name w:val="색인 41"/>
    <w:basedOn w:val="a1"/>
    <w:next w:val="a1"/>
    <w:rsid w:val="00C042F3"/>
    <w:pPr>
      <w:suppressAutoHyphens/>
      <w:wordWrap/>
      <w:autoSpaceDE/>
      <w:autoSpaceDN/>
      <w:spacing w:line="360" w:lineRule="auto"/>
      <w:ind w:left="800" w:hanging="2000"/>
    </w:pPr>
    <w:rPr>
      <w:rFonts w:ascii="Verdana" w:eastAsia="돋움" w:hAnsi="Verdana"/>
      <w:kern w:val="1"/>
      <w:szCs w:val="20"/>
      <w:lang w:eastAsia="ar-SA"/>
    </w:rPr>
  </w:style>
  <w:style w:type="paragraph" w:customStyle="1" w:styleId="510">
    <w:name w:val="색인 51"/>
    <w:basedOn w:val="a1"/>
    <w:next w:val="a1"/>
    <w:rsid w:val="00C042F3"/>
    <w:pPr>
      <w:suppressAutoHyphens/>
      <w:wordWrap/>
      <w:autoSpaceDE/>
      <w:autoSpaceDN/>
      <w:spacing w:line="360" w:lineRule="auto"/>
      <w:ind w:left="1000" w:hanging="2000"/>
    </w:pPr>
    <w:rPr>
      <w:rFonts w:ascii="Verdana" w:eastAsia="돋움" w:hAnsi="Verdana"/>
      <w:kern w:val="1"/>
      <w:szCs w:val="20"/>
      <w:lang w:eastAsia="ar-SA"/>
    </w:rPr>
  </w:style>
  <w:style w:type="paragraph" w:customStyle="1" w:styleId="611">
    <w:name w:val="색인 61"/>
    <w:basedOn w:val="a1"/>
    <w:next w:val="a1"/>
    <w:rsid w:val="00C042F3"/>
    <w:pPr>
      <w:suppressAutoHyphens/>
      <w:wordWrap/>
      <w:autoSpaceDE/>
      <w:autoSpaceDN/>
      <w:spacing w:line="360" w:lineRule="auto"/>
      <w:ind w:left="1200" w:hanging="2000"/>
    </w:pPr>
    <w:rPr>
      <w:rFonts w:ascii="Verdana" w:eastAsia="돋움" w:hAnsi="Verdana"/>
      <w:kern w:val="1"/>
      <w:szCs w:val="20"/>
      <w:lang w:eastAsia="ar-SA"/>
    </w:rPr>
  </w:style>
  <w:style w:type="paragraph" w:customStyle="1" w:styleId="710">
    <w:name w:val="색인 71"/>
    <w:basedOn w:val="a1"/>
    <w:next w:val="a1"/>
    <w:rsid w:val="00C042F3"/>
    <w:pPr>
      <w:suppressAutoHyphens/>
      <w:wordWrap/>
      <w:autoSpaceDE/>
      <w:autoSpaceDN/>
      <w:spacing w:line="360" w:lineRule="auto"/>
      <w:ind w:left="1400" w:hanging="2000"/>
    </w:pPr>
    <w:rPr>
      <w:rFonts w:ascii="Verdana" w:eastAsia="돋움" w:hAnsi="Verdana"/>
      <w:kern w:val="1"/>
      <w:szCs w:val="20"/>
      <w:lang w:eastAsia="ar-SA"/>
    </w:rPr>
  </w:style>
  <w:style w:type="paragraph" w:customStyle="1" w:styleId="810">
    <w:name w:val="색인 81"/>
    <w:basedOn w:val="a1"/>
    <w:next w:val="a1"/>
    <w:rsid w:val="00C042F3"/>
    <w:pPr>
      <w:suppressAutoHyphens/>
      <w:wordWrap/>
      <w:autoSpaceDE/>
      <w:autoSpaceDN/>
      <w:spacing w:line="360" w:lineRule="auto"/>
      <w:ind w:left="1600" w:hanging="2000"/>
    </w:pPr>
    <w:rPr>
      <w:rFonts w:ascii="Verdana" w:eastAsia="돋움" w:hAnsi="Verdana"/>
      <w:kern w:val="1"/>
      <w:szCs w:val="20"/>
      <w:lang w:eastAsia="ar-SA"/>
    </w:rPr>
  </w:style>
  <w:style w:type="paragraph" w:customStyle="1" w:styleId="910">
    <w:name w:val="색인 91"/>
    <w:basedOn w:val="a1"/>
    <w:next w:val="a1"/>
    <w:rsid w:val="00C042F3"/>
    <w:pPr>
      <w:suppressAutoHyphens/>
      <w:wordWrap/>
      <w:autoSpaceDE/>
      <w:autoSpaceDN/>
      <w:spacing w:line="360" w:lineRule="auto"/>
      <w:ind w:left="1800" w:hanging="2000"/>
    </w:pPr>
    <w:rPr>
      <w:rFonts w:ascii="Verdana" w:eastAsia="돋움" w:hAnsi="Verdana"/>
      <w:kern w:val="1"/>
      <w:szCs w:val="20"/>
      <w:lang w:eastAsia="ar-SA"/>
    </w:rPr>
  </w:style>
  <w:style w:type="paragraph" w:styleId="afff5">
    <w:name w:val="index heading"/>
    <w:basedOn w:val="a1"/>
    <w:next w:val="16"/>
    <w:rsid w:val="00C042F3"/>
    <w:pPr>
      <w:suppressAutoHyphens/>
      <w:wordWrap/>
      <w:autoSpaceDE/>
      <w:autoSpaceDN/>
      <w:spacing w:line="360" w:lineRule="auto"/>
    </w:pPr>
    <w:rPr>
      <w:rFonts w:ascii="Verdana" w:eastAsia="돋움" w:hAnsi="Verdana"/>
      <w:kern w:val="1"/>
      <w:szCs w:val="20"/>
      <w:lang w:eastAsia="ar-SA"/>
    </w:rPr>
  </w:style>
  <w:style w:type="paragraph" w:customStyle="1" w:styleId="afff6">
    <w:name w:val="표준 (웹)"/>
    <w:basedOn w:val="a1"/>
    <w:rsid w:val="00C042F3"/>
    <w:pPr>
      <w:widowControl/>
      <w:suppressAutoHyphens/>
      <w:wordWrap/>
      <w:autoSpaceDE/>
      <w:autoSpaceDN/>
      <w:spacing w:before="280" w:after="280"/>
      <w:jc w:val="left"/>
    </w:pPr>
    <w:rPr>
      <w:rFonts w:ascii="바탕" w:eastAsia="바탕" w:hAnsi="바탕"/>
      <w:kern w:val="1"/>
      <w:sz w:val="24"/>
      <w:lang w:eastAsia="ar-SA"/>
    </w:rPr>
  </w:style>
  <w:style w:type="paragraph" w:customStyle="1" w:styleId="code2">
    <w:name w:val="code2"/>
    <w:basedOn w:val="a1"/>
    <w:rsid w:val="00C042F3"/>
    <w:pPr>
      <w:widowControl/>
      <w:suppressAutoHyphens/>
      <w:wordWrap/>
      <w:autoSpaceDE/>
      <w:autoSpaceDN/>
      <w:spacing w:before="280" w:after="280"/>
      <w:jc w:val="left"/>
    </w:pPr>
    <w:rPr>
      <w:rFonts w:ascii="바탕" w:eastAsia="바탕" w:hAnsi="바탕"/>
      <w:kern w:val="1"/>
      <w:sz w:val="24"/>
      <w:lang w:eastAsia="ar-SA"/>
    </w:rPr>
  </w:style>
  <w:style w:type="paragraph" w:customStyle="1" w:styleId="1f7">
    <w:name w:val="날짜1"/>
    <w:basedOn w:val="a1"/>
    <w:next w:val="a1"/>
    <w:rsid w:val="00C042F3"/>
    <w:pPr>
      <w:suppressAutoHyphens/>
      <w:wordWrap/>
      <w:autoSpaceDE/>
      <w:autoSpaceDN/>
    </w:pPr>
    <w:rPr>
      <w:rFonts w:ascii="Times New Roman" w:eastAsia="바탕" w:hAnsi="Times New Roman"/>
      <w:kern w:val="1"/>
      <w:szCs w:val="20"/>
      <w:lang w:eastAsia="ar-SA"/>
    </w:rPr>
  </w:style>
  <w:style w:type="paragraph" w:customStyle="1" w:styleId="1f8">
    <w:name w:val="캡션1"/>
    <w:basedOn w:val="a1"/>
    <w:next w:val="a1"/>
    <w:rsid w:val="00C042F3"/>
    <w:pPr>
      <w:suppressAutoHyphens/>
      <w:wordWrap/>
      <w:autoSpaceDE/>
      <w:autoSpaceDN/>
      <w:spacing w:before="120" w:after="240"/>
    </w:pPr>
    <w:rPr>
      <w:rFonts w:ascii="Verdana" w:eastAsia="돋움" w:hAnsi="Verdana"/>
      <w:b/>
      <w:bCs/>
      <w:kern w:val="1"/>
      <w:szCs w:val="20"/>
      <w:lang w:eastAsia="ar-SA"/>
    </w:rPr>
  </w:style>
  <w:style w:type="paragraph" w:styleId="afff7">
    <w:name w:val="endnote text"/>
    <w:basedOn w:val="a1"/>
    <w:link w:val="Charc"/>
    <w:rsid w:val="00C042F3"/>
    <w:pPr>
      <w:suppressAutoHyphens/>
      <w:wordWrap/>
      <w:autoSpaceDE/>
      <w:autoSpaceDN/>
      <w:snapToGrid w:val="0"/>
      <w:jc w:val="left"/>
    </w:pPr>
    <w:rPr>
      <w:rFonts w:ascii="Verdana" w:eastAsia="돋움" w:hAnsi="Verdana"/>
      <w:kern w:val="1"/>
      <w:szCs w:val="20"/>
      <w:lang w:eastAsia="ar-SA"/>
    </w:rPr>
  </w:style>
  <w:style w:type="character" w:customStyle="1" w:styleId="Charc">
    <w:name w:val="미주 텍스트 Char"/>
    <w:basedOn w:val="a2"/>
    <w:link w:val="afff7"/>
    <w:rsid w:val="00C042F3"/>
    <w:rPr>
      <w:rFonts w:ascii="Verdana" w:eastAsia="돋움" w:hAnsi="Verdana"/>
      <w:kern w:val="1"/>
      <w:lang w:eastAsia="ar-SA"/>
    </w:rPr>
  </w:style>
  <w:style w:type="paragraph" w:customStyle="1" w:styleId="1f9">
    <w:name w:val="메모 텍스트1"/>
    <w:basedOn w:val="a1"/>
    <w:rsid w:val="00C042F3"/>
    <w:pPr>
      <w:suppressAutoHyphens/>
      <w:wordWrap/>
      <w:autoSpaceDE/>
      <w:autoSpaceDN/>
      <w:jc w:val="left"/>
    </w:pPr>
    <w:rPr>
      <w:rFonts w:ascii="Verdana" w:eastAsia="돋움" w:hAnsi="Verdana"/>
      <w:kern w:val="1"/>
      <w:szCs w:val="20"/>
      <w:lang w:eastAsia="ar-SA"/>
    </w:rPr>
  </w:style>
  <w:style w:type="paragraph" w:customStyle="1" w:styleId="Contents10">
    <w:name w:val="Contents 10"/>
    <w:basedOn w:val="Index"/>
    <w:rsid w:val="00C042F3"/>
    <w:pPr>
      <w:tabs>
        <w:tab w:val="right" w:leader="dot" w:pos="7090"/>
      </w:tabs>
      <w:ind w:left="2547"/>
    </w:pPr>
  </w:style>
  <w:style w:type="paragraph" w:customStyle="1" w:styleId="TableContents">
    <w:name w:val="Table Contents"/>
    <w:basedOn w:val="a1"/>
    <w:rsid w:val="00C042F3"/>
    <w:pPr>
      <w:suppressLineNumbers/>
      <w:suppressAutoHyphens/>
      <w:wordWrap/>
      <w:autoSpaceDE/>
      <w:autoSpaceDN/>
    </w:pPr>
    <w:rPr>
      <w:rFonts w:ascii="Verdana" w:eastAsia="돋움" w:hAnsi="Verdana"/>
      <w:kern w:val="1"/>
      <w:szCs w:val="20"/>
      <w:lang w:eastAsia="ar-SA"/>
    </w:rPr>
  </w:style>
  <w:style w:type="paragraph" w:customStyle="1" w:styleId="TableHeading">
    <w:name w:val="Table Heading"/>
    <w:basedOn w:val="TableContents"/>
    <w:rsid w:val="00C042F3"/>
    <w:pPr>
      <w:jc w:val="center"/>
    </w:pPr>
    <w:rPr>
      <w:b/>
      <w:bCs/>
    </w:rPr>
  </w:style>
  <w:style w:type="paragraph" w:customStyle="1" w:styleId="afff8">
    <w:name w:val="제목 밀어맞춤"/>
    <w:basedOn w:val="a1"/>
    <w:rsid w:val="00C042F3"/>
    <w:pPr>
      <w:suppressAutoHyphens/>
      <w:wordWrap/>
      <w:autoSpaceDE/>
      <w:autoSpaceDN/>
      <w:textAlignment w:val="baseline"/>
    </w:pPr>
    <w:rPr>
      <w:rFonts w:ascii="Verdana" w:eastAsia="돋움" w:hAnsi="Verdana"/>
      <w:kern w:val="1"/>
      <w:szCs w:val="20"/>
      <w:lang w:eastAsia="ar-SA"/>
    </w:rPr>
  </w:style>
  <w:style w:type="paragraph" w:customStyle="1" w:styleId="2Arial">
    <w:name w:val="스타일 제목 2 + (영어) Arial"/>
    <w:basedOn w:val="20"/>
    <w:rsid w:val="00C042F3"/>
    <w:pPr>
      <w:suppressAutoHyphens/>
      <w:wordWrap/>
      <w:autoSpaceDE/>
      <w:autoSpaceDN/>
      <w:spacing w:line="360" w:lineRule="auto"/>
      <w:ind w:leftChars="50" w:left="617"/>
    </w:pPr>
    <w:rPr>
      <w:b/>
      <w:bCs/>
      <w:kern w:val="1"/>
      <w:sz w:val="24"/>
      <w:szCs w:val="20"/>
      <w:lang w:eastAsia="ar-SA"/>
    </w:rPr>
  </w:style>
  <w:style w:type="paragraph" w:customStyle="1" w:styleId="2Arial1">
    <w:name w:val="스타일 제목 2 + (영어) Arial1"/>
    <w:basedOn w:val="20"/>
    <w:rsid w:val="00C042F3"/>
    <w:pPr>
      <w:tabs>
        <w:tab w:val="left" w:pos="600"/>
      </w:tabs>
      <w:suppressAutoHyphens/>
      <w:wordWrap/>
      <w:autoSpaceDE/>
      <w:autoSpaceDN/>
      <w:spacing w:line="360" w:lineRule="auto"/>
    </w:pPr>
    <w:rPr>
      <w:b/>
      <w:bCs/>
      <w:kern w:val="1"/>
      <w:sz w:val="24"/>
      <w:szCs w:val="20"/>
      <w:lang w:eastAsia="ar-SA"/>
    </w:rPr>
  </w:style>
  <w:style w:type="paragraph" w:customStyle="1" w:styleId="afff9">
    <w:name w:val="스타일 스타일 가운데 + 굵게 없음"/>
    <w:basedOn w:val="a1"/>
    <w:link w:val="Chard"/>
    <w:rsid w:val="00C042F3"/>
    <w:pPr>
      <w:jc w:val="center"/>
    </w:pPr>
    <w:rPr>
      <w:rFonts w:eastAsia="굴림체" w:cs="바탕"/>
      <w:b/>
      <w:szCs w:val="20"/>
    </w:rPr>
  </w:style>
  <w:style w:type="character" w:customStyle="1" w:styleId="Chard">
    <w:name w:val="스타일 스타일 가운데 + 굵게 없음 Char"/>
    <w:basedOn w:val="a2"/>
    <w:link w:val="afff9"/>
    <w:rsid w:val="00C042F3"/>
    <w:rPr>
      <w:rFonts w:ascii="Arial" w:eastAsia="굴림체" w:hAnsi="Arial" w:cs="바탕"/>
      <w:b/>
      <w:kern w:val="2"/>
    </w:rPr>
  </w:style>
  <w:style w:type="paragraph" w:styleId="afffa">
    <w:name w:val="No Spacing"/>
    <w:basedOn w:val="afffb"/>
    <w:link w:val="Chare"/>
    <w:qFormat/>
    <w:rsid w:val="00E52269"/>
    <w:pPr>
      <w:ind w:leftChars="588" w:left="1058"/>
    </w:pPr>
  </w:style>
  <w:style w:type="paragraph" w:customStyle="1" w:styleId="Default">
    <w:name w:val="Default"/>
    <w:rsid w:val="00574A7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fb">
    <w:name w:val="가 본문"/>
    <w:basedOn w:val="1f2"/>
    <w:link w:val="Charf"/>
    <w:rsid w:val="00EF4D04"/>
    <w:pPr>
      <w:ind w:left="360"/>
    </w:pPr>
    <w:rPr>
      <w:rFonts w:ascii="Arial" w:hAnsi="Arial"/>
      <w:lang w:eastAsia="ko-KR"/>
    </w:rPr>
  </w:style>
  <w:style w:type="paragraph" w:customStyle="1" w:styleId="115">
    <w:name w:val="1.1 제목"/>
    <w:basedOn w:val="KO1x2"/>
    <w:link w:val="11Char0"/>
    <w:rsid w:val="001E2D39"/>
  </w:style>
  <w:style w:type="character" w:customStyle="1" w:styleId="1Char5">
    <w:name w:val="표준 들여쓰기1 Char"/>
    <w:basedOn w:val="a2"/>
    <w:link w:val="1f2"/>
    <w:rsid w:val="00EF4D04"/>
    <w:rPr>
      <w:rFonts w:ascii="Verdana" w:eastAsia="돋움" w:hAnsi="Verdana"/>
      <w:kern w:val="1"/>
      <w:lang w:eastAsia="ar-SA"/>
    </w:rPr>
  </w:style>
  <w:style w:type="character" w:customStyle="1" w:styleId="Charf">
    <w:name w:val="가 본문 Char"/>
    <w:basedOn w:val="1Char5"/>
    <w:link w:val="afffb"/>
    <w:rsid w:val="00EF4D04"/>
    <w:rPr>
      <w:rFonts w:ascii="Arial" w:eastAsia="돋움" w:hAnsi="Arial" w:cs="Arial"/>
      <w:kern w:val="1"/>
      <w:lang w:eastAsia="ar-SA"/>
    </w:rPr>
  </w:style>
  <w:style w:type="paragraph" w:customStyle="1" w:styleId="1110">
    <w:name w:val="1.1.1 스타일"/>
    <w:basedOn w:val="4Arial"/>
    <w:link w:val="111Char"/>
    <w:rsid w:val="001F1C8F"/>
    <w:pPr>
      <w:tabs>
        <w:tab w:val="clear" w:pos="170"/>
      </w:tabs>
      <w:ind w:left="1004" w:hanging="720"/>
    </w:pPr>
  </w:style>
  <w:style w:type="character" w:customStyle="1" w:styleId="11Char0">
    <w:name w:val="1.1 제목 Char"/>
    <w:basedOn w:val="2Arial2CharChar"/>
    <w:link w:val="115"/>
    <w:rsid w:val="001E2D39"/>
    <w:rPr>
      <w:rFonts w:ascii="Arial" w:eastAsia="돋움" w:hAnsi="Arial" w:cs="Arial"/>
      <w:b/>
      <w:bCs/>
      <w:kern w:val="1"/>
      <w:sz w:val="24"/>
      <w:szCs w:val="24"/>
      <w:lang w:eastAsia="ar-SA"/>
    </w:rPr>
  </w:style>
  <w:style w:type="paragraph" w:customStyle="1" w:styleId="123">
    <w:name w:val="1.2.3 제목"/>
    <w:basedOn w:val="KO1x3"/>
    <w:link w:val="123Char"/>
    <w:rsid w:val="001E2D39"/>
  </w:style>
  <w:style w:type="character" w:customStyle="1" w:styleId="4ArialChar">
    <w:name w:val="스타일 제목 4 + (영어) Arial Char"/>
    <w:basedOn w:val="4Char"/>
    <w:link w:val="4Arial"/>
    <w:rsid w:val="001F1C8F"/>
    <w:rPr>
      <w:rFonts w:ascii="Arial" w:eastAsia="돋움" w:hAnsi="Arial"/>
      <w:b/>
      <w:bCs/>
      <w:kern w:val="1"/>
      <w:sz w:val="18"/>
      <w:szCs w:val="24"/>
      <w:lang w:eastAsia="ar-SA"/>
    </w:rPr>
  </w:style>
  <w:style w:type="character" w:customStyle="1" w:styleId="111Char">
    <w:name w:val="1.1.1 스타일 Char"/>
    <w:basedOn w:val="4ArialChar"/>
    <w:link w:val="1110"/>
    <w:rsid w:val="001F1C8F"/>
    <w:rPr>
      <w:rFonts w:ascii="Arial" w:eastAsia="돋움" w:hAnsi="Arial" w:cs="Arial"/>
      <w:b/>
      <w:bCs/>
      <w:kern w:val="1"/>
      <w:sz w:val="18"/>
      <w:szCs w:val="24"/>
      <w:lang w:eastAsia="ar-SA"/>
    </w:rPr>
  </w:style>
  <w:style w:type="paragraph" w:customStyle="1" w:styleId="1234">
    <w:name w:val="1.2.3.4 제목"/>
    <w:basedOn w:val="5"/>
    <w:link w:val="1234Char"/>
    <w:rsid w:val="001E2D39"/>
    <w:pPr>
      <w:numPr>
        <w:ilvl w:val="0"/>
        <w:numId w:val="0"/>
      </w:numPr>
      <w:suppressAutoHyphens/>
      <w:wordWrap/>
      <w:autoSpaceDE/>
      <w:autoSpaceDN/>
      <w:spacing w:line="360" w:lineRule="auto"/>
      <w:ind w:left="1506" w:hanging="1080"/>
    </w:pPr>
    <w:rPr>
      <w:b/>
      <w:szCs w:val="20"/>
    </w:rPr>
  </w:style>
  <w:style w:type="character" w:customStyle="1" w:styleId="123Char">
    <w:name w:val="1.2.3 제목 Char"/>
    <w:basedOn w:val="3Char"/>
    <w:link w:val="123"/>
    <w:rsid w:val="001E2D39"/>
    <w:rPr>
      <w:rFonts w:ascii="Arial" w:eastAsia="돋움" w:hAnsi="Arial" w:cs="Arial"/>
      <w:b/>
      <w:kern w:val="2"/>
      <w:sz w:val="22"/>
      <w:szCs w:val="22"/>
    </w:rPr>
  </w:style>
  <w:style w:type="paragraph" w:customStyle="1" w:styleId="12345">
    <w:name w:val="1.2.3.4.5 제목"/>
    <w:basedOn w:val="5"/>
    <w:link w:val="12345Char"/>
    <w:rsid w:val="00EA4667"/>
    <w:pPr>
      <w:numPr>
        <w:numId w:val="1"/>
      </w:numPr>
      <w:suppressAutoHyphens/>
      <w:wordWrap/>
      <w:autoSpaceDE/>
      <w:autoSpaceDN/>
      <w:spacing w:line="360" w:lineRule="auto"/>
    </w:pPr>
    <w:rPr>
      <w:b/>
      <w:szCs w:val="20"/>
    </w:rPr>
  </w:style>
  <w:style w:type="character" w:customStyle="1" w:styleId="1234Char">
    <w:name w:val="1.2.3.4 제목 Char"/>
    <w:basedOn w:val="5Char"/>
    <w:link w:val="1234"/>
    <w:rsid w:val="001E2D39"/>
    <w:rPr>
      <w:rFonts w:ascii="Arial" w:eastAsia="돋움" w:hAnsi="Arial"/>
      <w:b/>
      <w:kern w:val="2"/>
      <w:sz w:val="18"/>
      <w:szCs w:val="24"/>
    </w:rPr>
  </w:style>
  <w:style w:type="paragraph" w:customStyle="1" w:styleId="z1">
    <w:name w:val="z1 제목"/>
    <w:basedOn w:val="KO1"/>
    <w:link w:val="z1Char"/>
    <w:rsid w:val="001E2D39"/>
  </w:style>
  <w:style w:type="character" w:customStyle="1" w:styleId="12345Char">
    <w:name w:val="1.2.3.4.5 제목 Char"/>
    <w:basedOn w:val="5Char"/>
    <w:link w:val="12345"/>
    <w:rsid w:val="00EA4667"/>
    <w:rPr>
      <w:rFonts w:ascii="Arial" w:eastAsia="돋움" w:hAnsi="Arial" w:cs="Arial"/>
      <w:b/>
      <w:kern w:val="2"/>
      <w:sz w:val="18"/>
      <w:szCs w:val="24"/>
    </w:rPr>
  </w:style>
  <w:style w:type="character" w:customStyle="1" w:styleId="1ArialArialChar">
    <w:name w:val="스타일 제목 1 + (영어) Arial (양방향) Arial Char"/>
    <w:basedOn w:val="1Char"/>
    <w:link w:val="1ArialArial"/>
    <w:rsid w:val="001517D9"/>
    <w:rPr>
      <w:rFonts w:ascii="Arial" w:eastAsia="돋움" w:hAnsi="Arial" w:cs="Arial"/>
      <w:b/>
      <w:kern w:val="1"/>
      <w:sz w:val="32"/>
      <w:szCs w:val="28"/>
      <w:lang w:eastAsia="ar-SA"/>
    </w:rPr>
  </w:style>
  <w:style w:type="character" w:customStyle="1" w:styleId="z1Char">
    <w:name w:val="z1 제목 Char"/>
    <w:basedOn w:val="1ArialArialChar"/>
    <w:link w:val="z1"/>
    <w:rsid w:val="001E2D39"/>
    <w:rPr>
      <w:rFonts w:ascii="Arial" w:eastAsia="돋움" w:hAnsi="Arial" w:cs="Arial"/>
      <w:b/>
      <w:kern w:val="1"/>
      <w:sz w:val="28"/>
      <w:szCs w:val="28"/>
      <w:lang w:eastAsia="ar-SA"/>
    </w:rPr>
  </w:style>
  <w:style w:type="paragraph" w:customStyle="1" w:styleId="KONA21">
    <w:name w:val="KONA2_1"/>
    <w:basedOn w:val="1ArialArial"/>
    <w:link w:val="KONA21Char"/>
    <w:rsid w:val="00594119"/>
    <w:pPr>
      <w:numPr>
        <w:numId w:val="0"/>
      </w:numPr>
      <w:ind w:left="400" w:hanging="400"/>
    </w:pPr>
    <w:rPr>
      <w:sz w:val="28"/>
      <w:szCs w:val="28"/>
    </w:rPr>
  </w:style>
  <w:style w:type="paragraph" w:customStyle="1" w:styleId="KONA22">
    <w:name w:val="KONA2_2"/>
    <w:basedOn w:val="2Arial2"/>
    <w:link w:val="KONA22Char"/>
    <w:rsid w:val="00594119"/>
    <w:pPr>
      <w:tabs>
        <w:tab w:val="clear" w:pos="113"/>
        <w:tab w:val="left" w:pos="800"/>
      </w:tabs>
      <w:ind w:left="1651" w:hanging="400"/>
    </w:pPr>
  </w:style>
  <w:style w:type="character" w:customStyle="1" w:styleId="KONA21Char">
    <w:name w:val="KONA2_1 Char"/>
    <w:basedOn w:val="a2"/>
    <w:link w:val="KONA21"/>
    <w:rsid w:val="00594119"/>
    <w:rPr>
      <w:rFonts w:ascii="Arial" w:eastAsia="돋움" w:hAnsi="Arial" w:cs="Arial"/>
      <w:b/>
      <w:kern w:val="1"/>
      <w:sz w:val="28"/>
      <w:szCs w:val="28"/>
      <w:lang w:eastAsia="ar-SA"/>
    </w:rPr>
  </w:style>
  <w:style w:type="character" w:customStyle="1" w:styleId="KONA22Char">
    <w:name w:val="KONA2_2 Char"/>
    <w:basedOn w:val="2Arial2CharChar"/>
    <w:link w:val="KONA22"/>
    <w:rsid w:val="00594119"/>
    <w:rPr>
      <w:rFonts w:ascii="Arial" w:eastAsia="돋움" w:hAnsi="Arial"/>
      <w:b/>
      <w:bCs/>
      <w:kern w:val="1"/>
      <w:sz w:val="24"/>
      <w:szCs w:val="24"/>
      <w:lang w:eastAsia="ar-SA"/>
    </w:rPr>
  </w:style>
  <w:style w:type="paragraph" w:customStyle="1" w:styleId="KO1x2">
    <w:name w:val="KO 1x2"/>
    <w:basedOn w:val="2Arial2"/>
    <w:link w:val="KO1x2Char"/>
    <w:qFormat/>
    <w:rsid w:val="00DB2E8C"/>
    <w:pPr>
      <w:numPr>
        <w:ilvl w:val="1"/>
        <w:numId w:val="1"/>
      </w:numPr>
      <w:tabs>
        <w:tab w:val="clear" w:pos="500"/>
      </w:tabs>
      <w:spacing w:before="240" w:line="300" w:lineRule="auto"/>
      <w:ind w:leftChars="283" w:left="1133" w:hanging="567"/>
    </w:pPr>
    <w:rPr>
      <w:lang w:eastAsia="ko-KR"/>
    </w:rPr>
  </w:style>
  <w:style w:type="paragraph" w:customStyle="1" w:styleId="KO1">
    <w:name w:val="KO 1"/>
    <w:basedOn w:val="1ArialArial"/>
    <w:link w:val="KO1Char"/>
    <w:qFormat/>
    <w:rsid w:val="00B7557F"/>
    <w:pPr>
      <w:numPr>
        <w:numId w:val="1"/>
      </w:numPr>
      <w:spacing w:after="240" w:line="300" w:lineRule="auto"/>
    </w:pPr>
    <w:rPr>
      <w:sz w:val="28"/>
      <w:szCs w:val="28"/>
      <w:lang w:eastAsia="ko-KR"/>
    </w:rPr>
  </w:style>
  <w:style w:type="character" w:customStyle="1" w:styleId="KO1x2Char">
    <w:name w:val="KO 1x2 Char"/>
    <w:basedOn w:val="2Arial2CharChar"/>
    <w:link w:val="KO1x2"/>
    <w:rsid w:val="00DB2E8C"/>
    <w:rPr>
      <w:rFonts w:ascii="Arial" w:eastAsia="돋움" w:hAnsi="Arial" w:cs="Arial"/>
      <w:b/>
      <w:bCs/>
      <w:kern w:val="1"/>
      <w:sz w:val="24"/>
      <w:szCs w:val="24"/>
      <w:lang w:eastAsia="ar-SA"/>
    </w:rPr>
  </w:style>
  <w:style w:type="paragraph" w:customStyle="1" w:styleId="KO1x3">
    <w:name w:val="KO 1x3"/>
    <w:basedOn w:val="3"/>
    <w:link w:val="KO1x3Char"/>
    <w:qFormat/>
    <w:rsid w:val="008B4342"/>
    <w:pPr>
      <w:numPr>
        <w:numId w:val="1"/>
      </w:numPr>
      <w:tabs>
        <w:tab w:val="left" w:pos="600"/>
      </w:tabs>
      <w:suppressAutoHyphens/>
      <w:wordWrap/>
      <w:autoSpaceDE/>
      <w:autoSpaceDN/>
      <w:spacing w:before="240" w:after="120" w:line="300" w:lineRule="auto"/>
      <w:ind w:leftChars="355" w:left="1418" w:hanging="708"/>
    </w:pPr>
    <w:rPr>
      <w:b/>
      <w:sz w:val="22"/>
      <w:szCs w:val="22"/>
    </w:rPr>
  </w:style>
  <w:style w:type="character" w:customStyle="1" w:styleId="KO1Char">
    <w:name w:val="KO 1 Char"/>
    <w:basedOn w:val="1ArialArialChar"/>
    <w:link w:val="KO1"/>
    <w:rsid w:val="00B7557F"/>
    <w:rPr>
      <w:rFonts w:ascii="Arial" w:eastAsia="돋움" w:hAnsi="Arial" w:cs="Arial"/>
      <w:b/>
      <w:kern w:val="1"/>
      <w:sz w:val="28"/>
      <w:szCs w:val="28"/>
      <w:lang w:eastAsia="ar-SA"/>
    </w:rPr>
  </w:style>
  <w:style w:type="character" w:customStyle="1" w:styleId="KO1x3Char">
    <w:name w:val="KO 1x3 Char"/>
    <w:basedOn w:val="3Char"/>
    <w:link w:val="KO1x3"/>
    <w:rsid w:val="008B4342"/>
    <w:rPr>
      <w:rFonts w:ascii="Arial" w:eastAsia="돋움" w:hAnsi="Arial" w:cs="Arial"/>
      <w:b/>
      <w:kern w:val="2"/>
      <w:sz w:val="22"/>
      <w:szCs w:val="22"/>
    </w:rPr>
  </w:style>
  <w:style w:type="paragraph" w:customStyle="1" w:styleId="KO1x4">
    <w:name w:val="KO 1x4"/>
    <w:basedOn w:val="4Arial"/>
    <w:link w:val="KO1x4Char"/>
    <w:qFormat/>
    <w:rsid w:val="00B23E3B"/>
    <w:pPr>
      <w:numPr>
        <w:ilvl w:val="3"/>
        <w:numId w:val="1"/>
      </w:numPr>
      <w:ind w:left="1418" w:hanging="992"/>
    </w:pPr>
    <w:rPr>
      <w:sz w:val="22"/>
      <w:szCs w:val="22"/>
      <w:lang w:eastAsia="ko-KR"/>
    </w:rPr>
  </w:style>
  <w:style w:type="paragraph" w:customStyle="1" w:styleId="KO1x5">
    <w:name w:val="KO 1x5"/>
    <w:basedOn w:val="12345"/>
    <w:link w:val="KO1x5Char"/>
    <w:qFormat/>
    <w:rsid w:val="00C83AEC"/>
    <w:rPr>
      <w:b w:val="0"/>
    </w:rPr>
  </w:style>
  <w:style w:type="character" w:customStyle="1" w:styleId="KO1x4Char">
    <w:name w:val="KO 1x4 Char"/>
    <w:basedOn w:val="4ArialChar"/>
    <w:link w:val="KO1x4"/>
    <w:rsid w:val="00B23E3B"/>
    <w:rPr>
      <w:rFonts w:ascii="Arial" w:eastAsia="돋움" w:hAnsi="Arial"/>
      <w:b/>
      <w:bCs/>
      <w:kern w:val="1"/>
      <w:sz w:val="22"/>
      <w:szCs w:val="22"/>
      <w:lang w:eastAsia="ar-SA"/>
    </w:rPr>
  </w:style>
  <w:style w:type="character" w:customStyle="1" w:styleId="KO1x5Char">
    <w:name w:val="KO 1x5 Char"/>
    <w:basedOn w:val="5Char"/>
    <w:link w:val="KO1x5"/>
    <w:rsid w:val="00C83AEC"/>
    <w:rPr>
      <w:rFonts w:ascii="Arial" w:eastAsia="돋움" w:hAnsi="Arial" w:cs="Arial"/>
      <w:kern w:val="2"/>
      <w:sz w:val="18"/>
      <w:szCs w:val="24"/>
    </w:rPr>
  </w:style>
  <w:style w:type="paragraph" w:customStyle="1" w:styleId="KO1x6">
    <w:name w:val="KO 1x6"/>
    <w:basedOn w:val="KO1x5"/>
    <w:link w:val="KO1x6Char"/>
    <w:qFormat/>
    <w:rsid w:val="00686664"/>
    <w:pPr>
      <w:numPr>
        <w:ilvl w:val="5"/>
      </w:numPr>
    </w:pPr>
  </w:style>
  <w:style w:type="character" w:customStyle="1" w:styleId="KO1x6Char">
    <w:name w:val="KO 1x6 Char"/>
    <w:basedOn w:val="KO1x5Char"/>
    <w:link w:val="KO1x6"/>
    <w:rsid w:val="00686664"/>
    <w:rPr>
      <w:rFonts w:ascii="Arial" w:eastAsia="돋움" w:hAnsi="Arial" w:cs="Arial"/>
      <w:kern w:val="2"/>
      <w:sz w:val="18"/>
      <w:szCs w:val="24"/>
    </w:rPr>
  </w:style>
  <w:style w:type="paragraph" w:customStyle="1" w:styleId="KO11">
    <w:name w:val="KO 1.1"/>
    <w:basedOn w:val="KO1x2"/>
    <w:link w:val="KO11Char"/>
    <w:rsid w:val="00855D0B"/>
  </w:style>
  <w:style w:type="character" w:customStyle="1" w:styleId="KO11Char">
    <w:name w:val="KO 1.1 Char"/>
    <w:basedOn w:val="2Arial2CharChar"/>
    <w:link w:val="KO11"/>
    <w:rsid w:val="00855D0B"/>
    <w:rPr>
      <w:rFonts w:ascii="Arial" w:eastAsia="돋움" w:hAnsi="Arial" w:cs="Arial"/>
      <w:b/>
      <w:bCs/>
      <w:kern w:val="1"/>
      <w:sz w:val="24"/>
      <w:szCs w:val="24"/>
      <w:lang w:eastAsia="ar-SA"/>
    </w:rPr>
  </w:style>
  <w:style w:type="paragraph" w:customStyle="1" w:styleId="KO111">
    <w:name w:val="KO 1.1.1"/>
    <w:basedOn w:val="KO1x3"/>
    <w:link w:val="KO111Char"/>
    <w:rsid w:val="00855D0B"/>
  </w:style>
  <w:style w:type="character" w:customStyle="1" w:styleId="KO111Char">
    <w:name w:val="KO 1.1.1 Char"/>
    <w:basedOn w:val="3Char"/>
    <w:link w:val="KO111"/>
    <w:rsid w:val="00855D0B"/>
    <w:rPr>
      <w:rFonts w:ascii="Arial" w:eastAsia="돋움" w:hAnsi="Arial" w:cs="Arial"/>
      <w:b/>
      <w:kern w:val="2"/>
      <w:sz w:val="22"/>
      <w:szCs w:val="22"/>
    </w:rPr>
  </w:style>
  <w:style w:type="paragraph" w:customStyle="1" w:styleId="KO1111">
    <w:name w:val="KO 1.1.1.1"/>
    <w:basedOn w:val="KO1x4"/>
    <w:link w:val="KO1111Char"/>
    <w:rsid w:val="00855D0B"/>
  </w:style>
  <w:style w:type="paragraph" w:customStyle="1" w:styleId="KO11111">
    <w:name w:val="KO 1.1.1.1.1"/>
    <w:basedOn w:val="KO1x5"/>
    <w:link w:val="KO11111Char"/>
    <w:rsid w:val="00D80F12"/>
  </w:style>
  <w:style w:type="character" w:customStyle="1" w:styleId="KO1111Char">
    <w:name w:val="KO 1.1.1.1 Char"/>
    <w:basedOn w:val="4ArialChar"/>
    <w:link w:val="KO1111"/>
    <w:rsid w:val="00855D0B"/>
    <w:rPr>
      <w:rFonts w:ascii="Arial" w:eastAsia="돋움" w:hAnsi="Arial"/>
      <w:b/>
      <w:bCs/>
      <w:kern w:val="1"/>
      <w:sz w:val="22"/>
      <w:szCs w:val="22"/>
      <w:lang w:eastAsia="ar-SA"/>
    </w:rPr>
  </w:style>
  <w:style w:type="character" w:customStyle="1" w:styleId="KO11111Char">
    <w:name w:val="KO 1.1.1.1.1 Char"/>
    <w:basedOn w:val="5Char"/>
    <w:link w:val="KO11111"/>
    <w:rsid w:val="00D80F12"/>
    <w:rPr>
      <w:rFonts w:ascii="Arial" w:eastAsia="돋움" w:hAnsi="Arial" w:cs="Arial"/>
      <w:kern w:val="2"/>
      <w:sz w:val="18"/>
      <w:szCs w:val="24"/>
    </w:rPr>
  </w:style>
  <w:style w:type="paragraph" w:customStyle="1" w:styleId="31">
    <w:name w:val="스타일3"/>
    <w:basedOn w:val="afffa"/>
    <w:link w:val="3Char2"/>
    <w:qFormat/>
    <w:rsid w:val="008C5F5C"/>
    <w:pPr>
      <w:numPr>
        <w:numId w:val="3"/>
      </w:numPr>
      <w:spacing w:line="320" w:lineRule="exact"/>
      <w:ind w:leftChars="300" w:left="300" w:rightChars="100" w:right="100" w:firstLine="0"/>
    </w:pPr>
  </w:style>
  <w:style w:type="character" w:customStyle="1" w:styleId="Chare">
    <w:name w:val="간격 없음 Char"/>
    <w:basedOn w:val="a2"/>
    <w:link w:val="afffa"/>
    <w:rsid w:val="00E52269"/>
    <w:rPr>
      <w:rFonts w:ascii="Arial" w:eastAsia="돋움" w:hAnsi="Arial" w:cs="Arial"/>
      <w:kern w:val="1"/>
    </w:rPr>
  </w:style>
  <w:style w:type="character" w:customStyle="1" w:styleId="3Char2">
    <w:name w:val="스타일3 Char"/>
    <w:basedOn w:val="Chare"/>
    <w:link w:val="31"/>
    <w:rsid w:val="008C5F5C"/>
    <w:rPr>
      <w:rFonts w:ascii="Arial" w:eastAsia="돋움" w:hAnsi="Arial" w:cs="Arial"/>
      <w:kern w:val="1"/>
    </w:rPr>
  </w:style>
  <w:style w:type="table" w:styleId="2b">
    <w:name w:val="Table Grid 2"/>
    <w:basedOn w:val="a3"/>
    <w:unhideWhenUsed/>
    <w:rsid w:val="00D976D4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머리글1"/>
    <w:basedOn w:val="afffa"/>
    <w:link w:val="1Char6"/>
    <w:qFormat/>
    <w:rsid w:val="008F5D50"/>
    <w:pPr>
      <w:numPr>
        <w:numId w:val="5"/>
      </w:numPr>
      <w:tabs>
        <w:tab w:val="left" w:pos="993"/>
      </w:tabs>
      <w:spacing w:line="300" w:lineRule="auto"/>
      <w:ind w:leftChars="393" w:left="991" w:hanging="284"/>
    </w:pPr>
  </w:style>
  <w:style w:type="paragraph" w:customStyle="1" w:styleId="2c">
    <w:name w:val="머리글2"/>
    <w:basedOn w:val="afffa"/>
    <w:link w:val="2Char2"/>
    <w:qFormat/>
    <w:rsid w:val="008F5D50"/>
    <w:pPr>
      <w:spacing w:line="300" w:lineRule="auto"/>
      <w:ind w:leftChars="0" w:left="0" w:hanging="400"/>
    </w:pPr>
  </w:style>
  <w:style w:type="character" w:customStyle="1" w:styleId="1Char6">
    <w:name w:val="머리글1 Char"/>
    <w:basedOn w:val="Chare"/>
    <w:link w:val="10"/>
    <w:rsid w:val="008F5D50"/>
    <w:rPr>
      <w:rFonts w:ascii="Arial" w:eastAsia="돋움" w:hAnsi="Arial" w:cs="Arial"/>
      <w:kern w:val="1"/>
    </w:rPr>
  </w:style>
  <w:style w:type="character" w:customStyle="1" w:styleId="2Char2">
    <w:name w:val="머리글2 Char"/>
    <w:basedOn w:val="Chare"/>
    <w:link w:val="2c"/>
    <w:rsid w:val="008F5D50"/>
    <w:rPr>
      <w:rFonts w:ascii="Arial" w:eastAsia="돋움" w:hAnsi="Arial" w:cs="Arial"/>
      <w:kern w:val="1"/>
    </w:rPr>
  </w:style>
  <w:style w:type="paragraph" w:customStyle="1" w:styleId="afffc">
    <w:name w:val="본문서식"/>
    <w:basedOn w:val="a1"/>
    <w:link w:val="Charf0"/>
    <w:qFormat/>
    <w:rsid w:val="00370AB0"/>
  </w:style>
  <w:style w:type="character" w:customStyle="1" w:styleId="Charf0">
    <w:name w:val="본문서식 Char"/>
    <w:basedOn w:val="a2"/>
    <w:link w:val="afffc"/>
    <w:rsid w:val="00370AB0"/>
    <w:rPr>
      <w:rFonts w:ascii="Arial" w:eastAsia="굴림" w:hAnsi="Arial" w:cs="Arial"/>
      <w:kern w:val="2"/>
      <w:szCs w:val="24"/>
    </w:rPr>
  </w:style>
  <w:style w:type="paragraph" w:customStyle="1" w:styleId="2">
    <w:name w:val="머리글_2단계"/>
    <w:basedOn w:val="afffa"/>
    <w:link w:val="2Char3"/>
    <w:qFormat/>
    <w:rsid w:val="0092094F"/>
    <w:pPr>
      <w:numPr>
        <w:numId w:val="4"/>
      </w:numPr>
      <w:spacing w:line="300" w:lineRule="auto"/>
      <w:ind w:leftChars="0" w:left="1276" w:hanging="283"/>
    </w:pPr>
  </w:style>
  <w:style w:type="character" w:customStyle="1" w:styleId="2Char3">
    <w:name w:val="머리글_2단계 Char"/>
    <w:basedOn w:val="Chare"/>
    <w:link w:val="2"/>
    <w:rsid w:val="0092094F"/>
    <w:rPr>
      <w:rFonts w:ascii="Arial" w:eastAsia="돋움" w:hAnsi="Arial" w:cs="Arial"/>
      <w:kern w:val="1"/>
    </w:rPr>
  </w:style>
  <w:style w:type="paragraph" w:styleId="afffd">
    <w:name w:val="Revision"/>
    <w:hidden/>
    <w:uiPriority w:val="99"/>
    <w:semiHidden/>
    <w:rsid w:val="004535D3"/>
    <w:rPr>
      <w:rFonts w:ascii="굴림" w:eastAsia="굴림" w:hAnsi="굴림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151">
                      <w:marLeft w:val="516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9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38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9244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22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826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8247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0534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9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2E3ED-B1BE-4B6E-87DF-1E04E7A7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KONA Card Product Technical Manual</vt:lpstr>
    </vt:vector>
  </TitlesOfParts>
  <Company/>
  <LinksUpToDate>false</LinksUpToDate>
  <CharactersWithSpaces>4128</CharactersWithSpaces>
  <SharedDoc>false</SharedDoc>
  <HLinks>
    <vt:vector size="1350" baseType="variant">
      <vt:variant>
        <vt:i4>1835068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_Toc341790786</vt:lpwstr>
      </vt:variant>
      <vt:variant>
        <vt:i4>1835068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_Toc341790785</vt:lpwstr>
      </vt:variant>
      <vt:variant>
        <vt:i4>1835068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_Toc341790784</vt:lpwstr>
      </vt:variant>
      <vt:variant>
        <vt:i4>1835068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_Toc341790783</vt:lpwstr>
      </vt:variant>
      <vt:variant>
        <vt:i4>1835068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_Toc341790782</vt:lpwstr>
      </vt:variant>
      <vt:variant>
        <vt:i4>1835068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_Toc341790781</vt:lpwstr>
      </vt:variant>
      <vt:variant>
        <vt:i4>1835068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_Toc341790780</vt:lpwstr>
      </vt:variant>
      <vt:variant>
        <vt:i4>1245244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_Toc341790779</vt:lpwstr>
      </vt:variant>
      <vt:variant>
        <vt:i4>1245244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_Toc341790778</vt:lpwstr>
      </vt:variant>
      <vt:variant>
        <vt:i4>1245244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_Toc341790777</vt:lpwstr>
      </vt:variant>
      <vt:variant>
        <vt:i4>1245244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_Toc341790776</vt:lpwstr>
      </vt:variant>
      <vt:variant>
        <vt:i4>1245244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_Toc341790775</vt:lpwstr>
      </vt:variant>
      <vt:variant>
        <vt:i4>1245244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_Toc341790774</vt:lpwstr>
      </vt:variant>
      <vt:variant>
        <vt:i4>1245244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_Toc341790773</vt:lpwstr>
      </vt:variant>
      <vt:variant>
        <vt:i4>1245244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_Toc341790772</vt:lpwstr>
      </vt:variant>
      <vt:variant>
        <vt:i4>1245244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_Toc341790771</vt:lpwstr>
      </vt:variant>
      <vt:variant>
        <vt:i4>1245244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_Toc341790770</vt:lpwstr>
      </vt:variant>
      <vt:variant>
        <vt:i4>1179708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_Toc341790769</vt:lpwstr>
      </vt:variant>
      <vt:variant>
        <vt:i4>1179708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_Toc341790768</vt:lpwstr>
      </vt:variant>
      <vt:variant>
        <vt:i4>1179708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_Toc341790767</vt:lpwstr>
      </vt:variant>
      <vt:variant>
        <vt:i4>1179708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_Toc341790766</vt:lpwstr>
      </vt:variant>
      <vt:variant>
        <vt:i4>1179708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_Toc341790765</vt:lpwstr>
      </vt:variant>
      <vt:variant>
        <vt:i4>1179708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_Toc341790764</vt:lpwstr>
      </vt:variant>
      <vt:variant>
        <vt:i4>1179708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_Toc341790763</vt:lpwstr>
      </vt:variant>
      <vt:variant>
        <vt:i4>1179708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_Toc341790762</vt:lpwstr>
      </vt:variant>
      <vt:variant>
        <vt:i4>1179708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_Toc341790761</vt:lpwstr>
      </vt:variant>
      <vt:variant>
        <vt:i4>1179708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_Toc341790760</vt:lpwstr>
      </vt:variant>
      <vt:variant>
        <vt:i4>1114172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_Toc341790759</vt:lpwstr>
      </vt:variant>
      <vt:variant>
        <vt:i4>1114172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_Toc341790758</vt:lpwstr>
      </vt:variant>
      <vt:variant>
        <vt:i4>1114172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_Toc341790757</vt:lpwstr>
      </vt:variant>
      <vt:variant>
        <vt:i4>1114172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_Toc341790756</vt:lpwstr>
      </vt:variant>
      <vt:variant>
        <vt:i4>1114172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_Toc341790755</vt:lpwstr>
      </vt:variant>
      <vt:variant>
        <vt:i4>1114172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_Toc341790754</vt:lpwstr>
      </vt:variant>
      <vt:variant>
        <vt:i4>1114172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_Toc341790753</vt:lpwstr>
      </vt:variant>
      <vt:variant>
        <vt:i4>1114172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_Toc341790752</vt:lpwstr>
      </vt:variant>
      <vt:variant>
        <vt:i4>1114172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_Toc341790751</vt:lpwstr>
      </vt:variant>
      <vt:variant>
        <vt:i4>1114172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_Toc341790750</vt:lpwstr>
      </vt:variant>
      <vt:variant>
        <vt:i4>1048636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_Toc341790749</vt:lpwstr>
      </vt:variant>
      <vt:variant>
        <vt:i4>1048636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_Toc341790748</vt:lpwstr>
      </vt:variant>
      <vt:variant>
        <vt:i4>1048636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_Toc341790747</vt:lpwstr>
      </vt:variant>
      <vt:variant>
        <vt:i4>1048636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_Toc341790746</vt:lpwstr>
      </vt:variant>
      <vt:variant>
        <vt:i4>1048636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_Toc341790745</vt:lpwstr>
      </vt:variant>
      <vt:variant>
        <vt:i4>1048636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_Toc341790744</vt:lpwstr>
      </vt:variant>
      <vt:variant>
        <vt:i4>1048636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_Toc341790743</vt:lpwstr>
      </vt:variant>
      <vt:variant>
        <vt:i4>1048636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_Toc341790742</vt:lpwstr>
      </vt:variant>
      <vt:variant>
        <vt:i4>1048636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_Toc341790741</vt:lpwstr>
      </vt:variant>
      <vt:variant>
        <vt:i4>1048636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_Toc341790740</vt:lpwstr>
      </vt:variant>
      <vt:variant>
        <vt:i4>1507388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_Toc341790739</vt:lpwstr>
      </vt:variant>
      <vt:variant>
        <vt:i4>1507388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_Toc341790738</vt:lpwstr>
      </vt:variant>
      <vt:variant>
        <vt:i4>1507388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_Toc341790737</vt:lpwstr>
      </vt:variant>
      <vt:variant>
        <vt:i4>1507388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_Toc341790736</vt:lpwstr>
      </vt:variant>
      <vt:variant>
        <vt:i4>1507388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_Toc341790735</vt:lpwstr>
      </vt:variant>
      <vt:variant>
        <vt:i4>1507388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_Toc341790734</vt:lpwstr>
      </vt:variant>
      <vt:variant>
        <vt:i4>1507388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_Toc341790733</vt:lpwstr>
      </vt:variant>
      <vt:variant>
        <vt:i4>1507388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_Toc341790732</vt:lpwstr>
      </vt:variant>
      <vt:variant>
        <vt:i4>1507388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_Toc341790731</vt:lpwstr>
      </vt:variant>
      <vt:variant>
        <vt:i4>1507388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_Toc341790730</vt:lpwstr>
      </vt:variant>
      <vt:variant>
        <vt:i4>1441852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_Toc341790729</vt:lpwstr>
      </vt:variant>
      <vt:variant>
        <vt:i4>1441852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_Toc341790728</vt:lpwstr>
      </vt:variant>
      <vt:variant>
        <vt:i4>1441852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_Toc341790727</vt:lpwstr>
      </vt:variant>
      <vt:variant>
        <vt:i4>1441852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_Toc341790726</vt:lpwstr>
      </vt:variant>
      <vt:variant>
        <vt:i4>1441852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_Toc341790725</vt:lpwstr>
      </vt:variant>
      <vt:variant>
        <vt:i4>1441852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_Toc341790724</vt:lpwstr>
      </vt:variant>
      <vt:variant>
        <vt:i4>1441852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_Toc341790723</vt:lpwstr>
      </vt:variant>
      <vt:variant>
        <vt:i4>1441852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_Toc341790722</vt:lpwstr>
      </vt:variant>
      <vt:variant>
        <vt:i4>1441852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_Toc341790721</vt:lpwstr>
      </vt:variant>
      <vt:variant>
        <vt:i4>1441852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_Toc341790720</vt:lpwstr>
      </vt:variant>
      <vt:variant>
        <vt:i4>1376316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_Toc341790719</vt:lpwstr>
      </vt:variant>
      <vt:variant>
        <vt:i4>1376316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_Toc341790718</vt:lpwstr>
      </vt:variant>
      <vt:variant>
        <vt:i4>1376316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_Toc341790717</vt:lpwstr>
      </vt:variant>
      <vt:variant>
        <vt:i4>1376316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_Toc341790716</vt:lpwstr>
      </vt:variant>
      <vt:variant>
        <vt:i4>1376316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_Toc341790715</vt:lpwstr>
      </vt:variant>
      <vt:variant>
        <vt:i4>1376316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_Toc341790714</vt:lpwstr>
      </vt:variant>
      <vt:variant>
        <vt:i4>1376316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_Toc341790713</vt:lpwstr>
      </vt:variant>
      <vt:variant>
        <vt:i4>1376316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_Toc341790712</vt:lpwstr>
      </vt:variant>
      <vt:variant>
        <vt:i4>1376316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_Toc341790711</vt:lpwstr>
      </vt:variant>
      <vt:variant>
        <vt:i4>1376316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_Toc341790710</vt:lpwstr>
      </vt:variant>
      <vt:variant>
        <vt:i4>1310780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_Toc341790709</vt:lpwstr>
      </vt:variant>
      <vt:variant>
        <vt:i4>1310780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_Toc341790708</vt:lpwstr>
      </vt:variant>
      <vt:variant>
        <vt:i4>1310780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_Toc341790707</vt:lpwstr>
      </vt:variant>
      <vt:variant>
        <vt:i4>1310780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_Toc341790706</vt:lpwstr>
      </vt:variant>
      <vt:variant>
        <vt:i4>1310780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_Toc341790705</vt:lpwstr>
      </vt:variant>
      <vt:variant>
        <vt:i4>1310780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_Toc341790704</vt:lpwstr>
      </vt:variant>
      <vt:variant>
        <vt:i4>1310780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_Toc341790703</vt:lpwstr>
      </vt:variant>
      <vt:variant>
        <vt:i4>1310780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_Toc341790702</vt:lpwstr>
      </vt:variant>
      <vt:variant>
        <vt:i4>1310780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_Toc341790701</vt:lpwstr>
      </vt:variant>
      <vt:variant>
        <vt:i4>1310780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_Toc341790700</vt:lpwstr>
      </vt:variant>
      <vt:variant>
        <vt:i4>1900605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_Toc341790699</vt:lpwstr>
      </vt:variant>
      <vt:variant>
        <vt:i4>1900605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_Toc341790698</vt:lpwstr>
      </vt:variant>
      <vt:variant>
        <vt:i4>1900605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_Toc341790697</vt:lpwstr>
      </vt:variant>
      <vt:variant>
        <vt:i4>1900605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_Toc341790696</vt:lpwstr>
      </vt:variant>
      <vt:variant>
        <vt:i4>1900605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_Toc341790695</vt:lpwstr>
      </vt:variant>
      <vt:variant>
        <vt:i4>1900605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_Toc341790694</vt:lpwstr>
      </vt:variant>
      <vt:variant>
        <vt:i4>1900605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_Toc341790693</vt:lpwstr>
      </vt:variant>
      <vt:variant>
        <vt:i4>1900605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_Toc341790692</vt:lpwstr>
      </vt:variant>
      <vt:variant>
        <vt:i4>1900605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_Toc341790691</vt:lpwstr>
      </vt:variant>
      <vt:variant>
        <vt:i4>1900605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_Toc341790690</vt:lpwstr>
      </vt:variant>
      <vt:variant>
        <vt:i4>1835069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_Toc341790689</vt:lpwstr>
      </vt:variant>
      <vt:variant>
        <vt:i4>1835069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_Toc341790688</vt:lpwstr>
      </vt:variant>
      <vt:variant>
        <vt:i4>1835069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_Toc341790687</vt:lpwstr>
      </vt:variant>
      <vt:variant>
        <vt:i4>1835069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_Toc341790686</vt:lpwstr>
      </vt:variant>
      <vt:variant>
        <vt:i4>1835069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_Toc341790685</vt:lpwstr>
      </vt:variant>
      <vt:variant>
        <vt:i4>1835069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_Toc341790684</vt:lpwstr>
      </vt:variant>
      <vt:variant>
        <vt:i4>1835069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_Toc341790683</vt:lpwstr>
      </vt:variant>
      <vt:variant>
        <vt:i4>1835069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_Toc341790682</vt:lpwstr>
      </vt:variant>
      <vt:variant>
        <vt:i4>1835069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_Toc341790681</vt:lpwstr>
      </vt:variant>
      <vt:variant>
        <vt:i4>1835069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_Toc341790680</vt:lpwstr>
      </vt:variant>
      <vt:variant>
        <vt:i4>1245245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_Toc341790679</vt:lpwstr>
      </vt:variant>
      <vt:variant>
        <vt:i4>1245245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_Toc341790678</vt:lpwstr>
      </vt:variant>
      <vt:variant>
        <vt:i4>1245245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_Toc341790677</vt:lpwstr>
      </vt:variant>
      <vt:variant>
        <vt:i4>1245245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_Toc341790676</vt:lpwstr>
      </vt:variant>
      <vt:variant>
        <vt:i4>1245245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_Toc341790675</vt:lpwstr>
      </vt:variant>
      <vt:variant>
        <vt:i4>1245245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_Toc341790674</vt:lpwstr>
      </vt:variant>
      <vt:variant>
        <vt:i4>1245245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_Toc341790673</vt:lpwstr>
      </vt:variant>
      <vt:variant>
        <vt:i4>1245245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_Toc341790672</vt:lpwstr>
      </vt:variant>
      <vt:variant>
        <vt:i4>1245245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_Toc341790671</vt:lpwstr>
      </vt:variant>
      <vt:variant>
        <vt:i4>1245245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_Toc341790670</vt:lpwstr>
      </vt:variant>
      <vt:variant>
        <vt:i4>1179709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_Toc341790669</vt:lpwstr>
      </vt:variant>
      <vt:variant>
        <vt:i4>1179709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_Toc341790668</vt:lpwstr>
      </vt:variant>
      <vt:variant>
        <vt:i4>1179709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_Toc341790667</vt:lpwstr>
      </vt:variant>
      <vt:variant>
        <vt:i4>1179709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_Toc341790666</vt:lpwstr>
      </vt:variant>
      <vt:variant>
        <vt:i4>1179709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_Toc341790665</vt:lpwstr>
      </vt:variant>
      <vt:variant>
        <vt:i4>1179709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_Toc341790664</vt:lpwstr>
      </vt:variant>
      <vt:variant>
        <vt:i4>1179709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_Toc341790663</vt:lpwstr>
      </vt:variant>
      <vt:variant>
        <vt:i4>1179709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_Toc341790662</vt:lpwstr>
      </vt:variant>
      <vt:variant>
        <vt:i4>1179709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_Toc341790661</vt:lpwstr>
      </vt:variant>
      <vt:variant>
        <vt:i4>1179709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_Toc341790660</vt:lpwstr>
      </vt:variant>
      <vt:variant>
        <vt:i4>1114173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_Toc341790659</vt:lpwstr>
      </vt:variant>
      <vt:variant>
        <vt:i4>1114173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_Toc341790658</vt:lpwstr>
      </vt:variant>
      <vt:variant>
        <vt:i4>1114173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_Toc341790657</vt:lpwstr>
      </vt:variant>
      <vt:variant>
        <vt:i4>1114173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_Toc341790656</vt:lpwstr>
      </vt:variant>
      <vt:variant>
        <vt:i4>1114173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_Toc341790655</vt:lpwstr>
      </vt:variant>
      <vt:variant>
        <vt:i4>1114173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_Toc341790654</vt:lpwstr>
      </vt:variant>
      <vt:variant>
        <vt:i4>1114173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_Toc341790653</vt:lpwstr>
      </vt:variant>
      <vt:variant>
        <vt:i4>1114173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_Toc341790652</vt:lpwstr>
      </vt:variant>
      <vt:variant>
        <vt:i4>1114173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_Toc341790651</vt:lpwstr>
      </vt:variant>
      <vt:variant>
        <vt:i4>1114173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_Toc341790650</vt:lpwstr>
      </vt:variant>
      <vt:variant>
        <vt:i4>1048637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_Toc341790649</vt:lpwstr>
      </vt:variant>
      <vt:variant>
        <vt:i4>1048637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_Toc341790648</vt:lpwstr>
      </vt:variant>
      <vt:variant>
        <vt:i4>1048637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_Toc341790647</vt:lpwstr>
      </vt:variant>
      <vt:variant>
        <vt:i4>1048637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_Toc341790646</vt:lpwstr>
      </vt:variant>
      <vt:variant>
        <vt:i4>1048637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_Toc341790645</vt:lpwstr>
      </vt:variant>
      <vt:variant>
        <vt:i4>1048637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_Toc341790644</vt:lpwstr>
      </vt:variant>
      <vt:variant>
        <vt:i4>1048637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_Toc341790643</vt:lpwstr>
      </vt:variant>
      <vt:variant>
        <vt:i4>1048637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_Toc341790642</vt:lpwstr>
      </vt:variant>
      <vt:variant>
        <vt:i4>1048637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_Toc341790641</vt:lpwstr>
      </vt:variant>
      <vt:variant>
        <vt:i4>1048637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_Toc341790640</vt:lpwstr>
      </vt:variant>
      <vt:variant>
        <vt:i4>1507389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_Toc341790639</vt:lpwstr>
      </vt:variant>
      <vt:variant>
        <vt:i4>1507389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_Toc341790638</vt:lpwstr>
      </vt:variant>
      <vt:variant>
        <vt:i4>1507389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_Toc341790637</vt:lpwstr>
      </vt:variant>
      <vt:variant>
        <vt:i4>1507389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_Toc341790636</vt:lpwstr>
      </vt:variant>
      <vt:variant>
        <vt:i4>1507389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_Toc341790635</vt:lpwstr>
      </vt:variant>
      <vt:variant>
        <vt:i4>1507389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_Toc341790634</vt:lpwstr>
      </vt:variant>
      <vt:variant>
        <vt:i4>1507389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_Toc341790633</vt:lpwstr>
      </vt:variant>
      <vt:variant>
        <vt:i4>1507389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_Toc341790632</vt:lpwstr>
      </vt:variant>
      <vt:variant>
        <vt:i4>1507389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_Toc341790631</vt:lpwstr>
      </vt:variant>
      <vt:variant>
        <vt:i4>1507389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_Toc341790630</vt:lpwstr>
      </vt:variant>
      <vt:variant>
        <vt:i4>1441853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_Toc341790629</vt:lpwstr>
      </vt:variant>
      <vt:variant>
        <vt:i4>1441853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_Toc341790628</vt:lpwstr>
      </vt:variant>
      <vt:variant>
        <vt:i4>1441853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_Toc341790627</vt:lpwstr>
      </vt:variant>
      <vt:variant>
        <vt:i4>1441853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_Toc341790626</vt:lpwstr>
      </vt:variant>
      <vt:variant>
        <vt:i4>1441853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_Toc341790625</vt:lpwstr>
      </vt:variant>
      <vt:variant>
        <vt:i4>1441853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_Toc341790624</vt:lpwstr>
      </vt:variant>
      <vt:variant>
        <vt:i4>1441853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_Toc341790623</vt:lpwstr>
      </vt:variant>
      <vt:variant>
        <vt:i4>1441853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_Toc341790622</vt:lpwstr>
      </vt:variant>
      <vt:variant>
        <vt:i4>1441853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_Toc341790621</vt:lpwstr>
      </vt:variant>
      <vt:variant>
        <vt:i4>1441853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_Toc341790620</vt:lpwstr>
      </vt:variant>
      <vt:variant>
        <vt:i4>1376317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_Toc341790619</vt:lpwstr>
      </vt:variant>
      <vt:variant>
        <vt:i4>1376317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_Toc341790618</vt:lpwstr>
      </vt:variant>
      <vt:variant>
        <vt:i4>1376317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_Toc341790617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_Toc341790616</vt:lpwstr>
      </vt:variant>
      <vt:variant>
        <vt:i4>1376317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_Toc341790615</vt:lpwstr>
      </vt:variant>
      <vt:variant>
        <vt:i4>1376317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_Toc341790614</vt:lpwstr>
      </vt:variant>
      <vt:variant>
        <vt:i4>1376317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_Toc341790613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_Toc341790612</vt:lpwstr>
      </vt:variant>
      <vt:variant>
        <vt:i4>1376317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_Toc341790611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_Toc341790610</vt:lpwstr>
      </vt:variant>
      <vt:variant>
        <vt:i4>1310781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_Toc341790609</vt:lpwstr>
      </vt:variant>
      <vt:variant>
        <vt:i4>1310781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_Toc341790608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_Toc341790607</vt:lpwstr>
      </vt:variant>
      <vt:variant>
        <vt:i4>1310781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_Toc341790606</vt:lpwstr>
      </vt:variant>
      <vt:variant>
        <vt:i4>1310781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_Toc341790605</vt:lpwstr>
      </vt:variant>
      <vt:variant>
        <vt:i4>1310781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_Toc341790604</vt:lpwstr>
      </vt:variant>
      <vt:variant>
        <vt:i4>1310781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_Toc341790603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_Toc341790602</vt:lpwstr>
      </vt:variant>
      <vt:variant>
        <vt:i4>1310781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_Toc341790601</vt:lpwstr>
      </vt:variant>
      <vt:variant>
        <vt:i4>1310781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_Toc341790600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_Toc341790599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_Toc341790598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_Toc341790597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_Toc341790596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_Toc341790595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_Toc341790594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_Toc341790593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_Toc341790592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_Toc341790591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_Toc341790590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_Toc341790589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_Toc341790588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_Toc341790587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_Toc341790586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_Toc341790585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_Toc341790584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_Toc341790583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_Toc341790582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_Toc341790581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_Toc341790580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_Toc341790579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_Toc341790578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_Toc341790577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_Toc341790576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_Toc341790575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_Toc341790574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_Toc341790573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_Toc341790572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_Toc341790571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_Toc341790570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_Toc341790569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_Toc341790568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_Toc341790567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_Toc341790566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_Toc341790565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_Toc341790564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_Toc341790563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_Toc341790562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KONA Card Product Technical Manual</dc:title>
  <dc:creator>kwkim@konai.co.kr</dc:creator>
  <cp:lastModifiedBy>최철(Choi Chul)</cp:lastModifiedBy>
  <cp:revision>8</cp:revision>
  <cp:lastPrinted>2019-03-15T06:32:00Z</cp:lastPrinted>
  <dcterms:created xsi:type="dcterms:W3CDTF">2019-03-15T05:39:00Z</dcterms:created>
  <dcterms:modified xsi:type="dcterms:W3CDTF">2019-03-15T06:33:00Z</dcterms:modified>
</cp:coreProperties>
</file>